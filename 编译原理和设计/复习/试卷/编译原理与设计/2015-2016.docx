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34" w:rsidRPr="00755240" w:rsidRDefault="00754376">
      <w:pPr>
        <w:ind w:firstLineChars="50" w:firstLine="90"/>
        <w:rPr>
          <w:sz w:val="18"/>
          <w:szCs w:val="18"/>
        </w:rPr>
      </w:pPr>
      <w:r w:rsidRPr="00755240">
        <w:rPr>
          <w:sz w:val="18"/>
          <w:szCs w:val="18"/>
        </w:rPr>
        <w:t>课程编号：</w:t>
      </w:r>
      <w:r w:rsidRPr="00755240">
        <w:rPr>
          <w:color w:val="000000"/>
          <w:sz w:val="18"/>
          <w:szCs w:val="18"/>
        </w:rPr>
        <w:t>COM07017</w:t>
      </w:r>
    </w:p>
    <w:p w:rsidR="00643534" w:rsidRPr="00755240" w:rsidRDefault="00754376">
      <w:pPr>
        <w:spacing w:line="360" w:lineRule="auto"/>
        <w:jc w:val="center"/>
        <w:rPr>
          <w:bCs/>
          <w:sz w:val="24"/>
        </w:rPr>
      </w:pPr>
      <w:r w:rsidRPr="00755240">
        <w:rPr>
          <w:bCs/>
          <w:sz w:val="24"/>
        </w:rPr>
        <w:t>北京理工大学</w:t>
      </w:r>
      <w:r w:rsidRPr="00755240">
        <w:rPr>
          <w:bCs/>
          <w:sz w:val="24"/>
        </w:rPr>
        <w:t>201</w:t>
      </w:r>
      <w:r w:rsidR="00C57F15" w:rsidRPr="00755240">
        <w:rPr>
          <w:bCs/>
          <w:sz w:val="24"/>
        </w:rPr>
        <w:t>5</w:t>
      </w:r>
      <w:r w:rsidRPr="00755240">
        <w:rPr>
          <w:bCs/>
          <w:sz w:val="24"/>
        </w:rPr>
        <w:t>—201</w:t>
      </w:r>
      <w:r w:rsidR="00C57F15" w:rsidRPr="00755240">
        <w:rPr>
          <w:bCs/>
          <w:sz w:val="24"/>
        </w:rPr>
        <w:t>6</w:t>
      </w:r>
      <w:r w:rsidRPr="00755240">
        <w:rPr>
          <w:bCs/>
          <w:sz w:val="24"/>
        </w:rPr>
        <w:t>学年第二学期</w:t>
      </w:r>
    </w:p>
    <w:p w:rsidR="00643534" w:rsidRDefault="00754376" w:rsidP="00755240">
      <w:pPr>
        <w:spacing w:line="240" w:lineRule="atLeast"/>
        <w:jc w:val="center"/>
        <w:outlineLvl w:val="0"/>
        <w:rPr>
          <w:b/>
          <w:bCs/>
          <w:sz w:val="24"/>
        </w:rPr>
      </w:pPr>
      <w:r w:rsidRPr="00755240">
        <w:rPr>
          <w:b/>
          <w:bCs/>
          <w:sz w:val="32"/>
          <w:szCs w:val="32"/>
        </w:rPr>
        <w:t>20</w:t>
      </w:r>
      <w:r w:rsidRPr="00755240">
        <w:rPr>
          <w:rFonts w:hint="eastAsia"/>
          <w:b/>
          <w:bCs/>
          <w:sz w:val="32"/>
          <w:szCs w:val="32"/>
        </w:rPr>
        <w:t>1</w:t>
      </w:r>
      <w:r w:rsidR="00C57F15" w:rsidRPr="00755240">
        <w:rPr>
          <w:b/>
          <w:bCs/>
          <w:sz w:val="32"/>
          <w:szCs w:val="32"/>
        </w:rPr>
        <w:t>3</w:t>
      </w:r>
      <w:r w:rsidRPr="00755240">
        <w:rPr>
          <w:b/>
          <w:bCs/>
          <w:sz w:val="32"/>
          <w:szCs w:val="32"/>
        </w:rPr>
        <w:t>级计算机科学与技术类编译原理与设计试</w:t>
      </w:r>
      <w:r w:rsidR="00755240">
        <w:rPr>
          <w:rFonts w:hint="eastAsia"/>
          <w:b/>
          <w:bCs/>
          <w:sz w:val="32"/>
          <w:szCs w:val="32"/>
        </w:rPr>
        <w:t>题</w:t>
      </w:r>
      <w:r w:rsidR="00755240">
        <w:rPr>
          <w:b/>
          <w:bCs/>
          <w:sz w:val="32"/>
          <w:szCs w:val="32"/>
        </w:rPr>
        <w:t>A</w:t>
      </w:r>
      <w:r w:rsidR="00755240">
        <w:rPr>
          <w:b/>
          <w:bCs/>
          <w:sz w:val="32"/>
          <w:szCs w:val="32"/>
        </w:rPr>
        <w:t>卷</w:t>
      </w:r>
      <w:r w:rsidRPr="00755240">
        <w:rPr>
          <w:b/>
          <w:bCs/>
          <w:sz w:val="32"/>
          <w:szCs w:val="32"/>
        </w:rPr>
        <w:t xml:space="preserve">  </w:t>
      </w:r>
    </w:p>
    <w:p w:rsidR="00643534" w:rsidRDefault="00755240" w:rsidP="00755240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</w:rPr>
        <w:t>班级</w:t>
      </w:r>
      <w:r>
        <w:rPr>
          <w:rFonts w:hint="eastAsia"/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学号</w:t>
      </w:r>
      <w:r>
        <w:rPr>
          <w:rFonts w:hint="eastAsia"/>
          <w:sz w:val="28"/>
          <w:u w:val="single"/>
        </w:rPr>
        <w:t xml:space="preserve">   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姓名</w:t>
      </w:r>
      <w:r>
        <w:rPr>
          <w:rFonts w:hint="eastAsia"/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成绩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</w:t>
      </w:r>
      <w:r>
        <w:t xml:space="preserve"> </w:t>
      </w:r>
    </w:p>
    <w:p w:rsidR="00643534" w:rsidRDefault="00643534">
      <w:pPr>
        <w:spacing w:line="220" w:lineRule="atLeast"/>
        <w:rPr>
          <w:sz w:val="24"/>
        </w:rPr>
      </w:pPr>
    </w:p>
    <w:p w:rsidR="00643534" w:rsidRPr="00997FE9" w:rsidRDefault="00754376">
      <w:pPr>
        <w:spacing w:line="460" w:lineRule="exact"/>
        <w:ind w:leftChars="-39" w:left="-82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997FE9">
        <w:rPr>
          <w:rFonts w:asciiTheme="majorEastAsia" w:eastAsiaTheme="majorEastAsia" w:hAnsiTheme="majorEastAsia"/>
          <w:b/>
          <w:bCs/>
          <w:sz w:val="32"/>
          <w:szCs w:val="32"/>
        </w:rPr>
        <w:t>** 注意：各题均必须答在</w:t>
      </w:r>
      <w:r w:rsidR="00997FE9" w:rsidRPr="00997FE9">
        <w:rPr>
          <w:rFonts w:asciiTheme="majorEastAsia" w:eastAsiaTheme="majorEastAsia" w:hAnsiTheme="majorEastAsia" w:hint="eastAsia"/>
          <w:b/>
          <w:bCs/>
          <w:sz w:val="32"/>
          <w:szCs w:val="32"/>
        </w:rPr>
        <w:t>答题纸</w:t>
      </w:r>
      <w:r w:rsidRPr="00997FE9">
        <w:rPr>
          <w:rFonts w:asciiTheme="majorEastAsia" w:eastAsiaTheme="majorEastAsia" w:hAnsiTheme="majorEastAsia"/>
          <w:b/>
          <w:bCs/>
          <w:sz w:val="32"/>
          <w:szCs w:val="32"/>
        </w:rPr>
        <w:t>上。</w:t>
      </w:r>
    </w:p>
    <w:p w:rsidR="00643534" w:rsidRDefault="00643534">
      <w:pPr>
        <w:spacing w:line="220" w:lineRule="exact"/>
        <w:rPr>
          <w:rFonts w:eastAsia="黑体"/>
          <w:b/>
          <w:bCs/>
          <w:sz w:val="24"/>
        </w:rPr>
      </w:pPr>
    </w:p>
    <w:p w:rsidR="00643534" w:rsidRPr="00115D18" w:rsidRDefault="00754376" w:rsidP="00997FE9">
      <w:pPr>
        <w:spacing w:line="640" w:lineRule="exact"/>
        <w:ind w:leftChars="-35" w:left="75" w:rightChars="158" w:right="332" w:hangingChars="49" w:hanging="148"/>
        <w:rPr>
          <w:rFonts w:eastAsia="黑体"/>
          <w:bCs/>
          <w:spacing w:val="10"/>
          <w:sz w:val="28"/>
          <w:szCs w:val="28"/>
        </w:rPr>
      </w:pPr>
      <w:r w:rsidRPr="00997FE9">
        <w:rPr>
          <w:rFonts w:asciiTheme="majorEastAsia" w:eastAsiaTheme="majorEastAsia" w:hAnsiTheme="majorEastAsia"/>
          <w:b/>
          <w:bCs/>
          <w:spacing w:val="10"/>
          <w:sz w:val="28"/>
          <w:szCs w:val="28"/>
        </w:rPr>
        <w:t>一．判断题</w:t>
      </w:r>
      <w:r w:rsidR="00997FE9" w:rsidRPr="00997FE9">
        <w:rPr>
          <w:rFonts w:asciiTheme="minorEastAsia" w:eastAsiaTheme="minorEastAsia" w:hAnsiTheme="minorEastAsia" w:hint="eastAsia"/>
          <w:bCs/>
          <w:spacing w:val="10"/>
          <w:sz w:val="28"/>
          <w:szCs w:val="28"/>
        </w:rPr>
        <w:t>（</w:t>
      </w:r>
      <w:r w:rsidR="00997FE9" w:rsidRPr="00997FE9">
        <w:rPr>
          <w:rFonts w:asciiTheme="minorEastAsia" w:eastAsiaTheme="minorEastAsia" w:hAnsiTheme="minorEastAsia"/>
          <w:bCs/>
          <w:sz w:val="28"/>
          <w:szCs w:val="28"/>
        </w:rPr>
        <w:t>在答题表中填上“√”或“×”</w:t>
      </w:r>
      <w:r w:rsidR="00997FE9" w:rsidRPr="00997FE9">
        <w:rPr>
          <w:rFonts w:asciiTheme="minorEastAsia" w:eastAsiaTheme="minorEastAsia" w:hAnsiTheme="minorEastAsia" w:hint="eastAsia"/>
          <w:bCs/>
          <w:spacing w:val="10"/>
          <w:sz w:val="28"/>
          <w:szCs w:val="28"/>
        </w:rPr>
        <w:t>）</w:t>
      </w:r>
      <w:r w:rsidRPr="00115D18">
        <w:rPr>
          <w:rFonts w:eastAsia="黑体"/>
          <w:bCs/>
          <w:spacing w:val="10"/>
          <w:sz w:val="28"/>
          <w:szCs w:val="28"/>
        </w:rPr>
        <w:tab/>
      </w:r>
      <w:r w:rsidRPr="00115D18">
        <w:rPr>
          <w:rFonts w:eastAsia="黑体"/>
          <w:bCs/>
          <w:spacing w:val="10"/>
          <w:sz w:val="28"/>
          <w:szCs w:val="28"/>
        </w:rPr>
        <w:tab/>
      </w:r>
      <w:r w:rsidRPr="00115D18">
        <w:rPr>
          <w:rFonts w:eastAsia="黑体"/>
          <w:bCs/>
          <w:spacing w:val="10"/>
          <w:sz w:val="28"/>
          <w:szCs w:val="28"/>
        </w:rPr>
        <w:tab/>
      </w:r>
      <w:r w:rsidRPr="00115D18">
        <w:rPr>
          <w:rFonts w:eastAsia="黑体"/>
          <w:bCs/>
          <w:spacing w:val="10"/>
          <w:sz w:val="28"/>
          <w:szCs w:val="28"/>
        </w:rPr>
        <w:tab/>
      </w:r>
      <w:r w:rsidRPr="00115D18">
        <w:rPr>
          <w:rFonts w:eastAsia="黑体"/>
          <w:bCs/>
          <w:spacing w:val="10"/>
          <w:sz w:val="28"/>
          <w:szCs w:val="28"/>
        </w:rPr>
        <w:t>（</w:t>
      </w:r>
      <w:r w:rsidR="00E4109B" w:rsidRPr="00115D18">
        <w:rPr>
          <w:rFonts w:eastAsia="黑体"/>
          <w:bCs/>
          <w:spacing w:val="10"/>
          <w:sz w:val="28"/>
          <w:szCs w:val="28"/>
        </w:rPr>
        <w:t>1</w:t>
      </w:r>
      <w:r w:rsidR="00C57F15" w:rsidRPr="00115D18">
        <w:rPr>
          <w:rFonts w:eastAsia="黑体"/>
          <w:bCs/>
          <w:spacing w:val="10"/>
          <w:sz w:val="28"/>
          <w:szCs w:val="28"/>
        </w:rPr>
        <w:t>0</w:t>
      </w:r>
      <w:r w:rsidRPr="00115D18">
        <w:rPr>
          <w:rFonts w:eastAsia="黑体"/>
          <w:bCs/>
          <w:spacing w:val="10"/>
          <w:sz w:val="28"/>
          <w:szCs w:val="28"/>
        </w:rPr>
        <w:t>分）</w:t>
      </w:r>
    </w:p>
    <w:p w:rsidR="00C57F15" w:rsidRPr="00115D18" w:rsidRDefault="00C57F15" w:rsidP="00115D18">
      <w:pPr>
        <w:pStyle w:val="a6"/>
        <w:numPr>
          <w:ilvl w:val="0"/>
          <w:numId w:val="3"/>
        </w:numPr>
        <w:tabs>
          <w:tab w:val="left" w:pos="284"/>
          <w:tab w:val="left" w:pos="709"/>
        </w:tabs>
        <w:spacing w:line="440" w:lineRule="exact"/>
        <w:rPr>
          <w:rFonts w:ascii="Times New Roman" w:hAnsi="Times New Roman" w:cs="Times New Roman"/>
          <w:spacing w:val="10"/>
          <w:sz w:val="24"/>
        </w:rPr>
      </w:pPr>
      <w:r w:rsidRPr="00115D18">
        <w:rPr>
          <w:rFonts w:ascii="Times New Roman" w:hAnsi="Times New Roman" w:cs="Times New Roman" w:hint="eastAsia"/>
          <w:spacing w:val="10"/>
          <w:sz w:val="24"/>
        </w:rPr>
        <w:t>对任何一个</w:t>
      </w:r>
      <w:r w:rsidRPr="00115D18">
        <w:rPr>
          <w:rFonts w:ascii="Times New Roman" w:hAnsi="Times New Roman" w:cs="Times New Roman" w:hint="eastAsia"/>
          <w:spacing w:val="10"/>
          <w:sz w:val="24"/>
        </w:rPr>
        <w:t>NFA M</w:t>
      </w:r>
      <w:r w:rsidRPr="00115D18">
        <w:rPr>
          <w:rFonts w:ascii="Times New Roman" w:hAnsi="Times New Roman" w:cs="Times New Roman" w:hint="eastAsia"/>
          <w:spacing w:val="10"/>
          <w:sz w:val="24"/>
        </w:rPr>
        <w:t>，不一定都存在一个</w:t>
      </w:r>
      <w:r w:rsidRPr="00115D18">
        <w:rPr>
          <w:rFonts w:ascii="Times New Roman" w:hAnsi="Times New Roman" w:cs="Times New Roman" w:hint="eastAsia"/>
          <w:spacing w:val="10"/>
          <w:sz w:val="24"/>
        </w:rPr>
        <w:t xml:space="preserve">DFA  M' </w:t>
      </w:r>
      <w:r w:rsidRPr="00115D18">
        <w:rPr>
          <w:rFonts w:ascii="Times New Roman" w:hAnsi="Times New Roman" w:cs="Times New Roman" w:hint="eastAsia"/>
          <w:spacing w:val="10"/>
          <w:sz w:val="24"/>
        </w:rPr>
        <w:t>，使</w:t>
      </w:r>
      <w:r w:rsidRPr="00115D18">
        <w:rPr>
          <w:rFonts w:ascii="Times New Roman" w:hAnsi="Times New Roman" w:cs="Times New Roman" w:hint="eastAsia"/>
          <w:spacing w:val="10"/>
          <w:sz w:val="24"/>
        </w:rPr>
        <w:t>M</w:t>
      </w:r>
      <w:r w:rsidRPr="00115D18">
        <w:rPr>
          <w:rFonts w:ascii="Times New Roman" w:hAnsi="Times New Roman" w:cs="Times New Roman" w:hint="eastAsia"/>
          <w:spacing w:val="10"/>
          <w:sz w:val="24"/>
        </w:rPr>
        <w:t>和</w:t>
      </w:r>
      <w:r w:rsidRPr="00115D18">
        <w:rPr>
          <w:rFonts w:ascii="Times New Roman" w:hAnsi="Times New Roman" w:cs="Times New Roman" w:hint="eastAsia"/>
          <w:spacing w:val="10"/>
          <w:sz w:val="24"/>
        </w:rPr>
        <w:t>M'</w:t>
      </w:r>
      <w:r w:rsidRPr="00115D18">
        <w:rPr>
          <w:rFonts w:ascii="Times New Roman" w:hAnsi="Times New Roman" w:cs="Times New Roman" w:hint="eastAsia"/>
          <w:spacing w:val="10"/>
          <w:sz w:val="24"/>
        </w:rPr>
        <w:t>所识别的字的全体相同。</w:t>
      </w:r>
    </w:p>
    <w:p w:rsidR="00C57F15" w:rsidRPr="00115D18" w:rsidRDefault="00C57F15" w:rsidP="00115D18">
      <w:pPr>
        <w:pStyle w:val="a6"/>
        <w:numPr>
          <w:ilvl w:val="0"/>
          <w:numId w:val="3"/>
        </w:numPr>
        <w:tabs>
          <w:tab w:val="left" w:pos="284"/>
          <w:tab w:val="left" w:pos="709"/>
        </w:tabs>
        <w:spacing w:line="440" w:lineRule="exact"/>
        <w:rPr>
          <w:rFonts w:ascii="Times New Roman" w:hAnsi="Times New Roman" w:cs="Times New Roman"/>
          <w:spacing w:val="10"/>
          <w:sz w:val="24"/>
        </w:rPr>
      </w:pPr>
      <w:r w:rsidRPr="00115D18">
        <w:rPr>
          <w:rFonts w:ascii="Times New Roman" w:hAnsi="Times New Roman" w:cs="Times New Roman" w:hint="eastAsia"/>
          <w:spacing w:val="10"/>
          <w:sz w:val="24"/>
        </w:rPr>
        <w:t>一个</w:t>
      </w:r>
      <w:r w:rsidRPr="00115D18">
        <w:rPr>
          <w:rFonts w:ascii="Times New Roman" w:hAnsi="Times New Roman" w:cs="Times New Roman" w:hint="eastAsia"/>
          <w:spacing w:val="10"/>
          <w:sz w:val="24"/>
        </w:rPr>
        <w:t>DFA M</w:t>
      </w:r>
      <w:r w:rsidRPr="00115D18">
        <w:rPr>
          <w:rFonts w:ascii="Times New Roman" w:hAnsi="Times New Roman" w:cs="Times New Roman" w:hint="eastAsia"/>
          <w:spacing w:val="10"/>
          <w:sz w:val="24"/>
        </w:rPr>
        <w:t>的无关状态（或称之为多余状态、无用状态）是指从</w:t>
      </w:r>
      <w:r w:rsidRPr="00115D18">
        <w:rPr>
          <w:rFonts w:ascii="Times New Roman" w:hAnsi="Times New Roman" w:cs="Times New Roman" w:hint="eastAsia"/>
          <w:spacing w:val="10"/>
          <w:sz w:val="24"/>
        </w:rPr>
        <w:t>DFA  M</w:t>
      </w:r>
      <w:r w:rsidRPr="00115D18">
        <w:rPr>
          <w:rFonts w:ascii="Times New Roman" w:hAnsi="Times New Roman" w:cs="Times New Roman" w:hint="eastAsia"/>
          <w:spacing w:val="10"/>
          <w:sz w:val="24"/>
        </w:rPr>
        <w:t>的初态开始，任何输入序列都不能到达的那些状态。</w:t>
      </w:r>
    </w:p>
    <w:p w:rsidR="00C71178" w:rsidRPr="00115D18" w:rsidRDefault="00C71178" w:rsidP="00115D18">
      <w:pPr>
        <w:pStyle w:val="a6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pacing w:val="10"/>
          <w:sz w:val="24"/>
          <w:szCs w:val="24"/>
        </w:rPr>
      </w:pPr>
      <w:r w:rsidRPr="00115D18">
        <w:rPr>
          <w:rFonts w:ascii="Times New Roman" w:hAnsi="Times New Roman" w:cs="Times New Roman" w:hint="eastAsia"/>
          <w:spacing w:val="10"/>
          <w:sz w:val="24"/>
          <w:szCs w:val="24"/>
        </w:rPr>
        <w:t>词法分析器通常需要超前扫描输入字符以确定每个单词的结束位置。</w:t>
      </w:r>
    </w:p>
    <w:p w:rsidR="00C71178" w:rsidRPr="00115D18" w:rsidRDefault="00C71178" w:rsidP="00115D18">
      <w:pPr>
        <w:pStyle w:val="a6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pacing w:val="10"/>
          <w:sz w:val="24"/>
          <w:szCs w:val="24"/>
        </w:rPr>
      </w:pPr>
      <w:r w:rsidRPr="00115D18">
        <w:rPr>
          <w:rFonts w:ascii="Times New Roman" w:hAnsi="Times New Roman" w:cs="Times New Roman" w:hint="eastAsia"/>
          <w:spacing w:val="10"/>
          <w:sz w:val="24"/>
          <w:szCs w:val="24"/>
        </w:rPr>
        <w:t>多数程序设计语言的词法规则可用正则文法或正规式进行描述。</w:t>
      </w:r>
    </w:p>
    <w:p w:rsidR="00C71178" w:rsidRPr="00115D18" w:rsidRDefault="00C71178" w:rsidP="00115D18">
      <w:pPr>
        <w:pStyle w:val="a6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pacing w:val="10"/>
          <w:sz w:val="24"/>
          <w:szCs w:val="24"/>
        </w:rPr>
      </w:pPr>
      <w:r w:rsidRPr="00115D18">
        <w:rPr>
          <w:rFonts w:hint="eastAsia"/>
          <w:spacing w:val="10"/>
          <w:sz w:val="24"/>
        </w:rPr>
        <w:t>第</w:t>
      </w:r>
      <w:r w:rsidRPr="00997FE9">
        <w:rPr>
          <w:rFonts w:ascii="Times New Roman" w:hAnsi="Times New Roman" w:cs="Times New Roman"/>
          <w:spacing w:val="10"/>
          <w:sz w:val="24"/>
        </w:rPr>
        <w:t>10</w:t>
      </w:r>
      <w:r w:rsidRPr="00115D18">
        <w:rPr>
          <w:rFonts w:hint="eastAsia"/>
          <w:spacing w:val="10"/>
          <w:sz w:val="24"/>
        </w:rPr>
        <w:t>章的</w:t>
      </w:r>
      <w:r w:rsidRPr="00997FE9">
        <w:rPr>
          <w:rFonts w:ascii="Times New Roman" w:hAnsi="Times New Roman" w:cs="Times New Roman"/>
          <w:spacing w:val="10"/>
          <w:sz w:val="24"/>
        </w:rPr>
        <w:t>PL/0</w:t>
      </w:r>
      <w:r w:rsidRPr="00115D18">
        <w:rPr>
          <w:rFonts w:hint="eastAsia"/>
          <w:spacing w:val="10"/>
          <w:sz w:val="24"/>
        </w:rPr>
        <w:t>编译程序采用</w:t>
      </w:r>
      <w:r w:rsidRPr="00997FE9">
        <w:rPr>
          <w:rFonts w:ascii="Times New Roman" w:hAnsi="Times New Roman" w:cs="Times New Roman"/>
          <w:spacing w:val="10"/>
          <w:sz w:val="24"/>
        </w:rPr>
        <w:t>Display</w:t>
      </w:r>
      <w:r w:rsidRPr="00115D18">
        <w:rPr>
          <w:rFonts w:hint="eastAsia"/>
          <w:spacing w:val="10"/>
          <w:sz w:val="24"/>
        </w:rPr>
        <w:t>表查找外层过程的最新活动记录。</w:t>
      </w:r>
    </w:p>
    <w:p w:rsidR="00643534" w:rsidRPr="00115D18" w:rsidRDefault="00754376" w:rsidP="00115D18">
      <w:pPr>
        <w:pStyle w:val="a6"/>
        <w:numPr>
          <w:ilvl w:val="0"/>
          <w:numId w:val="3"/>
        </w:numPr>
        <w:tabs>
          <w:tab w:val="left" w:pos="284"/>
          <w:tab w:val="left" w:pos="709"/>
        </w:tabs>
        <w:spacing w:line="440" w:lineRule="exact"/>
        <w:rPr>
          <w:rFonts w:ascii="Times New Roman" w:hAnsi="Times New Roman" w:cs="Times New Roman"/>
          <w:spacing w:val="10"/>
          <w:sz w:val="24"/>
        </w:rPr>
      </w:pPr>
      <w:r w:rsidRPr="00115D18">
        <w:rPr>
          <w:rFonts w:ascii="Times New Roman" w:hAnsi="Times New Roman" w:cs="Times New Roman"/>
          <w:spacing w:val="10"/>
          <w:sz w:val="24"/>
        </w:rPr>
        <w:tab/>
      </w:r>
      <w:r w:rsidR="00E0702E" w:rsidRPr="00115D18">
        <w:rPr>
          <w:rFonts w:ascii="Times New Roman" w:hAnsi="Times New Roman" w:cs="Times New Roman"/>
          <w:spacing w:val="10"/>
          <w:sz w:val="24"/>
        </w:rPr>
        <w:t>若过程</w:t>
      </w:r>
      <w:r w:rsidR="00E0702E" w:rsidRPr="00115D18">
        <w:rPr>
          <w:rFonts w:ascii="Times New Roman" w:hAnsi="Times New Roman" w:cs="Times New Roman"/>
          <w:spacing w:val="10"/>
          <w:sz w:val="24"/>
        </w:rPr>
        <w:t>P</w:t>
      </w:r>
      <w:r w:rsidR="00E0702E" w:rsidRPr="00115D18">
        <w:rPr>
          <w:rFonts w:ascii="Times New Roman" w:hAnsi="Times New Roman" w:cs="Times New Roman"/>
          <w:spacing w:val="10"/>
          <w:sz w:val="24"/>
        </w:rPr>
        <w:t>第</w:t>
      </w:r>
      <w:r w:rsidR="00E0702E" w:rsidRPr="00115D18">
        <w:rPr>
          <w:rFonts w:ascii="Times New Roman" w:hAnsi="Times New Roman" w:cs="Times New Roman"/>
          <w:spacing w:val="10"/>
          <w:sz w:val="24"/>
        </w:rPr>
        <w:t>K</w:t>
      </w:r>
      <w:r w:rsidR="00E0702E" w:rsidRPr="00115D18">
        <w:rPr>
          <w:rFonts w:ascii="Times New Roman" w:hAnsi="Times New Roman" w:cs="Times New Roman"/>
          <w:spacing w:val="10"/>
          <w:sz w:val="24"/>
        </w:rPr>
        <w:t>次被调用</w:t>
      </w:r>
      <w:r w:rsidR="00E0702E" w:rsidRPr="00115D18">
        <w:rPr>
          <w:rFonts w:ascii="Times New Roman" w:hAnsi="Times New Roman" w:cs="Times New Roman" w:hint="eastAsia"/>
          <w:spacing w:val="10"/>
          <w:sz w:val="24"/>
        </w:rPr>
        <w:t>，</w:t>
      </w:r>
      <w:r w:rsidR="00E0702E" w:rsidRPr="00115D18">
        <w:rPr>
          <w:rFonts w:ascii="Times New Roman" w:hAnsi="Times New Roman" w:cs="Times New Roman"/>
          <w:spacing w:val="10"/>
          <w:sz w:val="24"/>
        </w:rPr>
        <w:t>则</w:t>
      </w:r>
      <w:r w:rsidR="00E0702E" w:rsidRPr="00115D18">
        <w:rPr>
          <w:rFonts w:ascii="Times New Roman" w:hAnsi="Times New Roman" w:cs="Times New Roman"/>
          <w:spacing w:val="10"/>
          <w:sz w:val="24"/>
        </w:rPr>
        <w:t>P</w:t>
      </w:r>
      <w:r w:rsidR="00E0702E" w:rsidRPr="00115D18">
        <w:rPr>
          <w:rFonts w:ascii="Times New Roman" w:hAnsi="Times New Roman" w:cs="Times New Roman"/>
          <w:spacing w:val="10"/>
          <w:sz w:val="24"/>
        </w:rPr>
        <w:t>的</w:t>
      </w:r>
      <w:r w:rsidR="00E0702E" w:rsidRPr="00997FE9">
        <w:rPr>
          <w:rFonts w:ascii="Times New Roman" w:hAnsi="Times New Roman" w:cs="Times New Roman"/>
          <w:spacing w:val="10"/>
          <w:sz w:val="24"/>
        </w:rPr>
        <w:t>Display</w:t>
      </w:r>
      <w:r w:rsidR="00E0702E" w:rsidRPr="00115D18">
        <w:rPr>
          <w:rFonts w:ascii="Times New Roman" w:hAnsi="Times New Roman" w:cs="Times New Roman"/>
          <w:spacing w:val="10"/>
          <w:sz w:val="24"/>
        </w:rPr>
        <w:t>表中就有</w:t>
      </w:r>
      <w:r w:rsidR="00E0702E" w:rsidRPr="00115D18">
        <w:rPr>
          <w:rFonts w:ascii="Times New Roman" w:hAnsi="Times New Roman" w:cs="Times New Roman"/>
          <w:spacing w:val="10"/>
          <w:sz w:val="24"/>
        </w:rPr>
        <w:t>K</w:t>
      </w:r>
      <w:r w:rsidR="00E0702E" w:rsidRPr="00115D18">
        <w:rPr>
          <w:rFonts w:ascii="Times New Roman" w:hAnsi="Times New Roman" w:cs="Times New Roman" w:hint="eastAsia"/>
          <w:spacing w:val="10"/>
          <w:sz w:val="24"/>
        </w:rPr>
        <w:t>+</w:t>
      </w:r>
      <w:r w:rsidR="00E0702E" w:rsidRPr="00115D18">
        <w:rPr>
          <w:rFonts w:ascii="Times New Roman" w:hAnsi="Times New Roman" w:cs="Times New Roman"/>
          <w:spacing w:val="10"/>
          <w:sz w:val="24"/>
        </w:rPr>
        <w:t>1</w:t>
      </w:r>
      <w:r w:rsidR="00E0702E" w:rsidRPr="00115D18">
        <w:rPr>
          <w:rFonts w:ascii="Times New Roman" w:hAnsi="Times New Roman" w:cs="Times New Roman"/>
          <w:spacing w:val="10"/>
          <w:sz w:val="24"/>
        </w:rPr>
        <w:t>个元素</w:t>
      </w:r>
      <w:r w:rsidR="00E0702E" w:rsidRPr="00115D18">
        <w:rPr>
          <w:rFonts w:ascii="Times New Roman" w:hAnsi="Times New Roman" w:cs="Times New Roman" w:hint="eastAsia"/>
          <w:spacing w:val="10"/>
          <w:sz w:val="24"/>
        </w:rPr>
        <w:t>。</w:t>
      </w:r>
    </w:p>
    <w:p w:rsidR="00E0702E" w:rsidRPr="00115D18" w:rsidRDefault="00997FE9" w:rsidP="00115D18">
      <w:pPr>
        <w:pStyle w:val="a6"/>
        <w:numPr>
          <w:ilvl w:val="0"/>
          <w:numId w:val="3"/>
        </w:numPr>
        <w:tabs>
          <w:tab w:val="left" w:pos="284"/>
          <w:tab w:val="left" w:pos="709"/>
        </w:tabs>
        <w:spacing w:line="440" w:lineRule="exact"/>
        <w:rPr>
          <w:rFonts w:ascii="Times New Roman" w:hAnsi="Times New Roman" w:cs="Times New Roman"/>
          <w:spacing w:val="10"/>
          <w:sz w:val="24"/>
        </w:rPr>
      </w:pPr>
      <w:r>
        <w:rPr>
          <w:rFonts w:ascii="Times New Roman" w:hAnsi="Times New Roman" w:cs="Times New Roman"/>
          <w:spacing w:val="10"/>
          <w:sz w:val="24"/>
        </w:rPr>
        <w:t>在</w:t>
      </w:r>
      <w:r w:rsidRPr="00115D18">
        <w:rPr>
          <w:rFonts w:ascii="Times New Roman" w:hAnsi="Times New Roman" w:cs="Times New Roman"/>
          <w:spacing w:val="10"/>
          <w:sz w:val="24"/>
        </w:rPr>
        <w:t>后缀式</w:t>
      </w:r>
      <w:r w:rsidRPr="00115D18">
        <w:rPr>
          <w:rFonts w:ascii="Times New Roman" w:hAnsi="Times New Roman" w:cs="Times New Roman" w:hint="eastAsia"/>
          <w:spacing w:val="10"/>
          <w:sz w:val="24"/>
        </w:rPr>
        <w:t>（逆波兰式）</w:t>
      </w:r>
      <w:r w:rsidRPr="00115D18">
        <w:rPr>
          <w:rFonts w:ascii="Times New Roman" w:hAnsi="Times New Roman" w:cs="Times New Roman"/>
          <w:spacing w:val="10"/>
          <w:sz w:val="24"/>
        </w:rPr>
        <w:t>和中缀式中</w:t>
      </w:r>
      <w:r>
        <w:rPr>
          <w:rFonts w:ascii="Times New Roman" w:hAnsi="Times New Roman" w:cs="Times New Roman" w:hint="eastAsia"/>
          <w:spacing w:val="10"/>
          <w:sz w:val="24"/>
        </w:rPr>
        <w:t>，</w:t>
      </w:r>
      <w:r w:rsidR="002E7449" w:rsidRPr="00115D18">
        <w:rPr>
          <w:rFonts w:ascii="Times New Roman" w:hAnsi="Times New Roman" w:cs="Times New Roman"/>
          <w:spacing w:val="10"/>
          <w:sz w:val="24"/>
        </w:rPr>
        <w:t>运算对象排列的顺序一致</w:t>
      </w:r>
      <w:r w:rsidR="002E7449" w:rsidRPr="00115D18">
        <w:rPr>
          <w:rFonts w:ascii="Times New Roman" w:hAnsi="Times New Roman" w:cs="Times New Roman" w:hint="eastAsia"/>
          <w:spacing w:val="10"/>
          <w:sz w:val="24"/>
        </w:rPr>
        <w:t>。</w:t>
      </w:r>
    </w:p>
    <w:p w:rsidR="002E7449" w:rsidRPr="00115D18" w:rsidRDefault="002E7449" w:rsidP="00115D18">
      <w:pPr>
        <w:pStyle w:val="a6"/>
        <w:numPr>
          <w:ilvl w:val="0"/>
          <w:numId w:val="3"/>
        </w:numPr>
        <w:tabs>
          <w:tab w:val="left" w:pos="284"/>
          <w:tab w:val="left" w:pos="709"/>
        </w:tabs>
        <w:spacing w:line="440" w:lineRule="exact"/>
        <w:rPr>
          <w:rFonts w:ascii="Times New Roman" w:hAnsi="Times New Roman" w:cs="Times New Roman"/>
          <w:spacing w:val="10"/>
          <w:sz w:val="24"/>
        </w:rPr>
      </w:pPr>
      <w:r w:rsidRPr="00115D18">
        <w:rPr>
          <w:rFonts w:ascii="Times New Roman" w:hAnsi="Times New Roman" w:cs="Times New Roman"/>
          <w:spacing w:val="10"/>
          <w:sz w:val="24"/>
        </w:rPr>
        <w:t>语法制导翻译方法可用来产生各种中间代码</w:t>
      </w:r>
      <w:r w:rsidRPr="00115D18">
        <w:rPr>
          <w:rFonts w:ascii="Times New Roman" w:hAnsi="Times New Roman" w:cs="Times New Roman" w:hint="eastAsia"/>
          <w:spacing w:val="10"/>
          <w:sz w:val="24"/>
        </w:rPr>
        <w:t>，</w:t>
      </w:r>
      <w:r w:rsidRPr="00115D18">
        <w:rPr>
          <w:rFonts w:ascii="Times New Roman" w:hAnsi="Times New Roman" w:cs="Times New Roman"/>
          <w:spacing w:val="10"/>
          <w:sz w:val="24"/>
        </w:rPr>
        <w:t>但不能用来产生目标代码</w:t>
      </w:r>
      <w:r w:rsidRPr="00115D18">
        <w:rPr>
          <w:rFonts w:ascii="Times New Roman" w:hAnsi="Times New Roman" w:cs="Times New Roman" w:hint="eastAsia"/>
          <w:spacing w:val="10"/>
          <w:sz w:val="24"/>
        </w:rPr>
        <w:t>。</w:t>
      </w:r>
    </w:p>
    <w:p w:rsidR="002E7449" w:rsidRPr="00115D18" w:rsidRDefault="002E7449" w:rsidP="00115D18">
      <w:pPr>
        <w:pStyle w:val="a6"/>
        <w:numPr>
          <w:ilvl w:val="0"/>
          <w:numId w:val="3"/>
        </w:numPr>
        <w:tabs>
          <w:tab w:val="left" w:pos="284"/>
          <w:tab w:val="left" w:pos="709"/>
        </w:tabs>
        <w:spacing w:line="440" w:lineRule="exact"/>
        <w:rPr>
          <w:rFonts w:ascii="Times New Roman" w:hAnsi="Times New Roman" w:cs="Times New Roman"/>
          <w:spacing w:val="10"/>
          <w:sz w:val="24"/>
        </w:rPr>
      </w:pPr>
      <w:r w:rsidRPr="00115D18">
        <w:rPr>
          <w:rFonts w:ascii="Times New Roman" w:hAnsi="Times New Roman" w:cs="Times New Roman"/>
          <w:spacing w:val="10"/>
          <w:sz w:val="24"/>
        </w:rPr>
        <w:t>所有</w:t>
      </w:r>
      <w:r w:rsidRPr="00115D18">
        <w:rPr>
          <w:rFonts w:ascii="Times New Roman" w:hAnsi="Times New Roman" w:cs="Times New Roman"/>
          <w:spacing w:val="10"/>
          <w:sz w:val="24"/>
        </w:rPr>
        <w:t>LR</w:t>
      </w:r>
      <w:r w:rsidRPr="00115D18">
        <w:rPr>
          <w:rFonts w:ascii="Times New Roman" w:hAnsi="Times New Roman" w:cs="Times New Roman"/>
          <w:spacing w:val="10"/>
          <w:sz w:val="24"/>
        </w:rPr>
        <w:t>分析器的总控程序都是一样的</w:t>
      </w:r>
      <w:r w:rsidRPr="00115D18">
        <w:rPr>
          <w:rFonts w:ascii="Times New Roman" w:hAnsi="Times New Roman" w:cs="Times New Roman" w:hint="eastAsia"/>
          <w:spacing w:val="10"/>
          <w:sz w:val="24"/>
        </w:rPr>
        <w:t>，</w:t>
      </w:r>
      <w:r w:rsidRPr="00115D18">
        <w:rPr>
          <w:rFonts w:ascii="Times New Roman" w:hAnsi="Times New Roman" w:cs="Times New Roman"/>
          <w:spacing w:val="10"/>
          <w:sz w:val="24"/>
        </w:rPr>
        <w:t>只是分析表各有不同</w:t>
      </w:r>
      <w:r w:rsidRPr="00115D18">
        <w:rPr>
          <w:rFonts w:ascii="Times New Roman" w:hAnsi="Times New Roman" w:cs="Times New Roman" w:hint="eastAsia"/>
          <w:spacing w:val="10"/>
          <w:sz w:val="24"/>
        </w:rPr>
        <w:t>。</w:t>
      </w:r>
    </w:p>
    <w:p w:rsidR="002E7449" w:rsidRPr="00115D18" w:rsidRDefault="002E7449" w:rsidP="00115D18">
      <w:pPr>
        <w:pStyle w:val="a6"/>
        <w:numPr>
          <w:ilvl w:val="0"/>
          <w:numId w:val="3"/>
        </w:numPr>
        <w:tabs>
          <w:tab w:val="left" w:pos="284"/>
          <w:tab w:val="left" w:pos="709"/>
        </w:tabs>
        <w:spacing w:line="440" w:lineRule="exact"/>
        <w:rPr>
          <w:rFonts w:ascii="Times New Roman" w:hAnsi="Times New Roman" w:cs="Times New Roman"/>
          <w:spacing w:val="10"/>
          <w:sz w:val="24"/>
        </w:rPr>
      </w:pPr>
      <w:r w:rsidRPr="00115D18">
        <w:rPr>
          <w:rFonts w:ascii="Times New Roman" w:hAnsi="Times New Roman" w:cs="Times New Roman"/>
          <w:spacing w:val="10"/>
          <w:sz w:val="24"/>
        </w:rPr>
        <w:t>一个素短语</w:t>
      </w:r>
      <w:r w:rsidR="00997FE9">
        <w:rPr>
          <w:rFonts w:ascii="Times New Roman" w:hAnsi="Times New Roman" w:cs="Times New Roman" w:hint="eastAsia"/>
          <w:spacing w:val="10"/>
          <w:sz w:val="24"/>
        </w:rPr>
        <w:t>除</w:t>
      </w:r>
      <w:r w:rsidRPr="00115D18">
        <w:rPr>
          <w:rFonts w:ascii="Times New Roman" w:hAnsi="Times New Roman" w:cs="Times New Roman"/>
          <w:spacing w:val="10"/>
          <w:sz w:val="24"/>
        </w:rPr>
        <w:t>自身外</w:t>
      </w:r>
      <w:r w:rsidRPr="00115D18">
        <w:rPr>
          <w:rFonts w:ascii="Times New Roman" w:hAnsi="Times New Roman" w:cs="Times New Roman" w:hint="eastAsia"/>
          <w:spacing w:val="10"/>
          <w:sz w:val="24"/>
        </w:rPr>
        <w:t>，其子串中没有</w:t>
      </w:r>
      <w:r w:rsidRPr="00115D18">
        <w:rPr>
          <w:rFonts w:ascii="Times New Roman" w:hAnsi="Times New Roman" w:cs="Times New Roman"/>
          <w:spacing w:val="10"/>
          <w:sz w:val="24"/>
        </w:rPr>
        <w:t>其他素短语</w:t>
      </w:r>
      <w:r w:rsidRPr="00115D18">
        <w:rPr>
          <w:rFonts w:ascii="Times New Roman" w:hAnsi="Times New Roman" w:cs="Times New Roman" w:hint="eastAsia"/>
          <w:spacing w:val="10"/>
          <w:sz w:val="24"/>
        </w:rPr>
        <w:t>。</w:t>
      </w:r>
    </w:p>
    <w:p w:rsidR="00643534" w:rsidRPr="00115D18" w:rsidRDefault="00754376" w:rsidP="00997FE9">
      <w:pPr>
        <w:spacing w:line="640" w:lineRule="exact"/>
        <w:ind w:leftChars="-35" w:left="75" w:rightChars="158" w:right="332" w:hangingChars="49" w:hanging="148"/>
        <w:rPr>
          <w:rFonts w:eastAsia="黑体"/>
          <w:bCs/>
          <w:spacing w:val="10"/>
          <w:sz w:val="28"/>
          <w:szCs w:val="28"/>
        </w:rPr>
      </w:pPr>
      <w:r w:rsidRPr="00997FE9">
        <w:rPr>
          <w:rFonts w:asciiTheme="majorEastAsia" w:eastAsiaTheme="majorEastAsia" w:hAnsiTheme="majorEastAsia"/>
          <w:b/>
          <w:bCs/>
          <w:spacing w:val="10"/>
          <w:sz w:val="28"/>
          <w:szCs w:val="28"/>
        </w:rPr>
        <w:t>二、单项选择题</w:t>
      </w:r>
      <w:r w:rsidRPr="00997FE9">
        <w:rPr>
          <w:rFonts w:asciiTheme="majorEastAsia" w:eastAsiaTheme="majorEastAsia" w:hAnsiTheme="majorEastAsia"/>
          <w:b/>
          <w:bCs/>
          <w:spacing w:val="10"/>
          <w:sz w:val="28"/>
          <w:szCs w:val="28"/>
        </w:rPr>
        <w:tab/>
      </w:r>
      <w:r w:rsidRPr="00115D18">
        <w:rPr>
          <w:rFonts w:eastAsia="黑体"/>
          <w:bCs/>
          <w:spacing w:val="10"/>
          <w:sz w:val="28"/>
          <w:szCs w:val="28"/>
        </w:rPr>
        <w:tab/>
      </w:r>
      <w:r w:rsidRPr="00115D18">
        <w:rPr>
          <w:rFonts w:eastAsia="黑体"/>
          <w:bCs/>
          <w:spacing w:val="10"/>
          <w:sz w:val="28"/>
          <w:szCs w:val="28"/>
        </w:rPr>
        <w:tab/>
      </w:r>
      <w:r w:rsidRPr="00115D18">
        <w:rPr>
          <w:rFonts w:eastAsia="黑体"/>
          <w:bCs/>
          <w:spacing w:val="10"/>
          <w:sz w:val="28"/>
          <w:szCs w:val="28"/>
        </w:rPr>
        <w:tab/>
      </w:r>
      <w:r w:rsidRPr="00115D18">
        <w:rPr>
          <w:rFonts w:eastAsia="黑体"/>
          <w:bCs/>
          <w:spacing w:val="10"/>
          <w:sz w:val="28"/>
          <w:szCs w:val="28"/>
        </w:rPr>
        <w:tab/>
      </w:r>
      <w:r w:rsidRPr="00115D18">
        <w:rPr>
          <w:rFonts w:eastAsia="黑体"/>
          <w:bCs/>
          <w:spacing w:val="10"/>
          <w:sz w:val="28"/>
          <w:szCs w:val="28"/>
        </w:rPr>
        <w:tab/>
      </w:r>
      <w:r w:rsidRPr="00115D18">
        <w:rPr>
          <w:rFonts w:eastAsia="黑体"/>
          <w:bCs/>
          <w:spacing w:val="10"/>
          <w:sz w:val="28"/>
          <w:szCs w:val="28"/>
        </w:rPr>
        <w:t>（</w:t>
      </w:r>
      <w:r w:rsidR="00AC74BF" w:rsidRPr="00115D18">
        <w:rPr>
          <w:rFonts w:eastAsia="黑体" w:hint="eastAsia"/>
          <w:bCs/>
          <w:spacing w:val="10"/>
          <w:sz w:val="28"/>
          <w:szCs w:val="28"/>
        </w:rPr>
        <w:t>1</w:t>
      </w:r>
      <w:r w:rsidR="0048118D" w:rsidRPr="00115D18">
        <w:rPr>
          <w:rFonts w:eastAsia="黑体"/>
          <w:bCs/>
          <w:spacing w:val="10"/>
          <w:sz w:val="28"/>
          <w:szCs w:val="28"/>
        </w:rPr>
        <w:t>0</w:t>
      </w:r>
      <w:r w:rsidRPr="00115D18">
        <w:rPr>
          <w:rFonts w:eastAsia="黑体"/>
          <w:bCs/>
          <w:spacing w:val="10"/>
          <w:sz w:val="28"/>
          <w:szCs w:val="28"/>
        </w:rPr>
        <w:t>分）</w:t>
      </w:r>
    </w:p>
    <w:p w:rsidR="00C71178" w:rsidRPr="00115D18" w:rsidRDefault="00C71178" w:rsidP="00115D18">
      <w:pPr>
        <w:spacing w:line="440" w:lineRule="exact"/>
        <w:rPr>
          <w:spacing w:val="10"/>
          <w:sz w:val="24"/>
          <w:lang w:val="pt-BR"/>
        </w:rPr>
      </w:pPr>
      <w:r w:rsidRPr="00115D18">
        <w:rPr>
          <w:rFonts w:hint="eastAsia"/>
          <w:spacing w:val="10"/>
          <w:sz w:val="24"/>
          <w:lang w:val="pt-BR"/>
        </w:rPr>
        <w:t>1.</w:t>
      </w:r>
      <w:r w:rsidRPr="00115D18">
        <w:rPr>
          <w:rFonts w:hint="eastAsia"/>
          <w:spacing w:val="10"/>
          <w:sz w:val="24"/>
          <w:lang w:val="pt-BR"/>
        </w:rPr>
        <w:t>下述关于词法分析器中的对半互补输入缓冲区的描述错误的是</w:t>
      </w:r>
      <w:r w:rsidR="00087AD6" w:rsidRPr="00115D18">
        <w:rPr>
          <w:rFonts w:hint="eastAsia"/>
          <w:spacing w:val="10"/>
          <w:sz w:val="24"/>
          <w:lang w:val="pt-BR"/>
        </w:rPr>
        <w:t>【</w:t>
      </w:r>
      <w:r w:rsidR="008337F9">
        <w:rPr>
          <w:rFonts w:hint="eastAsia"/>
          <w:spacing w:val="10"/>
          <w:sz w:val="24"/>
          <w:lang w:val="pt-BR"/>
        </w:rPr>
        <w:t xml:space="preserve"> </w:t>
      </w:r>
      <w:r w:rsidR="00087AD6" w:rsidRPr="00115D18">
        <w:rPr>
          <w:rFonts w:hint="eastAsia"/>
          <w:spacing w:val="10"/>
          <w:sz w:val="24"/>
          <w:lang w:val="pt-BR"/>
        </w:rPr>
        <w:t>】</w:t>
      </w:r>
    </w:p>
    <w:p w:rsidR="00C71178" w:rsidRPr="00115D18" w:rsidRDefault="00C71178" w:rsidP="00115D18">
      <w:pPr>
        <w:spacing w:line="440" w:lineRule="exact"/>
        <w:ind w:firstLineChars="100" w:firstLine="260"/>
        <w:rPr>
          <w:spacing w:val="10"/>
          <w:sz w:val="24"/>
        </w:rPr>
      </w:pPr>
      <w:r w:rsidRPr="00115D18">
        <w:rPr>
          <w:spacing w:val="10"/>
          <w:sz w:val="24"/>
        </w:rPr>
        <w:t>A</w:t>
      </w:r>
      <w:r w:rsidR="002E7449" w:rsidRPr="00115D18">
        <w:rPr>
          <w:rFonts w:hint="eastAsia"/>
          <w:spacing w:val="10"/>
          <w:sz w:val="24"/>
        </w:rPr>
        <w:t>)</w:t>
      </w:r>
      <w:r w:rsidRPr="00115D18">
        <w:rPr>
          <w:rFonts w:hint="eastAsia"/>
          <w:spacing w:val="10"/>
          <w:sz w:val="24"/>
        </w:rPr>
        <w:t>方便输入字符串的超前扫描</w:t>
      </w:r>
    </w:p>
    <w:p w:rsidR="00C71178" w:rsidRPr="00115D18" w:rsidRDefault="00C71178" w:rsidP="00115D18">
      <w:pPr>
        <w:spacing w:line="440" w:lineRule="exact"/>
        <w:ind w:firstLineChars="100" w:firstLine="260"/>
        <w:rPr>
          <w:spacing w:val="10"/>
          <w:sz w:val="24"/>
        </w:rPr>
      </w:pPr>
      <w:r w:rsidRPr="00115D18">
        <w:rPr>
          <w:spacing w:val="10"/>
          <w:sz w:val="24"/>
        </w:rPr>
        <w:t>B</w:t>
      </w:r>
      <w:r w:rsidR="002E7449" w:rsidRPr="00115D18">
        <w:rPr>
          <w:rFonts w:hint="eastAsia"/>
          <w:spacing w:val="10"/>
          <w:sz w:val="24"/>
        </w:rPr>
        <w:t>)</w:t>
      </w:r>
      <w:r w:rsidRPr="00115D18">
        <w:rPr>
          <w:rFonts w:hint="eastAsia"/>
          <w:spacing w:val="10"/>
          <w:sz w:val="24"/>
        </w:rPr>
        <w:t>方便字符回退</w:t>
      </w:r>
    </w:p>
    <w:p w:rsidR="00C71178" w:rsidRPr="00115D18" w:rsidRDefault="002E7449" w:rsidP="00115D18">
      <w:pPr>
        <w:spacing w:line="440" w:lineRule="exact"/>
        <w:ind w:firstLineChars="100" w:firstLine="260"/>
        <w:rPr>
          <w:spacing w:val="10"/>
          <w:sz w:val="24"/>
          <w:lang w:val="pt-BR"/>
        </w:rPr>
      </w:pPr>
      <w:r w:rsidRPr="00115D18">
        <w:rPr>
          <w:spacing w:val="10"/>
          <w:sz w:val="24"/>
          <w:lang w:val="pt-BR"/>
        </w:rPr>
        <w:t>C)</w:t>
      </w:r>
      <w:r w:rsidR="00C71178" w:rsidRPr="00115D18">
        <w:rPr>
          <w:rFonts w:hint="eastAsia"/>
          <w:spacing w:val="10"/>
          <w:sz w:val="24"/>
          <w:lang w:val="pt-BR"/>
        </w:rPr>
        <w:t>可以支持无限长度单词的识别</w:t>
      </w:r>
    </w:p>
    <w:p w:rsidR="00C71178" w:rsidRPr="00115D18" w:rsidRDefault="00C71178" w:rsidP="00115D18">
      <w:pPr>
        <w:spacing w:line="440" w:lineRule="exact"/>
        <w:ind w:firstLineChars="100" w:firstLine="260"/>
        <w:rPr>
          <w:spacing w:val="10"/>
          <w:sz w:val="24"/>
          <w:lang w:val="pt-BR"/>
        </w:rPr>
      </w:pPr>
      <w:r w:rsidRPr="00115D18">
        <w:rPr>
          <w:spacing w:val="10"/>
          <w:sz w:val="24"/>
          <w:lang w:val="pt-BR"/>
        </w:rPr>
        <w:t>D</w:t>
      </w:r>
      <w:r w:rsidR="002E7449" w:rsidRPr="00115D18">
        <w:rPr>
          <w:rFonts w:hint="eastAsia"/>
          <w:spacing w:val="10"/>
          <w:sz w:val="24"/>
          <w:lang w:val="pt-BR"/>
        </w:rPr>
        <w:t>)</w:t>
      </w:r>
      <w:r w:rsidRPr="00115D18">
        <w:rPr>
          <w:rFonts w:hint="eastAsia"/>
          <w:spacing w:val="10"/>
          <w:sz w:val="24"/>
          <w:lang w:val="pt-BR"/>
        </w:rPr>
        <w:t>缓冲区大小一般设置为磁盘扇区大小的整数倍</w:t>
      </w:r>
    </w:p>
    <w:p w:rsidR="00C71178" w:rsidRPr="00115D18" w:rsidRDefault="00C71178" w:rsidP="00115D18">
      <w:pPr>
        <w:spacing w:line="440" w:lineRule="exact"/>
        <w:rPr>
          <w:spacing w:val="10"/>
          <w:sz w:val="24"/>
        </w:rPr>
      </w:pPr>
      <w:r w:rsidRPr="00115D18">
        <w:rPr>
          <w:rFonts w:hint="eastAsia"/>
          <w:spacing w:val="10"/>
          <w:sz w:val="24"/>
          <w:lang w:val="pt-BR"/>
        </w:rPr>
        <w:t>2.</w:t>
      </w:r>
      <w:r w:rsidRPr="00115D18">
        <w:rPr>
          <w:rFonts w:hint="eastAsia"/>
          <w:spacing w:val="10"/>
          <w:sz w:val="24"/>
          <w:lang w:val="pt-BR"/>
        </w:rPr>
        <w:t>下述关于</w:t>
      </w:r>
      <w:r w:rsidRPr="00115D18">
        <w:rPr>
          <w:rFonts w:hint="eastAsia"/>
          <w:spacing w:val="10"/>
          <w:sz w:val="24"/>
          <w:lang w:val="pt-BR"/>
        </w:rPr>
        <w:t>Lex</w:t>
      </w:r>
      <w:r w:rsidRPr="00115D18">
        <w:rPr>
          <w:rFonts w:hint="eastAsia"/>
          <w:spacing w:val="10"/>
          <w:sz w:val="24"/>
          <w:lang w:val="pt-BR"/>
        </w:rPr>
        <w:t>和</w:t>
      </w:r>
      <w:r w:rsidRPr="00115D18">
        <w:rPr>
          <w:rFonts w:hint="eastAsia"/>
          <w:spacing w:val="10"/>
          <w:sz w:val="24"/>
          <w:lang w:val="pt-BR"/>
        </w:rPr>
        <w:t>Yacc</w:t>
      </w:r>
      <w:r w:rsidRPr="00115D18">
        <w:rPr>
          <w:rFonts w:hint="eastAsia"/>
          <w:spacing w:val="10"/>
          <w:sz w:val="24"/>
          <w:lang w:val="pt-BR"/>
        </w:rPr>
        <w:t>的描述错误的是</w:t>
      </w:r>
      <w:r w:rsidR="00087AD6" w:rsidRPr="00115D18">
        <w:rPr>
          <w:rFonts w:hint="eastAsia"/>
          <w:spacing w:val="10"/>
          <w:sz w:val="24"/>
          <w:lang w:val="pt-BR"/>
        </w:rPr>
        <w:t>【</w:t>
      </w:r>
      <w:r w:rsidR="008337F9">
        <w:rPr>
          <w:rFonts w:hint="eastAsia"/>
          <w:spacing w:val="10"/>
          <w:sz w:val="24"/>
          <w:lang w:val="pt-BR"/>
        </w:rPr>
        <w:t xml:space="preserve"> </w:t>
      </w:r>
      <w:r w:rsidR="00087AD6" w:rsidRPr="00115D18">
        <w:rPr>
          <w:rFonts w:hint="eastAsia"/>
          <w:spacing w:val="10"/>
          <w:sz w:val="24"/>
          <w:lang w:val="pt-BR"/>
        </w:rPr>
        <w:t>】</w:t>
      </w:r>
    </w:p>
    <w:p w:rsidR="00C71178" w:rsidRPr="00115D18" w:rsidRDefault="00C71178" w:rsidP="00115D18">
      <w:pPr>
        <w:spacing w:line="440" w:lineRule="exact"/>
        <w:ind w:left="307" w:hangingChars="118" w:hanging="307"/>
        <w:rPr>
          <w:spacing w:val="10"/>
          <w:sz w:val="24"/>
          <w:lang w:val="pt-BR"/>
        </w:rPr>
      </w:pPr>
      <w:r w:rsidRPr="00115D18">
        <w:rPr>
          <w:spacing w:val="10"/>
          <w:sz w:val="24"/>
          <w:lang w:val="pt-BR"/>
        </w:rPr>
        <w:tab/>
      </w:r>
      <w:r w:rsidRPr="00115D18">
        <w:rPr>
          <w:spacing w:val="10"/>
          <w:sz w:val="24"/>
        </w:rPr>
        <w:t>A</w:t>
      </w:r>
      <w:r w:rsidR="00087AD6" w:rsidRPr="00115D18">
        <w:rPr>
          <w:rFonts w:hint="eastAsia"/>
          <w:spacing w:val="10"/>
          <w:sz w:val="24"/>
        </w:rPr>
        <w:t>)</w:t>
      </w:r>
      <w:r w:rsidRPr="00115D18">
        <w:rPr>
          <w:rFonts w:hint="eastAsia"/>
          <w:spacing w:val="10"/>
          <w:sz w:val="24"/>
          <w:lang w:val="pt-BR"/>
        </w:rPr>
        <w:t>Lex</w:t>
      </w:r>
      <w:r w:rsidRPr="00115D18">
        <w:rPr>
          <w:rFonts w:hint="eastAsia"/>
          <w:spacing w:val="10"/>
          <w:sz w:val="24"/>
          <w:lang w:val="pt-BR"/>
        </w:rPr>
        <w:t>和</w:t>
      </w:r>
      <w:r w:rsidRPr="00115D18">
        <w:rPr>
          <w:rFonts w:hint="eastAsia"/>
          <w:spacing w:val="10"/>
          <w:sz w:val="24"/>
          <w:lang w:val="pt-BR"/>
        </w:rPr>
        <w:t>Yacc</w:t>
      </w:r>
      <w:r w:rsidRPr="00115D18">
        <w:rPr>
          <w:rFonts w:hint="eastAsia"/>
          <w:spacing w:val="10"/>
          <w:sz w:val="24"/>
          <w:lang w:val="pt-BR"/>
        </w:rPr>
        <w:t>编译器接受正规式并据此构造相应的有限状态自动机</w:t>
      </w:r>
    </w:p>
    <w:p w:rsidR="00C71178" w:rsidRPr="00115D18" w:rsidRDefault="00C71178" w:rsidP="00115D18">
      <w:pPr>
        <w:spacing w:line="440" w:lineRule="exact"/>
        <w:ind w:leftChars="1" w:left="306" w:hangingChars="117" w:hanging="304"/>
        <w:rPr>
          <w:spacing w:val="10"/>
          <w:sz w:val="24"/>
          <w:lang w:val="pt-BR"/>
        </w:rPr>
      </w:pPr>
      <w:r w:rsidRPr="00115D18">
        <w:rPr>
          <w:spacing w:val="10"/>
          <w:sz w:val="24"/>
          <w:lang w:val="pt-BR"/>
        </w:rPr>
        <w:tab/>
      </w:r>
      <w:r w:rsidRPr="00115D18">
        <w:rPr>
          <w:spacing w:val="10"/>
          <w:sz w:val="24"/>
        </w:rPr>
        <w:t>B</w:t>
      </w:r>
      <w:r w:rsidR="00087AD6" w:rsidRPr="00115D18">
        <w:rPr>
          <w:rFonts w:hint="eastAsia"/>
          <w:spacing w:val="10"/>
          <w:sz w:val="24"/>
        </w:rPr>
        <w:t>)</w:t>
      </w:r>
      <w:r w:rsidRPr="00115D18">
        <w:rPr>
          <w:rFonts w:hint="eastAsia"/>
          <w:spacing w:val="10"/>
          <w:sz w:val="24"/>
          <w:lang w:val="pt-BR"/>
        </w:rPr>
        <w:t>Lex</w:t>
      </w:r>
      <w:r w:rsidRPr="00115D18">
        <w:rPr>
          <w:rFonts w:hint="eastAsia"/>
          <w:spacing w:val="10"/>
          <w:sz w:val="24"/>
          <w:lang w:val="pt-BR"/>
        </w:rPr>
        <w:t>编译器采用子集法将</w:t>
      </w:r>
      <w:r w:rsidRPr="00115D18">
        <w:rPr>
          <w:rFonts w:hint="eastAsia"/>
          <w:spacing w:val="10"/>
          <w:sz w:val="24"/>
          <w:lang w:val="pt-BR"/>
        </w:rPr>
        <w:t>NFA</w:t>
      </w:r>
      <w:r w:rsidRPr="00115D18">
        <w:rPr>
          <w:rFonts w:hint="eastAsia"/>
          <w:spacing w:val="10"/>
          <w:sz w:val="24"/>
          <w:lang w:val="pt-BR"/>
        </w:rPr>
        <w:t>转化为</w:t>
      </w:r>
      <w:r w:rsidRPr="00115D18">
        <w:rPr>
          <w:rFonts w:hint="eastAsia"/>
          <w:spacing w:val="10"/>
          <w:sz w:val="24"/>
          <w:lang w:val="pt-BR"/>
        </w:rPr>
        <w:t>DFA</w:t>
      </w:r>
    </w:p>
    <w:p w:rsidR="00C71178" w:rsidRPr="00115D18" w:rsidRDefault="00C71178" w:rsidP="00115D18">
      <w:pPr>
        <w:spacing w:line="440" w:lineRule="exact"/>
        <w:ind w:leftChars="1" w:left="306" w:hangingChars="117" w:hanging="304"/>
        <w:rPr>
          <w:spacing w:val="10"/>
          <w:sz w:val="24"/>
          <w:lang w:val="pt-BR"/>
        </w:rPr>
      </w:pPr>
      <w:r w:rsidRPr="00115D18">
        <w:rPr>
          <w:spacing w:val="10"/>
          <w:sz w:val="24"/>
          <w:lang w:val="pt-BR"/>
        </w:rPr>
        <w:tab/>
      </w:r>
      <w:r w:rsidRPr="00115D18">
        <w:rPr>
          <w:spacing w:val="10"/>
          <w:sz w:val="24"/>
        </w:rPr>
        <w:t>C</w:t>
      </w:r>
      <w:r w:rsidR="00087AD6" w:rsidRPr="00115D18">
        <w:rPr>
          <w:rFonts w:hint="eastAsia"/>
          <w:spacing w:val="10"/>
          <w:sz w:val="24"/>
        </w:rPr>
        <w:t>)</w:t>
      </w:r>
      <w:r w:rsidRPr="00115D18">
        <w:rPr>
          <w:rFonts w:hint="eastAsia"/>
          <w:spacing w:val="10"/>
          <w:sz w:val="24"/>
        </w:rPr>
        <w:t>Lex</w:t>
      </w:r>
      <w:r w:rsidRPr="00115D18">
        <w:rPr>
          <w:rFonts w:hint="eastAsia"/>
          <w:spacing w:val="10"/>
          <w:sz w:val="24"/>
        </w:rPr>
        <w:t>编译器采用划分法对</w:t>
      </w:r>
      <w:r w:rsidRPr="00115D18">
        <w:rPr>
          <w:rFonts w:hint="eastAsia"/>
          <w:spacing w:val="10"/>
          <w:sz w:val="24"/>
        </w:rPr>
        <w:t>DFA</w:t>
      </w:r>
      <w:r w:rsidRPr="00115D18">
        <w:rPr>
          <w:rFonts w:hint="eastAsia"/>
          <w:spacing w:val="10"/>
          <w:sz w:val="24"/>
        </w:rPr>
        <w:t>进行化简</w:t>
      </w:r>
    </w:p>
    <w:p w:rsidR="00C71178" w:rsidRPr="00115D18" w:rsidRDefault="00C71178" w:rsidP="00115D18">
      <w:pPr>
        <w:spacing w:line="440" w:lineRule="exact"/>
        <w:ind w:leftChars="1" w:left="306" w:hangingChars="117" w:hanging="304"/>
        <w:rPr>
          <w:spacing w:val="10"/>
          <w:sz w:val="24"/>
        </w:rPr>
      </w:pPr>
      <w:r w:rsidRPr="00115D18">
        <w:rPr>
          <w:spacing w:val="10"/>
          <w:sz w:val="24"/>
          <w:lang w:val="pt-BR"/>
        </w:rPr>
        <w:tab/>
      </w:r>
      <w:r w:rsidRPr="00115D18">
        <w:rPr>
          <w:spacing w:val="10"/>
          <w:sz w:val="24"/>
        </w:rPr>
        <w:t>D</w:t>
      </w:r>
      <w:r w:rsidR="00087AD6" w:rsidRPr="00115D18">
        <w:rPr>
          <w:rFonts w:hint="eastAsia"/>
          <w:spacing w:val="10"/>
          <w:sz w:val="24"/>
        </w:rPr>
        <w:t>)</w:t>
      </w:r>
      <w:r w:rsidRPr="00115D18">
        <w:rPr>
          <w:rFonts w:hint="eastAsia"/>
          <w:spacing w:val="10"/>
          <w:sz w:val="24"/>
        </w:rPr>
        <w:t>Yacc</w:t>
      </w:r>
      <w:r w:rsidRPr="00115D18">
        <w:rPr>
          <w:rFonts w:hint="eastAsia"/>
          <w:spacing w:val="10"/>
          <w:sz w:val="24"/>
        </w:rPr>
        <w:t>编译器生成的是移进</w:t>
      </w:r>
      <w:r w:rsidR="002E7449" w:rsidRPr="00115D18">
        <w:rPr>
          <w:rFonts w:hint="eastAsia"/>
          <w:spacing w:val="10"/>
          <w:sz w:val="24"/>
        </w:rPr>
        <w:t>归</w:t>
      </w:r>
      <w:r w:rsidRPr="00115D18">
        <w:rPr>
          <w:rFonts w:hint="eastAsia"/>
          <w:spacing w:val="10"/>
          <w:sz w:val="24"/>
        </w:rPr>
        <w:t>约语法分析器</w:t>
      </w:r>
    </w:p>
    <w:p w:rsidR="00C71178" w:rsidRPr="00115D18" w:rsidRDefault="006258CB" w:rsidP="00115D18">
      <w:pPr>
        <w:spacing w:line="440" w:lineRule="exact"/>
        <w:rPr>
          <w:spacing w:val="10"/>
          <w:sz w:val="24"/>
        </w:rPr>
      </w:pPr>
      <w:r w:rsidRPr="00115D18">
        <w:rPr>
          <w:spacing w:val="10"/>
          <w:sz w:val="24"/>
        </w:rPr>
        <w:t>3.</w:t>
      </w:r>
      <w:r w:rsidR="00C71178" w:rsidRPr="00115D18">
        <w:rPr>
          <w:rFonts w:hint="eastAsia"/>
          <w:spacing w:val="10"/>
          <w:sz w:val="24"/>
        </w:rPr>
        <w:t>无法在局部优化阶段实施的优化技术是</w:t>
      </w:r>
      <w:r w:rsidR="00087AD6" w:rsidRPr="00115D18">
        <w:rPr>
          <w:rFonts w:hint="eastAsia"/>
          <w:spacing w:val="10"/>
          <w:sz w:val="24"/>
          <w:lang w:val="pt-BR"/>
        </w:rPr>
        <w:t>【</w:t>
      </w:r>
      <w:r w:rsidR="008337F9">
        <w:rPr>
          <w:rFonts w:hint="eastAsia"/>
          <w:spacing w:val="10"/>
          <w:sz w:val="24"/>
          <w:lang w:val="pt-BR"/>
        </w:rPr>
        <w:t xml:space="preserve"> </w:t>
      </w:r>
      <w:r w:rsidR="00087AD6" w:rsidRPr="00115D18">
        <w:rPr>
          <w:rFonts w:hint="eastAsia"/>
          <w:spacing w:val="10"/>
          <w:sz w:val="24"/>
          <w:lang w:val="pt-BR"/>
        </w:rPr>
        <w:t>】</w:t>
      </w:r>
    </w:p>
    <w:p w:rsidR="00C71178" w:rsidRPr="00115D18" w:rsidRDefault="00C71178" w:rsidP="008337F9">
      <w:pPr>
        <w:spacing w:line="440" w:lineRule="exact"/>
        <w:ind w:firstLineChars="109" w:firstLine="283"/>
        <w:rPr>
          <w:spacing w:val="10"/>
          <w:sz w:val="24"/>
        </w:rPr>
      </w:pPr>
      <w:r w:rsidRPr="00115D18">
        <w:rPr>
          <w:spacing w:val="10"/>
          <w:sz w:val="24"/>
        </w:rPr>
        <w:lastRenderedPageBreak/>
        <w:t>A</w:t>
      </w:r>
      <w:r w:rsidR="00087AD6" w:rsidRPr="00115D18">
        <w:rPr>
          <w:rFonts w:hint="eastAsia"/>
          <w:spacing w:val="10"/>
          <w:sz w:val="24"/>
        </w:rPr>
        <w:t>)</w:t>
      </w:r>
      <w:r w:rsidRPr="00115D18">
        <w:rPr>
          <w:rFonts w:hint="eastAsia"/>
          <w:spacing w:val="10"/>
          <w:sz w:val="24"/>
        </w:rPr>
        <w:t>公共子表达式删除</w:t>
      </w:r>
      <w:r w:rsidRPr="00115D18">
        <w:rPr>
          <w:rFonts w:hint="eastAsia"/>
          <w:spacing w:val="10"/>
          <w:sz w:val="24"/>
        </w:rPr>
        <w:tab/>
      </w:r>
      <w:r w:rsidR="008337F9">
        <w:rPr>
          <w:rFonts w:hint="eastAsia"/>
          <w:spacing w:val="10"/>
          <w:sz w:val="24"/>
        </w:rPr>
        <w:t xml:space="preserve">          </w:t>
      </w:r>
      <w:r w:rsidRPr="00115D18">
        <w:rPr>
          <w:spacing w:val="10"/>
          <w:sz w:val="24"/>
        </w:rPr>
        <w:t>B</w:t>
      </w:r>
      <w:r w:rsidR="00087AD6" w:rsidRPr="00115D18">
        <w:rPr>
          <w:rFonts w:hint="eastAsia"/>
          <w:spacing w:val="10"/>
          <w:sz w:val="24"/>
        </w:rPr>
        <w:t>)</w:t>
      </w:r>
      <w:r w:rsidRPr="00115D18">
        <w:rPr>
          <w:rFonts w:hint="eastAsia"/>
          <w:spacing w:val="10"/>
          <w:sz w:val="24"/>
        </w:rPr>
        <w:t>常量合并</w:t>
      </w:r>
    </w:p>
    <w:p w:rsidR="00C71178" w:rsidRPr="00115D18" w:rsidRDefault="00C71178" w:rsidP="008337F9">
      <w:pPr>
        <w:spacing w:line="440" w:lineRule="exact"/>
        <w:ind w:leftChars="135" w:left="304" w:hangingChars="8" w:hanging="21"/>
        <w:rPr>
          <w:spacing w:val="10"/>
          <w:sz w:val="24"/>
        </w:rPr>
      </w:pPr>
      <w:r w:rsidRPr="00115D18">
        <w:rPr>
          <w:spacing w:val="10"/>
          <w:sz w:val="24"/>
        </w:rPr>
        <w:t>C</w:t>
      </w:r>
      <w:r w:rsidR="00087AD6" w:rsidRPr="00115D18">
        <w:rPr>
          <w:rFonts w:hint="eastAsia"/>
          <w:spacing w:val="10"/>
          <w:sz w:val="24"/>
        </w:rPr>
        <w:t>)</w:t>
      </w:r>
      <w:r w:rsidRPr="00115D18">
        <w:rPr>
          <w:rFonts w:hint="eastAsia"/>
          <w:spacing w:val="10"/>
          <w:sz w:val="24"/>
        </w:rPr>
        <w:t>无用赋值删除</w:t>
      </w:r>
      <w:r w:rsidRPr="00115D18">
        <w:rPr>
          <w:rFonts w:hint="eastAsia"/>
          <w:spacing w:val="10"/>
          <w:sz w:val="24"/>
        </w:rPr>
        <w:tab/>
      </w:r>
      <w:r w:rsidRPr="00115D18">
        <w:rPr>
          <w:rFonts w:hint="eastAsia"/>
          <w:spacing w:val="10"/>
          <w:sz w:val="24"/>
        </w:rPr>
        <w:tab/>
      </w:r>
      <w:r w:rsidR="008337F9">
        <w:rPr>
          <w:rFonts w:hint="eastAsia"/>
          <w:spacing w:val="10"/>
          <w:sz w:val="24"/>
        </w:rPr>
        <w:t xml:space="preserve">          </w:t>
      </w:r>
      <w:r w:rsidRPr="00115D18">
        <w:rPr>
          <w:rFonts w:hint="eastAsia"/>
          <w:spacing w:val="10"/>
          <w:sz w:val="24"/>
        </w:rPr>
        <w:t>D</w:t>
      </w:r>
      <w:r w:rsidR="00087AD6" w:rsidRPr="00115D18">
        <w:rPr>
          <w:rFonts w:hint="eastAsia"/>
          <w:spacing w:val="10"/>
          <w:sz w:val="24"/>
          <w:lang w:val="pt-BR"/>
        </w:rPr>
        <w:t>)</w:t>
      </w:r>
      <w:r w:rsidRPr="00115D18">
        <w:rPr>
          <w:rFonts w:hint="eastAsia"/>
          <w:spacing w:val="10"/>
          <w:sz w:val="24"/>
          <w:lang w:val="pt-BR"/>
        </w:rPr>
        <w:t>死代码删除</w:t>
      </w:r>
    </w:p>
    <w:p w:rsidR="00643534" w:rsidRPr="00115D18" w:rsidRDefault="006258CB" w:rsidP="00115D18">
      <w:pPr>
        <w:tabs>
          <w:tab w:val="left" w:pos="630"/>
        </w:tabs>
        <w:spacing w:line="440" w:lineRule="exact"/>
        <w:ind w:left="630" w:hanging="573"/>
        <w:outlineLvl w:val="0"/>
        <w:rPr>
          <w:spacing w:val="10"/>
          <w:sz w:val="24"/>
        </w:rPr>
      </w:pPr>
      <w:r w:rsidRPr="00115D18">
        <w:rPr>
          <w:rFonts w:hint="eastAsia"/>
          <w:spacing w:val="10"/>
          <w:sz w:val="24"/>
        </w:rPr>
        <w:t>4.</w:t>
      </w:r>
      <w:r w:rsidRPr="00115D18">
        <w:rPr>
          <w:rFonts w:hint="eastAsia"/>
          <w:spacing w:val="10"/>
          <w:sz w:val="24"/>
        </w:rPr>
        <w:t>解释程序和编译程序的区别在于</w:t>
      </w:r>
      <w:r w:rsidR="00087AD6" w:rsidRPr="00115D18">
        <w:rPr>
          <w:rFonts w:hint="eastAsia"/>
          <w:spacing w:val="10"/>
          <w:sz w:val="24"/>
          <w:lang w:val="pt-BR"/>
        </w:rPr>
        <w:t>【</w:t>
      </w:r>
      <w:r w:rsidR="008337F9">
        <w:rPr>
          <w:rFonts w:hint="eastAsia"/>
          <w:spacing w:val="10"/>
          <w:sz w:val="24"/>
          <w:lang w:val="pt-BR"/>
        </w:rPr>
        <w:t xml:space="preserve"> </w:t>
      </w:r>
      <w:r w:rsidR="00087AD6" w:rsidRPr="00115D18">
        <w:rPr>
          <w:rFonts w:hint="eastAsia"/>
          <w:spacing w:val="10"/>
          <w:sz w:val="24"/>
          <w:lang w:val="pt-BR"/>
        </w:rPr>
        <w:t>】</w:t>
      </w:r>
    </w:p>
    <w:p w:rsidR="00643534" w:rsidRPr="00115D18" w:rsidRDefault="00754376" w:rsidP="00115D18">
      <w:pPr>
        <w:spacing w:line="440" w:lineRule="exact"/>
        <w:ind w:firstLineChars="118" w:firstLine="307"/>
        <w:rPr>
          <w:spacing w:val="10"/>
          <w:sz w:val="24"/>
        </w:rPr>
      </w:pPr>
      <w:r w:rsidRPr="00115D18">
        <w:rPr>
          <w:spacing w:val="10"/>
          <w:sz w:val="24"/>
        </w:rPr>
        <w:t>A</w:t>
      </w:r>
      <w:r w:rsidR="00087AD6" w:rsidRPr="00115D18">
        <w:rPr>
          <w:rFonts w:hint="eastAsia"/>
          <w:spacing w:val="10"/>
          <w:sz w:val="24"/>
        </w:rPr>
        <w:t>)</w:t>
      </w:r>
      <w:r w:rsidR="006258CB" w:rsidRPr="00115D18">
        <w:rPr>
          <w:rFonts w:hint="eastAsia"/>
          <w:spacing w:val="10"/>
          <w:sz w:val="24"/>
        </w:rPr>
        <w:t>是否生成中间代码</w:t>
      </w:r>
      <w:r w:rsidR="00087AD6" w:rsidRPr="00115D18">
        <w:rPr>
          <w:spacing w:val="10"/>
          <w:sz w:val="24"/>
        </w:rPr>
        <w:t xml:space="preserve">          </w:t>
      </w:r>
      <w:r w:rsidR="008337F9">
        <w:rPr>
          <w:rFonts w:hint="eastAsia"/>
          <w:spacing w:val="10"/>
          <w:sz w:val="24"/>
        </w:rPr>
        <w:t xml:space="preserve"> </w:t>
      </w:r>
      <w:r w:rsidR="00087AD6" w:rsidRPr="00115D18">
        <w:rPr>
          <w:spacing w:val="10"/>
          <w:sz w:val="24"/>
        </w:rPr>
        <w:t xml:space="preserve"> B</w:t>
      </w:r>
      <w:r w:rsidR="00087AD6" w:rsidRPr="00115D18">
        <w:rPr>
          <w:rFonts w:hint="eastAsia"/>
          <w:spacing w:val="10"/>
          <w:sz w:val="24"/>
        </w:rPr>
        <w:t>)</w:t>
      </w:r>
      <w:r w:rsidR="00087AD6" w:rsidRPr="00115D18">
        <w:rPr>
          <w:rFonts w:hint="eastAsia"/>
          <w:spacing w:val="10"/>
          <w:sz w:val="24"/>
        </w:rPr>
        <w:t>加工的对象不同</w:t>
      </w:r>
    </w:p>
    <w:p w:rsidR="00643534" w:rsidRPr="00115D18" w:rsidRDefault="00754376" w:rsidP="00115D18">
      <w:pPr>
        <w:spacing w:line="440" w:lineRule="exact"/>
        <w:ind w:firstLineChars="118" w:firstLine="307"/>
        <w:rPr>
          <w:spacing w:val="10"/>
          <w:sz w:val="24"/>
        </w:rPr>
      </w:pPr>
      <w:r w:rsidRPr="00115D18">
        <w:rPr>
          <w:spacing w:val="10"/>
          <w:sz w:val="24"/>
        </w:rPr>
        <w:t>C</w:t>
      </w:r>
      <w:r w:rsidR="00087AD6" w:rsidRPr="00115D18">
        <w:rPr>
          <w:rFonts w:hint="eastAsia"/>
          <w:spacing w:val="10"/>
          <w:sz w:val="24"/>
        </w:rPr>
        <w:t>)</w:t>
      </w:r>
      <w:r w:rsidR="006258CB" w:rsidRPr="00115D18">
        <w:rPr>
          <w:rFonts w:hint="eastAsia"/>
          <w:spacing w:val="10"/>
          <w:sz w:val="24"/>
        </w:rPr>
        <w:t>使用的实现技术不同</w:t>
      </w:r>
      <w:r w:rsidR="008337F9">
        <w:rPr>
          <w:rFonts w:hint="eastAsia"/>
          <w:spacing w:val="10"/>
          <w:sz w:val="24"/>
        </w:rPr>
        <w:t xml:space="preserve">          </w:t>
      </w:r>
      <w:r w:rsidRPr="00115D18">
        <w:rPr>
          <w:spacing w:val="10"/>
          <w:sz w:val="24"/>
        </w:rPr>
        <w:t>D</w:t>
      </w:r>
      <w:r w:rsidR="00087AD6" w:rsidRPr="00115D18">
        <w:rPr>
          <w:rFonts w:hint="eastAsia"/>
          <w:spacing w:val="10"/>
          <w:sz w:val="24"/>
        </w:rPr>
        <w:t>)</w:t>
      </w:r>
      <w:r w:rsidR="006258CB" w:rsidRPr="00115D18">
        <w:rPr>
          <w:rFonts w:hint="eastAsia"/>
          <w:spacing w:val="10"/>
          <w:sz w:val="24"/>
        </w:rPr>
        <w:t>是否生成目标程序</w:t>
      </w:r>
    </w:p>
    <w:p w:rsidR="006173B2" w:rsidRDefault="006258CB" w:rsidP="006173B2">
      <w:pPr>
        <w:spacing w:line="440" w:lineRule="exact"/>
        <w:rPr>
          <w:spacing w:val="10"/>
          <w:sz w:val="24"/>
        </w:rPr>
      </w:pPr>
      <w:r w:rsidRPr="00115D18">
        <w:rPr>
          <w:spacing w:val="10"/>
          <w:sz w:val="24"/>
        </w:rPr>
        <w:t>5</w:t>
      </w:r>
      <w:r w:rsidR="00E0702E" w:rsidRPr="00115D18">
        <w:rPr>
          <w:rFonts w:hint="eastAsia"/>
          <w:spacing w:val="10"/>
          <w:sz w:val="24"/>
        </w:rPr>
        <w:t>.</w:t>
      </w:r>
      <w:r w:rsidR="006173B2">
        <w:rPr>
          <w:rFonts w:hint="eastAsia"/>
          <w:spacing w:val="10"/>
          <w:sz w:val="24"/>
        </w:rPr>
        <w:t>关于编译程序中使用符号表的作用描述错误的是【</w:t>
      </w:r>
      <w:r w:rsidR="006173B2">
        <w:rPr>
          <w:rFonts w:hint="eastAsia"/>
          <w:spacing w:val="10"/>
          <w:sz w:val="24"/>
        </w:rPr>
        <w:t xml:space="preserve"> </w:t>
      </w:r>
      <w:r w:rsidR="006173B2">
        <w:rPr>
          <w:rFonts w:hint="eastAsia"/>
          <w:spacing w:val="10"/>
          <w:sz w:val="24"/>
        </w:rPr>
        <w:t>】</w:t>
      </w:r>
    </w:p>
    <w:p w:rsidR="006173B2" w:rsidRDefault="006173B2" w:rsidP="006173B2">
      <w:pPr>
        <w:spacing w:line="440" w:lineRule="exact"/>
        <w:ind w:firstLineChars="109" w:firstLine="283"/>
        <w:rPr>
          <w:spacing w:val="10"/>
          <w:sz w:val="24"/>
        </w:rPr>
      </w:pPr>
      <w:r>
        <w:rPr>
          <w:spacing w:val="10"/>
          <w:sz w:val="24"/>
        </w:rPr>
        <w:t>A)</w:t>
      </w:r>
      <w:r>
        <w:rPr>
          <w:rFonts w:hint="eastAsia"/>
          <w:spacing w:val="10"/>
          <w:sz w:val="24"/>
        </w:rPr>
        <w:t>收集标识符属性信息</w:t>
      </w:r>
      <w:r>
        <w:rPr>
          <w:rFonts w:hint="eastAsia"/>
          <w:spacing w:val="10"/>
          <w:sz w:val="24"/>
        </w:rPr>
        <w:t xml:space="preserve">          </w:t>
      </w:r>
      <w:r>
        <w:rPr>
          <w:spacing w:val="10"/>
          <w:sz w:val="24"/>
        </w:rPr>
        <w:t>B)</w:t>
      </w:r>
      <w:r>
        <w:rPr>
          <w:rFonts w:hint="eastAsia"/>
          <w:spacing w:val="10"/>
          <w:sz w:val="24"/>
        </w:rPr>
        <w:t>语义检查依据</w:t>
      </w:r>
    </w:p>
    <w:p w:rsidR="00E0702E" w:rsidRPr="00115D18" w:rsidRDefault="006173B2" w:rsidP="006173B2">
      <w:pPr>
        <w:spacing w:line="440" w:lineRule="exact"/>
        <w:ind w:firstLineChars="109" w:firstLine="283"/>
        <w:rPr>
          <w:rFonts w:eastAsiaTheme="minorEastAsia"/>
          <w:spacing w:val="10"/>
          <w:sz w:val="24"/>
          <w:lang w:val="pt-BR"/>
        </w:rPr>
      </w:pPr>
      <w:r>
        <w:rPr>
          <w:spacing w:val="10"/>
          <w:sz w:val="24"/>
        </w:rPr>
        <w:t>C)</w:t>
      </w:r>
      <w:r>
        <w:rPr>
          <w:rFonts w:hint="eastAsia"/>
          <w:spacing w:val="10"/>
          <w:sz w:val="24"/>
        </w:rPr>
        <w:t>代码生成时地址分配依据</w:t>
      </w:r>
      <w:r>
        <w:rPr>
          <w:rFonts w:hint="eastAsia"/>
          <w:spacing w:val="10"/>
          <w:sz w:val="24"/>
        </w:rPr>
        <w:t xml:space="preserve">      </w:t>
      </w:r>
      <w:r>
        <w:rPr>
          <w:spacing w:val="10"/>
          <w:sz w:val="24"/>
        </w:rPr>
        <w:t>D)</w:t>
      </w:r>
      <w:r>
        <w:rPr>
          <w:rFonts w:hint="eastAsia"/>
          <w:spacing w:val="10"/>
          <w:sz w:val="24"/>
        </w:rPr>
        <w:t>便于移植</w:t>
      </w:r>
    </w:p>
    <w:p w:rsidR="00E0702E" w:rsidRPr="00115D18" w:rsidRDefault="00E0702E" w:rsidP="00115D18">
      <w:pPr>
        <w:spacing w:line="440" w:lineRule="exact"/>
        <w:rPr>
          <w:spacing w:val="10"/>
          <w:sz w:val="24"/>
        </w:rPr>
      </w:pPr>
      <w:r w:rsidRPr="00115D18">
        <w:rPr>
          <w:spacing w:val="10"/>
          <w:sz w:val="24"/>
          <w:lang w:val="pt-BR"/>
        </w:rPr>
        <w:t>6.</w:t>
      </w:r>
      <w:r w:rsidRPr="00115D18">
        <w:rPr>
          <w:spacing w:val="10"/>
          <w:sz w:val="24"/>
        </w:rPr>
        <w:t>从无冲突的</w:t>
      </w:r>
      <w:r w:rsidRPr="00115D18">
        <w:rPr>
          <w:spacing w:val="10"/>
          <w:sz w:val="24"/>
        </w:rPr>
        <w:t>LR(1)</w:t>
      </w:r>
      <w:r w:rsidRPr="00115D18">
        <w:rPr>
          <w:spacing w:val="10"/>
          <w:sz w:val="24"/>
        </w:rPr>
        <w:t>项目集规范簇通过合并同心项目集</w:t>
      </w:r>
      <w:r w:rsidRPr="00115D18">
        <w:rPr>
          <w:rFonts w:hint="eastAsia"/>
          <w:spacing w:val="10"/>
          <w:sz w:val="24"/>
        </w:rPr>
        <w:t>，</w:t>
      </w:r>
      <w:r w:rsidRPr="00115D18">
        <w:rPr>
          <w:spacing w:val="10"/>
          <w:sz w:val="24"/>
        </w:rPr>
        <w:t>得到的</w:t>
      </w:r>
      <w:r w:rsidRPr="00115D18">
        <w:rPr>
          <w:spacing w:val="10"/>
          <w:sz w:val="24"/>
        </w:rPr>
        <w:t>LALR(1)</w:t>
      </w:r>
      <w:r w:rsidRPr="00115D18">
        <w:rPr>
          <w:spacing w:val="10"/>
          <w:sz w:val="24"/>
        </w:rPr>
        <w:t>项目集规范簇中会出现</w:t>
      </w:r>
      <w:r w:rsidRPr="00115D18">
        <w:rPr>
          <w:rFonts w:hint="eastAsia"/>
          <w:spacing w:val="10"/>
          <w:sz w:val="24"/>
        </w:rPr>
        <w:t>【</w:t>
      </w:r>
      <w:r w:rsidR="008337F9">
        <w:rPr>
          <w:rFonts w:hint="eastAsia"/>
          <w:spacing w:val="10"/>
          <w:sz w:val="24"/>
        </w:rPr>
        <w:t xml:space="preserve"> </w:t>
      </w:r>
      <w:r w:rsidRPr="00115D18">
        <w:rPr>
          <w:rFonts w:hint="eastAsia"/>
          <w:spacing w:val="10"/>
          <w:sz w:val="24"/>
        </w:rPr>
        <w:t>】冲突</w:t>
      </w:r>
    </w:p>
    <w:p w:rsidR="00087AD6" w:rsidRPr="00115D18" w:rsidRDefault="00087AD6" w:rsidP="00115D18">
      <w:pPr>
        <w:spacing w:line="440" w:lineRule="exact"/>
        <w:ind w:firstLineChars="118" w:firstLine="307"/>
        <w:rPr>
          <w:spacing w:val="10"/>
          <w:sz w:val="24"/>
        </w:rPr>
      </w:pPr>
      <w:r w:rsidRPr="00115D18">
        <w:rPr>
          <w:spacing w:val="10"/>
          <w:sz w:val="24"/>
        </w:rPr>
        <w:t>A</w:t>
      </w:r>
      <w:r w:rsidRPr="00115D18">
        <w:rPr>
          <w:rFonts w:hint="eastAsia"/>
          <w:spacing w:val="10"/>
          <w:sz w:val="24"/>
        </w:rPr>
        <w:t>)</w:t>
      </w:r>
      <w:r w:rsidR="00E0702E" w:rsidRPr="00115D18">
        <w:rPr>
          <w:spacing w:val="10"/>
          <w:sz w:val="24"/>
        </w:rPr>
        <w:t>移进</w:t>
      </w:r>
      <w:r w:rsidR="00E0702E" w:rsidRPr="00115D18">
        <w:rPr>
          <w:rFonts w:hint="eastAsia"/>
          <w:spacing w:val="10"/>
          <w:sz w:val="24"/>
        </w:rPr>
        <w:t>-</w:t>
      </w:r>
      <w:r w:rsidR="00E0702E" w:rsidRPr="00115D18">
        <w:rPr>
          <w:spacing w:val="10"/>
          <w:sz w:val="24"/>
        </w:rPr>
        <w:t>移进</w:t>
      </w:r>
      <w:r w:rsidR="008337F9">
        <w:rPr>
          <w:rFonts w:hint="eastAsia"/>
          <w:spacing w:val="10"/>
          <w:sz w:val="24"/>
        </w:rPr>
        <w:t xml:space="preserve">                   </w:t>
      </w:r>
      <w:r w:rsidRPr="00115D18">
        <w:rPr>
          <w:spacing w:val="10"/>
          <w:sz w:val="24"/>
        </w:rPr>
        <w:t>B</w:t>
      </w:r>
      <w:r w:rsidRPr="00115D18">
        <w:rPr>
          <w:rFonts w:hint="eastAsia"/>
          <w:spacing w:val="10"/>
          <w:sz w:val="24"/>
        </w:rPr>
        <w:t>)</w:t>
      </w:r>
      <w:r w:rsidR="00E0702E" w:rsidRPr="00115D18">
        <w:rPr>
          <w:spacing w:val="10"/>
          <w:sz w:val="24"/>
        </w:rPr>
        <w:t>移进</w:t>
      </w:r>
      <w:r w:rsidR="00E0702E" w:rsidRPr="00115D18">
        <w:rPr>
          <w:rFonts w:hint="eastAsia"/>
          <w:spacing w:val="10"/>
          <w:sz w:val="24"/>
        </w:rPr>
        <w:t>-</w:t>
      </w:r>
      <w:r w:rsidR="00E0702E" w:rsidRPr="00115D18">
        <w:rPr>
          <w:rFonts w:hint="eastAsia"/>
          <w:spacing w:val="10"/>
          <w:sz w:val="24"/>
        </w:rPr>
        <w:t>归约</w:t>
      </w:r>
    </w:p>
    <w:p w:rsidR="00BB14E4" w:rsidRPr="00115D18" w:rsidRDefault="00087AD6" w:rsidP="00115D18">
      <w:pPr>
        <w:spacing w:line="440" w:lineRule="exact"/>
        <w:ind w:firstLineChars="118" w:firstLine="307"/>
        <w:rPr>
          <w:spacing w:val="10"/>
          <w:sz w:val="24"/>
        </w:rPr>
      </w:pPr>
      <w:r w:rsidRPr="00115D18">
        <w:rPr>
          <w:spacing w:val="10"/>
          <w:sz w:val="24"/>
        </w:rPr>
        <w:t>C</w:t>
      </w:r>
      <w:r w:rsidRPr="00115D18">
        <w:rPr>
          <w:rFonts w:hint="eastAsia"/>
          <w:spacing w:val="10"/>
          <w:sz w:val="24"/>
        </w:rPr>
        <w:t>)</w:t>
      </w:r>
      <w:r w:rsidR="00E0702E" w:rsidRPr="00115D18">
        <w:rPr>
          <w:rFonts w:hint="eastAsia"/>
          <w:spacing w:val="10"/>
          <w:sz w:val="24"/>
        </w:rPr>
        <w:t>归约</w:t>
      </w:r>
      <w:r w:rsidR="00E0702E" w:rsidRPr="00115D18">
        <w:rPr>
          <w:rFonts w:hint="eastAsia"/>
          <w:spacing w:val="10"/>
          <w:sz w:val="24"/>
        </w:rPr>
        <w:t>-</w:t>
      </w:r>
      <w:r w:rsidR="00E0702E" w:rsidRPr="00115D18">
        <w:rPr>
          <w:rFonts w:hint="eastAsia"/>
          <w:spacing w:val="10"/>
          <w:sz w:val="24"/>
        </w:rPr>
        <w:t>归约</w:t>
      </w:r>
      <w:r w:rsidRPr="00115D18">
        <w:rPr>
          <w:spacing w:val="10"/>
          <w:sz w:val="24"/>
        </w:rPr>
        <w:t xml:space="preserve">                </w:t>
      </w:r>
      <w:r w:rsidR="008337F9">
        <w:rPr>
          <w:rFonts w:hint="eastAsia"/>
          <w:spacing w:val="10"/>
          <w:sz w:val="24"/>
        </w:rPr>
        <w:t xml:space="preserve">   </w:t>
      </w:r>
      <w:r w:rsidRPr="00115D18">
        <w:rPr>
          <w:spacing w:val="10"/>
          <w:sz w:val="24"/>
        </w:rPr>
        <w:t>D</w:t>
      </w:r>
      <w:r w:rsidRPr="00115D18">
        <w:rPr>
          <w:rFonts w:hint="eastAsia"/>
          <w:spacing w:val="10"/>
          <w:sz w:val="24"/>
        </w:rPr>
        <w:t>)</w:t>
      </w:r>
      <w:r w:rsidR="00E0702E" w:rsidRPr="00115D18">
        <w:rPr>
          <w:rFonts w:hint="eastAsia"/>
          <w:spacing w:val="10"/>
          <w:sz w:val="24"/>
        </w:rPr>
        <w:t>任何</w:t>
      </w:r>
    </w:p>
    <w:p w:rsidR="00E0702E" w:rsidRPr="00115D18" w:rsidRDefault="00E0702E" w:rsidP="00115D18">
      <w:pPr>
        <w:spacing w:line="440" w:lineRule="exact"/>
        <w:rPr>
          <w:spacing w:val="10"/>
          <w:sz w:val="24"/>
          <w:lang w:val="pt-BR"/>
        </w:rPr>
      </w:pPr>
      <w:r w:rsidRPr="00115D18">
        <w:rPr>
          <w:rFonts w:hint="eastAsia"/>
          <w:spacing w:val="10"/>
          <w:sz w:val="24"/>
          <w:lang w:val="pt-BR"/>
        </w:rPr>
        <w:t>7.</w:t>
      </w:r>
      <w:r w:rsidR="00087AD6" w:rsidRPr="00115D18">
        <w:rPr>
          <w:spacing w:val="10"/>
          <w:sz w:val="24"/>
          <w:lang w:val="pt-BR"/>
        </w:rPr>
        <w:t>就文法的描述能力</w:t>
      </w:r>
      <w:r w:rsidR="00087AD6" w:rsidRPr="00115D18">
        <w:rPr>
          <w:rFonts w:hint="eastAsia"/>
          <w:spacing w:val="10"/>
          <w:sz w:val="24"/>
          <w:lang w:val="pt-BR"/>
        </w:rPr>
        <w:t>，</w:t>
      </w:r>
      <w:r w:rsidR="00087AD6" w:rsidRPr="00115D18">
        <w:rPr>
          <w:spacing w:val="10"/>
          <w:sz w:val="24"/>
          <w:lang w:val="pt-BR"/>
        </w:rPr>
        <w:t>有</w:t>
      </w:r>
      <w:r w:rsidR="00087AD6" w:rsidRPr="00115D18">
        <w:rPr>
          <w:rFonts w:hint="eastAsia"/>
          <w:spacing w:val="10"/>
          <w:sz w:val="24"/>
          <w:lang w:val="pt-BR"/>
        </w:rPr>
        <w:t>【</w:t>
      </w:r>
      <w:r w:rsidR="008337F9">
        <w:rPr>
          <w:rFonts w:hint="eastAsia"/>
          <w:spacing w:val="10"/>
          <w:sz w:val="24"/>
          <w:lang w:val="pt-BR"/>
        </w:rPr>
        <w:t xml:space="preserve"> </w:t>
      </w:r>
      <w:r w:rsidR="00087AD6" w:rsidRPr="00115D18">
        <w:rPr>
          <w:rFonts w:hint="eastAsia"/>
          <w:spacing w:val="10"/>
          <w:sz w:val="24"/>
          <w:lang w:val="pt-BR"/>
        </w:rPr>
        <w:t>】</w:t>
      </w:r>
    </w:p>
    <w:p w:rsidR="00087AD6" w:rsidRPr="00115D18" w:rsidRDefault="00087AD6" w:rsidP="00115D18">
      <w:pPr>
        <w:spacing w:line="440" w:lineRule="exact"/>
        <w:ind w:firstLineChars="118" w:firstLine="307"/>
        <w:rPr>
          <w:spacing w:val="10"/>
          <w:sz w:val="24"/>
        </w:rPr>
      </w:pPr>
      <w:r w:rsidRPr="00115D18">
        <w:rPr>
          <w:spacing w:val="10"/>
          <w:sz w:val="24"/>
        </w:rPr>
        <w:t>A</w:t>
      </w:r>
      <w:r w:rsidRPr="00115D18">
        <w:rPr>
          <w:rFonts w:hint="eastAsia"/>
          <w:spacing w:val="10"/>
          <w:sz w:val="24"/>
        </w:rPr>
        <w:t>)LALR</w:t>
      </w:r>
      <w:r w:rsidRPr="00115D18">
        <w:rPr>
          <w:spacing w:val="10"/>
          <w:sz w:val="24"/>
        </w:rPr>
        <w:t>(1)</w:t>
      </w:r>
      <w:r w:rsidRPr="00115D18">
        <w:rPr>
          <w:spacing w:val="10"/>
          <w:sz w:val="24"/>
        </w:rPr>
        <w:sym w:font="Symbol" w:char="F0CC"/>
      </w:r>
      <w:r w:rsidRPr="00115D18">
        <w:rPr>
          <w:spacing w:val="10"/>
          <w:sz w:val="24"/>
        </w:rPr>
        <w:t>SLR(1)</w:t>
      </w:r>
      <w:r w:rsidR="008337F9">
        <w:rPr>
          <w:rFonts w:hint="eastAsia"/>
          <w:spacing w:val="10"/>
          <w:sz w:val="24"/>
        </w:rPr>
        <w:t xml:space="preserve">             </w:t>
      </w:r>
      <w:r w:rsidRPr="00115D18">
        <w:rPr>
          <w:spacing w:val="10"/>
          <w:sz w:val="24"/>
        </w:rPr>
        <w:t>B</w:t>
      </w:r>
      <w:r w:rsidRPr="00115D18">
        <w:rPr>
          <w:rFonts w:hint="eastAsia"/>
          <w:spacing w:val="10"/>
          <w:sz w:val="24"/>
        </w:rPr>
        <w:t>)S</w:t>
      </w:r>
      <w:r w:rsidRPr="00115D18">
        <w:rPr>
          <w:spacing w:val="10"/>
          <w:sz w:val="24"/>
        </w:rPr>
        <w:t>LR(1)</w:t>
      </w:r>
      <w:r w:rsidR="000C16C3" w:rsidRPr="00115D18">
        <w:rPr>
          <w:spacing w:val="10"/>
          <w:sz w:val="24"/>
        </w:rPr>
        <w:sym w:font="Symbol" w:char="F0CC"/>
      </w:r>
      <w:r w:rsidR="000C16C3" w:rsidRPr="00115D18">
        <w:rPr>
          <w:spacing w:val="10"/>
          <w:sz w:val="24"/>
        </w:rPr>
        <w:t>LR(0)</w:t>
      </w:r>
    </w:p>
    <w:p w:rsidR="00087AD6" w:rsidRPr="00115D18" w:rsidRDefault="00087AD6" w:rsidP="00115D18">
      <w:pPr>
        <w:spacing w:line="440" w:lineRule="exact"/>
        <w:ind w:firstLineChars="118" w:firstLine="307"/>
        <w:rPr>
          <w:spacing w:val="10"/>
          <w:sz w:val="24"/>
        </w:rPr>
      </w:pPr>
      <w:r w:rsidRPr="00115D18">
        <w:rPr>
          <w:spacing w:val="10"/>
          <w:sz w:val="24"/>
        </w:rPr>
        <w:t>C</w:t>
      </w:r>
      <w:r w:rsidRPr="00115D18">
        <w:rPr>
          <w:rFonts w:hint="eastAsia"/>
          <w:spacing w:val="10"/>
          <w:sz w:val="24"/>
        </w:rPr>
        <w:t>)</w:t>
      </w:r>
      <w:r w:rsidR="000C16C3" w:rsidRPr="00115D18">
        <w:rPr>
          <w:rFonts w:hint="eastAsia"/>
          <w:spacing w:val="10"/>
          <w:sz w:val="24"/>
        </w:rPr>
        <w:t>L</w:t>
      </w:r>
      <w:r w:rsidR="000C16C3" w:rsidRPr="00115D18">
        <w:rPr>
          <w:spacing w:val="10"/>
          <w:sz w:val="24"/>
        </w:rPr>
        <w:t xml:space="preserve">ALR(1) </w:t>
      </w:r>
      <w:r w:rsidR="000C16C3" w:rsidRPr="00115D18">
        <w:rPr>
          <w:spacing w:val="10"/>
          <w:sz w:val="24"/>
        </w:rPr>
        <w:sym w:font="Symbol" w:char="F0CC"/>
      </w:r>
      <w:r w:rsidR="000C16C3" w:rsidRPr="00115D18">
        <w:rPr>
          <w:spacing w:val="10"/>
          <w:sz w:val="24"/>
        </w:rPr>
        <w:t>LR(1)</w:t>
      </w:r>
      <w:r w:rsidRPr="00115D18">
        <w:rPr>
          <w:spacing w:val="10"/>
          <w:sz w:val="24"/>
        </w:rPr>
        <w:t xml:space="preserve">          </w:t>
      </w:r>
      <w:r w:rsidR="008337F9">
        <w:rPr>
          <w:rFonts w:hint="eastAsia"/>
          <w:spacing w:val="10"/>
          <w:sz w:val="24"/>
        </w:rPr>
        <w:t xml:space="preserve">   </w:t>
      </w:r>
      <w:r w:rsidRPr="00115D18">
        <w:rPr>
          <w:spacing w:val="10"/>
          <w:sz w:val="24"/>
        </w:rPr>
        <w:t xml:space="preserve"> D</w:t>
      </w:r>
      <w:r w:rsidRPr="00115D18">
        <w:rPr>
          <w:rFonts w:hint="eastAsia"/>
          <w:spacing w:val="10"/>
          <w:sz w:val="24"/>
        </w:rPr>
        <w:t>)</w:t>
      </w:r>
      <w:r w:rsidR="000C16C3" w:rsidRPr="00115D18">
        <w:rPr>
          <w:rFonts w:hint="eastAsia"/>
          <w:spacing w:val="10"/>
          <w:sz w:val="24"/>
        </w:rPr>
        <w:t>L</w:t>
      </w:r>
      <w:r w:rsidR="000C16C3" w:rsidRPr="00115D18">
        <w:rPr>
          <w:spacing w:val="10"/>
          <w:sz w:val="24"/>
        </w:rPr>
        <w:t xml:space="preserve">R(1) </w:t>
      </w:r>
      <w:r w:rsidR="000C16C3" w:rsidRPr="00115D18">
        <w:rPr>
          <w:spacing w:val="10"/>
          <w:sz w:val="24"/>
        </w:rPr>
        <w:sym w:font="Symbol" w:char="F0CC"/>
      </w:r>
      <w:r w:rsidR="000C16C3" w:rsidRPr="00115D18">
        <w:rPr>
          <w:spacing w:val="10"/>
          <w:sz w:val="24"/>
        </w:rPr>
        <w:t>LR(0)</w:t>
      </w:r>
    </w:p>
    <w:p w:rsidR="000C16C3" w:rsidRPr="00115D18" w:rsidRDefault="000C16C3" w:rsidP="00115D18">
      <w:pPr>
        <w:spacing w:line="440" w:lineRule="exact"/>
        <w:rPr>
          <w:spacing w:val="10"/>
          <w:sz w:val="24"/>
        </w:rPr>
      </w:pPr>
      <w:r w:rsidRPr="00115D18">
        <w:rPr>
          <w:spacing w:val="10"/>
          <w:sz w:val="24"/>
        </w:rPr>
        <w:t>8.</w:t>
      </w:r>
      <w:r w:rsidRPr="00115D18">
        <w:rPr>
          <w:spacing w:val="10"/>
          <w:sz w:val="24"/>
        </w:rPr>
        <w:t>如果一个正规式所描述的语言是个无限集合</w:t>
      </w:r>
      <w:r w:rsidRPr="00115D18">
        <w:rPr>
          <w:rFonts w:hint="eastAsia"/>
          <w:spacing w:val="10"/>
          <w:sz w:val="24"/>
        </w:rPr>
        <w:t>，</w:t>
      </w:r>
      <w:r w:rsidRPr="00115D18">
        <w:rPr>
          <w:spacing w:val="10"/>
          <w:sz w:val="24"/>
        </w:rPr>
        <w:t>则该正规式一定含有的运算是</w:t>
      </w:r>
      <w:r w:rsidRPr="00115D18">
        <w:rPr>
          <w:rFonts w:hint="eastAsia"/>
          <w:spacing w:val="10"/>
          <w:sz w:val="24"/>
        </w:rPr>
        <w:t>【</w:t>
      </w:r>
      <w:r w:rsidR="008337F9">
        <w:rPr>
          <w:rFonts w:hint="eastAsia"/>
          <w:spacing w:val="10"/>
          <w:sz w:val="24"/>
        </w:rPr>
        <w:t xml:space="preserve"> </w:t>
      </w:r>
      <w:r w:rsidRPr="00115D18">
        <w:rPr>
          <w:rFonts w:hint="eastAsia"/>
          <w:spacing w:val="10"/>
          <w:sz w:val="24"/>
        </w:rPr>
        <w:t>】</w:t>
      </w:r>
    </w:p>
    <w:p w:rsidR="000C16C3" w:rsidRPr="00115D18" w:rsidRDefault="000C16C3" w:rsidP="00115D18">
      <w:pPr>
        <w:spacing w:line="440" w:lineRule="exact"/>
        <w:ind w:firstLineChars="118" w:firstLine="307"/>
        <w:rPr>
          <w:spacing w:val="10"/>
          <w:sz w:val="24"/>
        </w:rPr>
      </w:pPr>
      <w:r w:rsidRPr="00115D18">
        <w:rPr>
          <w:spacing w:val="10"/>
          <w:sz w:val="24"/>
        </w:rPr>
        <w:t>A</w:t>
      </w:r>
      <w:r w:rsidRPr="00115D18">
        <w:rPr>
          <w:rFonts w:hint="eastAsia"/>
          <w:spacing w:val="10"/>
          <w:sz w:val="24"/>
        </w:rPr>
        <w:t>)</w:t>
      </w:r>
      <w:r w:rsidRPr="00115D18">
        <w:rPr>
          <w:rFonts w:hint="eastAsia"/>
          <w:spacing w:val="10"/>
          <w:sz w:val="24"/>
        </w:rPr>
        <w:t>连接运算“</w:t>
      </w:r>
      <w:r w:rsidRPr="00115D18">
        <w:rPr>
          <w:rFonts w:hint="eastAsia"/>
          <w:spacing w:val="10"/>
          <w:sz w:val="24"/>
        </w:rPr>
        <w:sym w:font="Symbol" w:char="F0B7"/>
      </w:r>
      <w:r w:rsidRPr="00115D18">
        <w:rPr>
          <w:rFonts w:hint="eastAsia"/>
          <w:spacing w:val="10"/>
          <w:sz w:val="24"/>
        </w:rPr>
        <w:t>”</w:t>
      </w:r>
      <w:r w:rsidRPr="00115D18">
        <w:rPr>
          <w:spacing w:val="10"/>
          <w:sz w:val="24"/>
        </w:rPr>
        <w:t xml:space="preserve">         </w:t>
      </w:r>
      <w:r w:rsidR="008337F9">
        <w:rPr>
          <w:rFonts w:hint="eastAsia"/>
          <w:spacing w:val="10"/>
          <w:sz w:val="24"/>
        </w:rPr>
        <w:t xml:space="preserve">    </w:t>
      </w:r>
      <w:r w:rsidRPr="00115D18">
        <w:rPr>
          <w:spacing w:val="10"/>
          <w:sz w:val="24"/>
        </w:rPr>
        <w:t xml:space="preserve">  B</w:t>
      </w:r>
      <w:r w:rsidRPr="00115D18">
        <w:rPr>
          <w:rFonts w:hint="eastAsia"/>
          <w:spacing w:val="10"/>
          <w:sz w:val="24"/>
        </w:rPr>
        <w:t>)</w:t>
      </w:r>
      <w:r w:rsidRPr="00115D18">
        <w:rPr>
          <w:rFonts w:hint="eastAsia"/>
          <w:spacing w:val="10"/>
          <w:sz w:val="24"/>
        </w:rPr>
        <w:t>或运算“</w:t>
      </w:r>
      <w:r w:rsidRPr="00115D18">
        <w:rPr>
          <w:rFonts w:hint="eastAsia"/>
          <w:spacing w:val="10"/>
          <w:sz w:val="24"/>
        </w:rPr>
        <w:t>|</w:t>
      </w:r>
      <w:r w:rsidRPr="00115D18">
        <w:rPr>
          <w:rFonts w:hint="eastAsia"/>
          <w:spacing w:val="10"/>
          <w:sz w:val="24"/>
        </w:rPr>
        <w:t>”</w:t>
      </w:r>
    </w:p>
    <w:p w:rsidR="000C16C3" w:rsidRPr="00115D18" w:rsidRDefault="000C16C3" w:rsidP="00115D18">
      <w:pPr>
        <w:spacing w:line="440" w:lineRule="exact"/>
        <w:ind w:leftChars="135" w:left="283"/>
        <w:rPr>
          <w:spacing w:val="10"/>
          <w:sz w:val="24"/>
        </w:rPr>
      </w:pPr>
      <w:r w:rsidRPr="00115D18">
        <w:rPr>
          <w:spacing w:val="10"/>
          <w:sz w:val="24"/>
        </w:rPr>
        <w:t>C</w:t>
      </w:r>
      <w:r w:rsidRPr="00115D18">
        <w:rPr>
          <w:rFonts w:hint="eastAsia"/>
          <w:spacing w:val="10"/>
          <w:sz w:val="24"/>
        </w:rPr>
        <w:t>)</w:t>
      </w:r>
      <w:r w:rsidRPr="00115D18">
        <w:rPr>
          <w:rFonts w:hint="eastAsia"/>
          <w:spacing w:val="10"/>
          <w:sz w:val="24"/>
        </w:rPr>
        <w:t>闭包运算“</w:t>
      </w:r>
      <w:r w:rsidRPr="00115D18">
        <w:rPr>
          <w:rFonts w:hint="eastAsia"/>
          <w:spacing w:val="10"/>
          <w:sz w:val="24"/>
        </w:rPr>
        <w:t>*</w:t>
      </w:r>
      <w:r w:rsidRPr="00115D18">
        <w:rPr>
          <w:rFonts w:hint="eastAsia"/>
          <w:spacing w:val="10"/>
          <w:sz w:val="24"/>
        </w:rPr>
        <w:t>”</w:t>
      </w:r>
      <w:r w:rsidRPr="00115D18">
        <w:rPr>
          <w:spacing w:val="10"/>
          <w:sz w:val="24"/>
        </w:rPr>
        <w:t xml:space="preserve">          </w:t>
      </w:r>
      <w:r w:rsidR="008337F9">
        <w:rPr>
          <w:rFonts w:hint="eastAsia"/>
          <w:spacing w:val="10"/>
          <w:sz w:val="24"/>
        </w:rPr>
        <w:t xml:space="preserve">   </w:t>
      </w:r>
      <w:r w:rsidRPr="00115D18">
        <w:rPr>
          <w:spacing w:val="10"/>
          <w:sz w:val="24"/>
        </w:rPr>
        <w:t xml:space="preserve">  D</w:t>
      </w:r>
      <w:r w:rsidRPr="00115D18">
        <w:rPr>
          <w:rFonts w:hint="eastAsia"/>
          <w:spacing w:val="10"/>
          <w:sz w:val="24"/>
        </w:rPr>
        <w:t>)</w:t>
      </w:r>
      <w:r w:rsidRPr="00115D18">
        <w:rPr>
          <w:rFonts w:hint="eastAsia"/>
          <w:spacing w:val="10"/>
          <w:sz w:val="24"/>
        </w:rPr>
        <w:t>括号运算“（）”</w:t>
      </w:r>
    </w:p>
    <w:p w:rsidR="000C16C3" w:rsidRPr="00115D18" w:rsidRDefault="000C16C3" w:rsidP="00115D18">
      <w:pPr>
        <w:spacing w:line="440" w:lineRule="exact"/>
        <w:rPr>
          <w:spacing w:val="10"/>
          <w:sz w:val="24"/>
        </w:rPr>
      </w:pPr>
      <w:r w:rsidRPr="00115D18">
        <w:rPr>
          <w:rFonts w:hint="eastAsia"/>
          <w:spacing w:val="10"/>
          <w:sz w:val="24"/>
        </w:rPr>
        <w:t>9.</w:t>
      </w:r>
      <w:r w:rsidR="00CB1654" w:rsidRPr="00115D18">
        <w:rPr>
          <w:rFonts w:hint="eastAsia"/>
          <w:spacing w:val="10"/>
          <w:sz w:val="24"/>
        </w:rPr>
        <w:t>有文法</w:t>
      </w:r>
      <w:r w:rsidR="00CB1654" w:rsidRPr="00115D18">
        <w:rPr>
          <w:rFonts w:hint="eastAsia"/>
          <w:spacing w:val="10"/>
          <w:sz w:val="24"/>
        </w:rPr>
        <w:t>G</w:t>
      </w:r>
      <w:r w:rsidR="00CB1654" w:rsidRPr="00115D18">
        <w:rPr>
          <w:spacing w:val="10"/>
          <w:sz w:val="24"/>
        </w:rPr>
        <w:t>(S)</w:t>
      </w:r>
      <w:r w:rsidR="00997FE9">
        <w:rPr>
          <w:rFonts w:hint="eastAsia"/>
          <w:spacing w:val="10"/>
          <w:sz w:val="24"/>
        </w:rPr>
        <w:t>的属性</w:t>
      </w:r>
      <w:r w:rsidR="00997FE9">
        <w:rPr>
          <w:spacing w:val="10"/>
          <w:sz w:val="24"/>
        </w:rPr>
        <w:t>文法</w:t>
      </w:r>
      <w:r w:rsidR="00CB1654" w:rsidRPr="00115D18">
        <w:rPr>
          <w:spacing w:val="10"/>
          <w:sz w:val="24"/>
        </w:rPr>
        <w:t>如下所示</w:t>
      </w:r>
      <w:r w:rsidR="00CB1654" w:rsidRPr="00115D18">
        <w:rPr>
          <w:rFonts w:hint="eastAsia"/>
          <w:spacing w:val="10"/>
          <w:sz w:val="24"/>
        </w:rPr>
        <w:t>(</w:t>
      </w:r>
      <w:r w:rsidR="00997FE9">
        <w:rPr>
          <w:spacing w:val="10"/>
          <w:sz w:val="24"/>
        </w:rPr>
        <w:t>语义规则中的</w:t>
      </w:r>
      <w:r w:rsidR="00CB1654" w:rsidRPr="00115D18">
        <w:rPr>
          <w:spacing w:val="10"/>
          <w:sz w:val="24"/>
        </w:rPr>
        <w:t>×</w:t>
      </w:r>
      <w:r w:rsidR="00CB1654" w:rsidRPr="00115D18">
        <w:rPr>
          <w:spacing w:val="10"/>
          <w:sz w:val="24"/>
        </w:rPr>
        <w:t>和</w:t>
      </w:r>
      <w:r w:rsidR="00CB1654" w:rsidRPr="00115D18">
        <w:rPr>
          <w:rFonts w:hint="eastAsia"/>
          <w:spacing w:val="10"/>
          <w:sz w:val="24"/>
        </w:rPr>
        <w:t>+</w:t>
      </w:r>
      <w:r w:rsidR="00CB1654" w:rsidRPr="00115D18">
        <w:rPr>
          <w:spacing w:val="10"/>
          <w:sz w:val="24"/>
        </w:rPr>
        <w:t>分别是常规意义下的算术运算符</w:t>
      </w:r>
      <w:r w:rsidR="00CB1654" w:rsidRPr="00115D18">
        <w:rPr>
          <w:rFonts w:hint="eastAsia"/>
          <w:spacing w:val="10"/>
          <w:sz w:val="24"/>
        </w:rPr>
        <w:t>)</w:t>
      </w:r>
      <w:r w:rsidR="00CB1654" w:rsidRPr="00115D18">
        <w:rPr>
          <w:rFonts w:hint="eastAsia"/>
          <w:spacing w:val="10"/>
          <w:sz w:val="24"/>
        </w:rPr>
        <w:t>：</w:t>
      </w:r>
    </w:p>
    <w:p w:rsidR="00CB1654" w:rsidRPr="00115D18" w:rsidRDefault="00CB1654" w:rsidP="006173B2">
      <w:pPr>
        <w:spacing w:line="440" w:lineRule="exact"/>
        <w:ind w:firstLineChars="100" w:firstLine="260"/>
        <w:rPr>
          <w:spacing w:val="10"/>
          <w:sz w:val="24"/>
        </w:rPr>
      </w:pPr>
      <w:r w:rsidRPr="00997FE9">
        <w:rPr>
          <w:i/>
          <w:spacing w:val="10"/>
          <w:sz w:val="24"/>
        </w:rPr>
        <w:t>S</w:t>
      </w:r>
      <w:r w:rsidRPr="00115D18">
        <w:rPr>
          <w:rFonts w:hint="eastAsia"/>
          <w:spacing w:val="10"/>
          <w:sz w:val="24"/>
        </w:rPr>
        <w:sym w:font="Symbol" w:char="F0AE"/>
      </w:r>
      <w:r w:rsidRPr="00997FE9">
        <w:rPr>
          <w:i/>
          <w:spacing w:val="10"/>
          <w:sz w:val="24"/>
        </w:rPr>
        <w:t>E</w:t>
      </w:r>
      <w:r w:rsidR="008337F9">
        <w:rPr>
          <w:rFonts w:hint="eastAsia"/>
          <w:i/>
          <w:spacing w:val="10"/>
          <w:sz w:val="24"/>
        </w:rPr>
        <w:t xml:space="preserve">      </w:t>
      </w:r>
      <w:r w:rsidRPr="00115D18">
        <w:rPr>
          <w:spacing w:val="10"/>
          <w:sz w:val="24"/>
        </w:rPr>
        <w:t>{</w:t>
      </w:r>
      <w:r w:rsidRPr="00115D18">
        <w:rPr>
          <w:spacing w:val="10"/>
          <w:sz w:val="24"/>
        </w:rPr>
        <w:t>输出</w:t>
      </w:r>
      <w:r w:rsidRPr="00115D18">
        <w:rPr>
          <w:rFonts w:hint="eastAsia"/>
          <w:spacing w:val="10"/>
          <w:sz w:val="24"/>
        </w:rPr>
        <w:t>(</w:t>
      </w:r>
      <w:r w:rsidRPr="00997FE9">
        <w:rPr>
          <w:i/>
          <w:spacing w:val="10"/>
          <w:sz w:val="24"/>
        </w:rPr>
        <w:t>E</w:t>
      </w:r>
      <w:r w:rsidRPr="00115D18">
        <w:rPr>
          <w:spacing w:val="10"/>
          <w:sz w:val="24"/>
        </w:rPr>
        <w:t>.val</w:t>
      </w:r>
      <w:r w:rsidRPr="00115D18">
        <w:rPr>
          <w:rFonts w:hint="eastAsia"/>
          <w:spacing w:val="10"/>
          <w:sz w:val="24"/>
        </w:rPr>
        <w:t>)}</w:t>
      </w:r>
    </w:p>
    <w:p w:rsidR="00CB1654" w:rsidRPr="00115D18" w:rsidRDefault="00CB1654" w:rsidP="00115D18">
      <w:pPr>
        <w:spacing w:line="440" w:lineRule="exact"/>
        <w:ind w:firstLineChars="100" w:firstLine="260"/>
        <w:rPr>
          <w:spacing w:val="10"/>
          <w:sz w:val="24"/>
        </w:rPr>
      </w:pPr>
      <w:r w:rsidRPr="00997FE9">
        <w:rPr>
          <w:rFonts w:hint="eastAsia"/>
          <w:i/>
          <w:spacing w:val="10"/>
          <w:sz w:val="24"/>
        </w:rPr>
        <w:t>E</w:t>
      </w:r>
      <w:r w:rsidRPr="00115D18">
        <w:rPr>
          <w:rFonts w:hint="eastAsia"/>
          <w:spacing w:val="10"/>
          <w:sz w:val="24"/>
        </w:rPr>
        <w:sym w:font="Symbol" w:char="F0AE"/>
      </w:r>
      <w:r w:rsidRPr="00997FE9">
        <w:rPr>
          <w:rFonts w:hint="eastAsia"/>
          <w:i/>
          <w:spacing w:val="10"/>
          <w:sz w:val="24"/>
        </w:rPr>
        <w:t>E</w:t>
      </w:r>
      <w:r w:rsidR="00131A44" w:rsidRPr="00115D18">
        <w:rPr>
          <w:rFonts w:hint="eastAsia"/>
          <w:spacing w:val="10"/>
          <w:sz w:val="24"/>
        </w:rPr>
        <w:t>?</w:t>
      </w:r>
      <w:r w:rsidRPr="00997FE9">
        <w:rPr>
          <w:rFonts w:hint="eastAsia"/>
          <w:i/>
          <w:spacing w:val="10"/>
          <w:sz w:val="24"/>
        </w:rPr>
        <w:t>T</w:t>
      </w:r>
      <w:r w:rsidR="00723AC7">
        <w:rPr>
          <w:rFonts w:hint="eastAsia"/>
          <w:i/>
          <w:spacing w:val="10"/>
          <w:sz w:val="24"/>
        </w:rPr>
        <w:t xml:space="preserve">    </w:t>
      </w:r>
      <w:r w:rsidRPr="00115D18">
        <w:rPr>
          <w:spacing w:val="10"/>
          <w:sz w:val="24"/>
        </w:rPr>
        <w:t>{</w:t>
      </w:r>
      <w:r w:rsidRPr="00997FE9">
        <w:rPr>
          <w:i/>
          <w:spacing w:val="10"/>
          <w:sz w:val="24"/>
        </w:rPr>
        <w:t>E</w:t>
      </w:r>
      <w:r w:rsidRPr="00115D18">
        <w:rPr>
          <w:spacing w:val="10"/>
          <w:sz w:val="24"/>
        </w:rPr>
        <w:t>.val=</w:t>
      </w:r>
      <w:r w:rsidRPr="00997FE9">
        <w:rPr>
          <w:i/>
          <w:spacing w:val="10"/>
          <w:sz w:val="24"/>
        </w:rPr>
        <w:t>E</w:t>
      </w:r>
      <w:r w:rsidRPr="00115D18">
        <w:rPr>
          <w:spacing w:val="10"/>
          <w:sz w:val="24"/>
        </w:rPr>
        <w:t>1.val×</w:t>
      </w:r>
      <w:r w:rsidRPr="00997FE9">
        <w:rPr>
          <w:i/>
          <w:spacing w:val="10"/>
          <w:sz w:val="24"/>
        </w:rPr>
        <w:t>T</w:t>
      </w:r>
      <w:r w:rsidRPr="00115D18">
        <w:rPr>
          <w:rFonts w:hint="eastAsia"/>
          <w:spacing w:val="10"/>
          <w:sz w:val="24"/>
        </w:rPr>
        <w:t>.val</w:t>
      </w:r>
      <w:r w:rsidRPr="00115D18">
        <w:rPr>
          <w:spacing w:val="10"/>
          <w:sz w:val="24"/>
        </w:rPr>
        <w:t>}</w:t>
      </w:r>
    </w:p>
    <w:p w:rsidR="00CB1654" w:rsidRPr="00115D18" w:rsidRDefault="00131A44" w:rsidP="008337F9">
      <w:pPr>
        <w:spacing w:line="440" w:lineRule="exact"/>
        <w:ind w:firstLineChars="100" w:firstLine="260"/>
        <w:rPr>
          <w:spacing w:val="10"/>
          <w:sz w:val="24"/>
        </w:rPr>
      </w:pPr>
      <w:r w:rsidRPr="004240A4">
        <w:rPr>
          <w:i/>
          <w:spacing w:val="10"/>
          <w:sz w:val="24"/>
        </w:rPr>
        <w:t>E</w:t>
      </w:r>
      <w:r w:rsidRPr="00115D18">
        <w:rPr>
          <w:rFonts w:hint="eastAsia"/>
          <w:spacing w:val="10"/>
          <w:sz w:val="24"/>
        </w:rPr>
        <w:sym w:font="Symbol" w:char="F0AE"/>
      </w:r>
      <w:r w:rsidRPr="004240A4">
        <w:rPr>
          <w:rFonts w:hint="eastAsia"/>
          <w:i/>
          <w:spacing w:val="10"/>
          <w:sz w:val="24"/>
        </w:rPr>
        <w:t>T</w:t>
      </w:r>
      <w:r w:rsidRPr="00115D18">
        <w:rPr>
          <w:spacing w:val="10"/>
          <w:sz w:val="24"/>
        </w:rPr>
        <w:t xml:space="preserve">      {</w:t>
      </w:r>
      <w:r w:rsidRPr="004240A4">
        <w:rPr>
          <w:i/>
          <w:spacing w:val="10"/>
          <w:sz w:val="24"/>
        </w:rPr>
        <w:t>E</w:t>
      </w:r>
      <w:r w:rsidRPr="00115D18">
        <w:rPr>
          <w:spacing w:val="10"/>
          <w:sz w:val="24"/>
        </w:rPr>
        <w:t xml:space="preserve">.val= </w:t>
      </w:r>
      <w:r w:rsidRPr="004240A4">
        <w:rPr>
          <w:i/>
          <w:spacing w:val="10"/>
          <w:sz w:val="24"/>
        </w:rPr>
        <w:t>T</w:t>
      </w:r>
      <w:r w:rsidRPr="00115D18">
        <w:rPr>
          <w:rFonts w:hint="eastAsia"/>
          <w:spacing w:val="10"/>
          <w:sz w:val="24"/>
        </w:rPr>
        <w:t>.val</w:t>
      </w:r>
      <w:r w:rsidRPr="00115D18">
        <w:rPr>
          <w:spacing w:val="10"/>
          <w:sz w:val="24"/>
        </w:rPr>
        <w:t>}</w:t>
      </w:r>
    </w:p>
    <w:p w:rsidR="00131A44" w:rsidRPr="00115D18" w:rsidRDefault="00131A44" w:rsidP="008337F9">
      <w:pPr>
        <w:spacing w:line="440" w:lineRule="exact"/>
        <w:ind w:firstLineChars="100" w:firstLine="260"/>
        <w:rPr>
          <w:spacing w:val="10"/>
          <w:sz w:val="24"/>
        </w:rPr>
      </w:pPr>
      <w:r w:rsidRPr="004240A4">
        <w:rPr>
          <w:i/>
          <w:spacing w:val="10"/>
          <w:sz w:val="24"/>
        </w:rPr>
        <w:t>T</w:t>
      </w:r>
      <w:r w:rsidRPr="00115D18">
        <w:rPr>
          <w:rFonts w:hint="eastAsia"/>
          <w:spacing w:val="10"/>
          <w:sz w:val="24"/>
        </w:rPr>
        <w:sym w:font="Symbol" w:char="F0AE"/>
      </w:r>
      <w:r w:rsidRPr="004240A4">
        <w:rPr>
          <w:rFonts w:hint="eastAsia"/>
          <w:i/>
          <w:spacing w:val="10"/>
          <w:sz w:val="24"/>
        </w:rPr>
        <w:t>T</w:t>
      </w:r>
      <w:r w:rsidRPr="00115D18">
        <w:rPr>
          <w:rFonts w:hint="eastAsia"/>
          <w:spacing w:val="10"/>
          <w:sz w:val="24"/>
        </w:rPr>
        <w:t>#</w:t>
      </w:r>
      <w:r w:rsidRPr="004240A4">
        <w:rPr>
          <w:rFonts w:hint="eastAsia"/>
          <w:i/>
          <w:spacing w:val="10"/>
          <w:sz w:val="24"/>
        </w:rPr>
        <w:t>num</w:t>
      </w:r>
      <w:r w:rsidR="008337F9">
        <w:rPr>
          <w:rFonts w:hint="eastAsia"/>
          <w:i/>
          <w:spacing w:val="10"/>
          <w:sz w:val="24"/>
        </w:rPr>
        <w:t xml:space="preserve">  </w:t>
      </w:r>
      <w:r w:rsidRPr="00115D18">
        <w:rPr>
          <w:rFonts w:hint="eastAsia"/>
          <w:spacing w:val="10"/>
          <w:sz w:val="24"/>
        </w:rPr>
        <w:t>{</w:t>
      </w:r>
      <w:r w:rsidRPr="004240A4">
        <w:rPr>
          <w:rFonts w:hint="eastAsia"/>
          <w:i/>
          <w:spacing w:val="10"/>
          <w:sz w:val="24"/>
        </w:rPr>
        <w:t>T</w:t>
      </w:r>
      <w:r w:rsidRPr="00115D18">
        <w:rPr>
          <w:spacing w:val="10"/>
          <w:sz w:val="24"/>
        </w:rPr>
        <w:t>.val=</w:t>
      </w:r>
      <w:r w:rsidRPr="004240A4">
        <w:rPr>
          <w:rFonts w:hint="eastAsia"/>
          <w:i/>
          <w:spacing w:val="10"/>
          <w:sz w:val="24"/>
        </w:rPr>
        <w:t>T</w:t>
      </w:r>
      <w:r w:rsidRPr="00115D18">
        <w:rPr>
          <w:spacing w:val="10"/>
          <w:sz w:val="24"/>
        </w:rPr>
        <w:t>1.val</w:t>
      </w:r>
      <w:r w:rsidRPr="00115D18">
        <w:rPr>
          <w:rFonts w:hint="eastAsia"/>
          <w:spacing w:val="10"/>
          <w:sz w:val="24"/>
        </w:rPr>
        <w:t>+</w:t>
      </w:r>
      <w:r w:rsidRPr="004240A4">
        <w:rPr>
          <w:rFonts w:hint="eastAsia"/>
          <w:i/>
          <w:spacing w:val="10"/>
          <w:sz w:val="24"/>
        </w:rPr>
        <w:t>num</w:t>
      </w:r>
      <w:r w:rsidRPr="00115D18">
        <w:rPr>
          <w:rFonts w:hint="eastAsia"/>
          <w:spacing w:val="10"/>
          <w:sz w:val="24"/>
        </w:rPr>
        <w:t>.lexval}</w:t>
      </w:r>
    </w:p>
    <w:p w:rsidR="000C16C3" w:rsidRPr="00115D18" w:rsidRDefault="00131A44" w:rsidP="00115D18">
      <w:pPr>
        <w:spacing w:line="440" w:lineRule="exact"/>
        <w:ind w:leftChars="135" w:left="283"/>
        <w:rPr>
          <w:spacing w:val="10"/>
          <w:sz w:val="24"/>
        </w:rPr>
      </w:pPr>
      <w:r w:rsidRPr="004240A4">
        <w:rPr>
          <w:i/>
          <w:spacing w:val="10"/>
          <w:sz w:val="24"/>
        </w:rPr>
        <w:t>T</w:t>
      </w:r>
      <w:r w:rsidRPr="00115D18">
        <w:rPr>
          <w:rFonts w:hint="eastAsia"/>
          <w:spacing w:val="10"/>
          <w:sz w:val="24"/>
        </w:rPr>
        <w:sym w:font="Symbol" w:char="F0AE"/>
      </w:r>
      <w:r w:rsidRPr="004240A4">
        <w:rPr>
          <w:rFonts w:hint="eastAsia"/>
          <w:i/>
          <w:spacing w:val="10"/>
          <w:sz w:val="24"/>
        </w:rPr>
        <w:t>num</w:t>
      </w:r>
      <w:r w:rsidR="008337F9">
        <w:rPr>
          <w:rFonts w:hint="eastAsia"/>
          <w:i/>
          <w:spacing w:val="10"/>
          <w:sz w:val="24"/>
        </w:rPr>
        <w:t xml:space="preserve">    </w:t>
      </w:r>
      <w:r w:rsidRPr="00115D18">
        <w:rPr>
          <w:rFonts w:hint="eastAsia"/>
          <w:spacing w:val="10"/>
          <w:sz w:val="24"/>
        </w:rPr>
        <w:t>{</w:t>
      </w:r>
      <w:r w:rsidRPr="004240A4">
        <w:rPr>
          <w:rFonts w:hint="eastAsia"/>
          <w:i/>
          <w:spacing w:val="10"/>
          <w:sz w:val="24"/>
        </w:rPr>
        <w:t>T</w:t>
      </w:r>
      <w:r w:rsidRPr="00115D18">
        <w:rPr>
          <w:spacing w:val="10"/>
          <w:sz w:val="24"/>
        </w:rPr>
        <w:t>.val=</w:t>
      </w:r>
      <w:r w:rsidRPr="004240A4">
        <w:rPr>
          <w:rFonts w:hint="eastAsia"/>
          <w:i/>
          <w:spacing w:val="10"/>
          <w:sz w:val="24"/>
        </w:rPr>
        <w:t>num</w:t>
      </w:r>
      <w:r w:rsidRPr="00115D18">
        <w:rPr>
          <w:rFonts w:hint="eastAsia"/>
          <w:spacing w:val="10"/>
          <w:sz w:val="24"/>
        </w:rPr>
        <w:t>.lexval}</w:t>
      </w:r>
    </w:p>
    <w:p w:rsidR="00131A44" w:rsidRPr="00115D18" w:rsidRDefault="00131A44" w:rsidP="00115D18">
      <w:pPr>
        <w:spacing w:line="440" w:lineRule="exact"/>
        <w:ind w:leftChars="135" w:left="283"/>
        <w:rPr>
          <w:spacing w:val="10"/>
          <w:sz w:val="24"/>
        </w:rPr>
      </w:pPr>
      <w:r w:rsidRPr="00115D18">
        <w:rPr>
          <w:spacing w:val="10"/>
          <w:sz w:val="24"/>
        </w:rPr>
        <w:t>则句子</w:t>
      </w:r>
      <w:r w:rsidRPr="00115D18">
        <w:rPr>
          <w:rFonts w:hint="eastAsia"/>
          <w:spacing w:val="10"/>
          <w:sz w:val="24"/>
        </w:rPr>
        <w:t>1</w:t>
      </w:r>
      <w:r w:rsidR="004215F4">
        <w:rPr>
          <w:rFonts w:hint="eastAsia"/>
          <w:spacing w:val="10"/>
          <w:sz w:val="24"/>
        </w:rPr>
        <w:t>?</w:t>
      </w:r>
      <w:r w:rsidRPr="00115D18">
        <w:rPr>
          <w:rFonts w:hint="eastAsia"/>
          <w:spacing w:val="10"/>
          <w:sz w:val="24"/>
        </w:rPr>
        <w:t>2</w:t>
      </w:r>
      <w:r w:rsidR="004215F4">
        <w:rPr>
          <w:rFonts w:hint="eastAsia"/>
          <w:spacing w:val="10"/>
          <w:sz w:val="24"/>
        </w:rPr>
        <w:t>?</w:t>
      </w:r>
      <w:r w:rsidRPr="00115D18">
        <w:rPr>
          <w:rFonts w:hint="eastAsia"/>
          <w:spacing w:val="10"/>
          <w:sz w:val="24"/>
        </w:rPr>
        <w:t>3#</w:t>
      </w:r>
      <w:r w:rsidRPr="00115D18">
        <w:rPr>
          <w:spacing w:val="10"/>
          <w:sz w:val="24"/>
        </w:rPr>
        <w:t>4</w:t>
      </w:r>
      <w:r w:rsidRPr="00115D18">
        <w:rPr>
          <w:spacing w:val="10"/>
          <w:sz w:val="24"/>
        </w:rPr>
        <w:t>的语义处理结果</w:t>
      </w:r>
      <w:r w:rsidR="004240A4">
        <w:rPr>
          <w:spacing w:val="10"/>
          <w:sz w:val="24"/>
        </w:rPr>
        <w:t>是</w:t>
      </w:r>
      <w:r w:rsidRPr="00115D18">
        <w:rPr>
          <w:rFonts w:hint="eastAsia"/>
          <w:spacing w:val="10"/>
          <w:sz w:val="24"/>
        </w:rPr>
        <w:t>【</w:t>
      </w:r>
      <w:r w:rsidR="008337F9">
        <w:rPr>
          <w:rFonts w:hint="eastAsia"/>
          <w:spacing w:val="10"/>
          <w:sz w:val="24"/>
        </w:rPr>
        <w:t xml:space="preserve"> </w:t>
      </w:r>
      <w:r w:rsidRPr="00115D18">
        <w:rPr>
          <w:rFonts w:hint="eastAsia"/>
          <w:spacing w:val="10"/>
          <w:sz w:val="24"/>
        </w:rPr>
        <w:t>】</w:t>
      </w:r>
    </w:p>
    <w:p w:rsidR="00131A44" w:rsidRPr="00115D18" w:rsidRDefault="00131A44" w:rsidP="00115D18">
      <w:pPr>
        <w:spacing w:line="440" w:lineRule="exact"/>
        <w:ind w:firstLineChars="118" w:firstLine="307"/>
        <w:rPr>
          <w:spacing w:val="10"/>
          <w:sz w:val="24"/>
        </w:rPr>
      </w:pPr>
      <w:r w:rsidRPr="00115D18">
        <w:rPr>
          <w:spacing w:val="10"/>
          <w:sz w:val="24"/>
        </w:rPr>
        <w:t>A</w:t>
      </w:r>
      <w:r w:rsidRPr="00115D18">
        <w:rPr>
          <w:rFonts w:hint="eastAsia"/>
          <w:spacing w:val="10"/>
          <w:sz w:val="24"/>
        </w:rPr>
        <w:t>)1</w:t>
      </w:r>
      <w:r w:rsidRPr="00115D18">
        <w:rPr>
          <w:spacing w:val="10"/>
          <w:sz w:val="24"/>
        </w:rPr>
        <w:t xml:space="preserve">0         </w:t>
      </w:r>
      <w:r w:rsidR="008337F9">
        <w:rPr>
          <w:rFonts w:hint="eastAsia"/>
          <w:spacing w:val="10"/>
          <w:sz w:val="24"/>
        </w:rPr>
        <w:t xml:space="preserve"> </w:t>
      </w:r>
      <w:r w:rsidRPr="00115D18">
        <w:rPr>
          <w:spacing w:val="10"/>
          <w:sz w:val="24"/>
        </w:rPr>
        <w:t xml:space="preserve">  B</w:t>
      </w:r>
      <w:r w:rsidRPr="00115D18">
        <w:rPr>
          <w:rFonts w:hint="eastAsia"/>
          <w:spacing w:val="10"/>
          <w:sz w:val="24"/>
        </w:rPr>
        <w:t>)3</w:t>
      </w:r>
      <w:r w:rsidRPr="00115D18">
        <w:rPr>
          <w:spacing w:val="10"/>
          <w:sz w:val="24"/>
        </w:rPr>
        <w:t>4              C</w:t>
      </w:r>
      <w:r w:rsidRPr="00115D18">
        <w:rPr>
          <w:rFonts w:hint="eastAsia"/>
          <w:spacing w:val="10"/>
          <w:sz w:val="24"/>
        </w:rPr>
        <w:t>)1</w:t>
      </w:r>
      <w:r w:rsidRPr="00115D18">
        <w:rPr>
          <w:spacing w:val="10"/>
          <w:sz w:val="24"/>
        </w:rPr>
        <w:t xml:space="preserve">4     </w:t>
      </w:r>
      <w:r w:rsidR="008337F9">
        <w:rPr>
          <w:rFonts w:hint="eastAsia"/>
          <w:spacing w:val="10"/>
          <w:sz w:val="24"/>
        </w:rPr>
        <w:t xml:space="preserve">    </w:t>
      </w:r>
      <w:r w:rsidRPr="00115D18">
        <w:rPr>
          <w:spacing w:val="10"/>
          <w:sz w:val="24"/>
        </w:rPr>
        <w:t xml:space="preserve">  D</w:t>
      </w:r>
      <w:r w:rsidRPr="00115D18">
        <w:rPr>
          <w:rFonts w:hint="eastAsia"/>
          <w:spacing w:val="10"/>
          <w:sz w:val="24"/>
        </w:rPr>
        <w:t>)5</w:t>
      </w:r>
      <w:r w:rsidRPr="00115D18">
        <w:rPr>
          <w:spacing w:val="10"/>
          <w:sz w:val="24"/>
        </w:rPr>
        <w:t>4</w:t>
      </w:r>
    </w:p>
    <w:p w:rsidR="00131A44" w:rsidRPr="00115D18" w:rsidRDefault="00131A44" w:rsidP="00115D18">
      <w:pPr>
        <w:spacing w:line="440" w:lineRule="exact"/>
        <w:rPr>
          <w:spacing w:val="10"/>
          <w:sz w:val="24"/>
        </w:rPr>
      </w:pPr>
      <w:r w:rsidRPr="00115D18">
        <w:rPr>
          <w:spacing w:val="10"/>
          <w:sz w:val="24"/>
        </w:rPr>
        <w:t>10.LR</w:t>
      </w:r>
      <w:r w:rsidRPr="00115D18">
        <w:rPr>
          <w:spacing w:val="10"/>
          <w:sz w:val="24"/>
        </w:rPr>
        <w:t>分析法中</w:t>
      </w:r>
      <w:r w:rsidRPr="00115D18">
        <w:rPr>
          <w:rFonts w:hint="eastAsia"/>
          <w:spacing w:val="10"/>
          <w:sz w:val="24"/>
        </w:rPr>
        <w:t>，</w:t>
      </w:r>
      <w:r w:rsidRPr="00115D18">
        <w:rPr>
          <w:spacing w:val="10"/>
          <w:sz w:val="24"/>
        </w:rPr>
        <w:t>分析栈中存放的符号串</w:t>
      </w:r>
      <w:r w:rsidR="0048118D" w:rsidRPr="00115D18">
        <w:rPr>
          <w:spacing w:val="10"/>
          <w:sz w:val="24"/>
        </w:rPr>
        <w:t>始终是</w:t>
      </w:r>
      <w:r w:rsidRPr="00115D18">
        <w:rPr>
          <w:spacing w:val="10"/>
          <w:sz w:val="24"/>
        </w:rPr>
        <w:t>规范句型的</w:t>
      </w:r>
      <w:r w:rsidRPr="00115D18">
        <w:rPr>
          <w:rFonts w:hint="eastAsia"/>
          <w:spacing w:val="10"/>
          <w:sz w:val="24"/>
        </w:rPr>
        <w:t>【</w:t>
      </w:r>
      <w:r w:rsidR="008337F9">
        <w:rPr>
          <w:rFonts w:hint="eastAsia"/>
          <w:spacing w:val="10"/>
          <w:sz w:val="24"/>
        </w:rPr>
        <w:t xml:space="preserve"> </w:t>
      </w:r>
      <w:r w:rsidRPr="00115D18">
        <w:rPr>
          <w:rFonts w:hint="eastAsia"/>
          <w:spacing w:val="10"/>
          <w:sz w:val="24"/>
        </w:rPr>
        <w:t>】</w:t>
      </w:r>
    </w:p>
    <w:p w:rsidR="00131A44" w:rsidRPr="00115D18" w:rsidRDefault="00131A44" w:rsidP="00115D18">
      <w:pPr>
        <w:spacing w:line="440" w:lineRule="exact"/>
        <w:ind w:firstLineChars="118" w:firstLine="307"/>
        <w:rPr>
          <w:spacing w:val="10"/>
          <w:sz w:val="24"/>
        </w:rPr>
      </w:pPr>
      <w:r w:rsidRPr="00115D18">
        <w:rPr>
          <w:spacing w:val="10"/>
          <w:sz w:val="24"/>
        </w:rPr>
        <w:t>A</w:t>
      </w:r>
      <w:r w:rsidRPr="00115D18">
        <w:rPr>
          <w:rFonts w:hint="eastAsia"/>
          <w:spacing w:val="10"/>
          <w:sz w:val="24"/>
        </w:rPr>
        <w:t>)</w:t>
      </w:r>
      <w:r w:rsidR="0048118D" w:rsidRPr="00115D18">
        <w:rPr>
          <w:rFonts w:hint="eastAsia"/>
          <w:spacing w:val="10"/>
          <w:sz w:val="24"/>
        </w:rPr>
        <w:t>短语</w:t>
      </w:r>
      <w:r w:rsidRPr="00115D18">
        <w:rPr>
          <w:spacing w:val="10"/>
          <w:sz w:val="24"/>
        </w:rPr>
        <w:t xml:space="preserve">          </w:t>
      </w:r>
      <w:r w:rsidR="008337F9">
        <w:rPr>
          <w:rFonts w:hint="eastAsia"/>
          <w:spacing w:val="10"/>
          <w:sz w:val="24"/>
        </w:rPr>
        <w:t xml:space="preserve">           </w:t>
      </w:r>
      <w:r w:rsidRPr="00115D18">
        <w:rPr>
          <w:spacing w:val="10"/>
          <w:sz w:val="24"/>
        </w:rPr>
        <w:t xml:space="preserve"> B</w:t>
      </w:r>
      <w:r w:rsidRPr="00115D18">
        <w:rPr>
          <w:rFonts w:hint="eastAsia"/>
          <w:spacing w:val="10"/>
          <w:sz w:val="24"/>
        </w:rPr>
        <w:t>)</w:t>
      </w:r>
      <w:r w:rsidR="0048118D" w:rsidRPr="00115D18">
        <w:rPr>
          <w:rFonts w:hint="eastAsia"/>
          <w:spacing w:val="10"/>
          <w:sz w:val="24"/>
        </w:rPr>
        <w:t>活前缀</w:t>
      </w:r>
    </w:p>
    <w:p w:rsidR="00131A44" w:rsidRPr="00115D18" w:rsidRDefault="00131A44" w:rsidP="00115D18">
      <w:pPr>
        <w:spacing w:line="440" w:lineRule="exact"/>
        <w:ind w:leftChars="135" w:left="283"/>
        <w:rPr>
          <w:spacing w:val="10"/>
          <w:sz w:val="24"/>
          <w:lang w:val="pt-BR"/>
        </w:rPr>
      </w:pPr>
      <w:r w:rsidRPr="00115D18">
        <w:rPr>
          <w:spacing w:val="10"/>
          <w:sz w:val="24"/>
        </w:rPr>
        <w:t>C</w:t>
      </w:r>
      <w:r w:rsidRPr="00115D18">
        <w:rPr>
          <w:rFonts w:hint="eastAsia"/>
          <w:spacing w:val="10"/>
          <w:sz w:val="24"/>
        </w:rPr>
        <w:t>)</w:t>
      </w:r>
      <w:r w:rsidR="0048118D" w:rsidRPr="00115D18">
        <w:rPr>
          <w:rFonts w:hint="eastAsia"/>
          <w:spacing w:val="10"/>
          <w:sz w:val="24"/>
        </w:rPr>
        <w:t>项目</w:t>
      </w:r>
      <w:r w:rsidR="008337F9">
        <w:rPr>
          <w:rFonts w:hint="eastAsia"/>
          <w:spacing w:val="10"/>
          <w:sz w:val="24"/>
        </w:rPr>
        <w:t xml:space="preserve">                      </w:t>
      </w:r>
      <w:r w:rsidRPr="00115D18">
        <w:rPr>
          <w:spacing w:val="10"/>
          <w:sz w:val="24"/>
        </w:rPr>
        <w:t>D</w:t>
      </w:r>
      <w:r w:rsidRPr="00115D18">
        <w:rPr>
          <w:rFonts w:hint="eastAsia"/>
          <w:spacing w:val="10"/>
          <w:sz w:val="24"/>
        </w:rPr>
        <w:t>)</w:t>
      </w:r>
      <w:r w:rsidR="0048118D" w:rsidRPr="00115D18">
        <w:rPr>
          <w:rFonts w:hint="eastAsia"/>
          <w:spacing w:val="10"/>
          <w:sz w:val="24"/>
        </w:rPr>
        <w:t>句柄</w:t>
      </w:r>
    </w:p>
    <w:p w:rsidR="00643534" w:rsidRPr="009C4819" w:rsidRDefault="00754376" w:rsidP="009C4819">
      <w:pPr>
        <w:pStyle w:val="af"/>
        <w:numPr>
          <w:ilvl w:val="0"/>
          <w:numId w:val="19"/>
        </w:numPr>
        <w:spacing w:line="640" w:lineRule="exact"/>
        <w:ind w:rightChars="158" w:right="332" w:firstLineChars="0"/>
        <w:rPr>
          <w:rFonts w:asciiTheme="majorEastAsia" w:eastAsiaTheme="majorEastAsia" w:hAnsiTheme="majorEastAsia"/>
          <w:b/>
          <w:bCs/>
          <w:spacing w:val="10"/>
          <w:sz w:val="28"/>
          <w:szCs w:val="28"/>
          <w:lang w:val="pt-BR"/>
        </w:rPr>
      </w:pPr>
      <w:r w:rsidRPr="009C4819">
        <w:rPr>
          <w:rFonts w:asciiTheme="majorEastAsia" w:eastAsiaTheme="majorEastAsia" w:hAnsiTheme="majorEastAsia"/>
          <w:b/>
          <w:bCs/>
          <w:spacing w:val="10"/>
          <w:sz w:val="28"/>
          <w:szCs w:val="28"/>
        </w:rPr>
        <w:t>填空题</w:t>
      </w:r>
      <w:r w:rsidRPr="009C4819">
        <w:rPr>
          <w:rFonts w:asciiTheme="majorEastAsia" w:eastAsiaTheme="majorEastAsia" w:hAnsiTheme="majorEastAsia"/>
          <w:b/>
          <w:bCs/>
          <w:spacing w:val="10"/>
          <w:sz w:val="28"/>
          <w:szCs w:val="28"/>
          <w:lang w:val="pt-BR"/>
        </w:rPr>
        <w:tab/>
      </w:r>
      <w:r w:rsidRPr="009C4819">
        <w:rPr>
          <w:rFonts w:asciiTheme="majorEastAsia" w:eastAsiaTheme="majorEastAsia" w:hAnsiTheme="majorEastAsia"/>
          <w:b/>
          <w:bCs/>
          <w:spacing w:val="10"/>
          <w:sz w:val="28"/>
          <w:szCs w:val="28"/>
          <w:lang w:val="pt-BR"/>
        </w:rPr>
        <w:tab/>
      </w:r>
      <w:r w:rsidRPr="009C4819">
        <w:rPr>
          <w:rFonts w:asciiTheme="majorEastAsia" w:eastAsiaTheme="majorEastAsia" w:hAnsiTheme="majorEastAsia"/>
          <w:b/>
          <w:bCs/>
          <w:spacing w:val="10"/>
          <w:sz w:val="28"/>
          <w:szCs w:val="28"/>
          <w:lang w:val="pt-BR"/>
        </w:rPr>
        <w:tab/>
      </w:r>
      <w:r w:rsidRPr="009C4819">
        <w:rPr>
          <w:rFonts w:asciiTheme="majorEastAsia" w:eastAsiaTheme="majorEastAsia" w:hAnsiTheme="majorEastAsia"/>
          <w:b/>
          <w:bCs/>
          <w:spacing w:val="10"/>
          <w:sz w:val="28"/>
          <w:szCs w:val="28"/>
          <w:lang w:val="pt-BR"/>
        </w:rPr>
        <w:tab/>
      </w:r>
      <w:r w:rsidRPr="009C4819">
        <w:rPr>
          <w:rFonts w:asciiTheme="majorEastAsia" w:eastAsiaTheme="majorEastAsia" w:hAnsiTheme="majorEastAsia"/>
          <w:b/>
          <w:bCs/>
          <w:spacing w:val="10"/>
          <w:sz w:val="28"/>
          <w:szCs w:val="28"/>
          <w:lang w:val="pt-BR"/>
        </w:rPr>
        <w:tab/>
      </w:r>
      <w:r w:rsidRPr="009C4819">
        <w:rPr>
          <w:rFonts w:asciiTheme="majorEastAsia" w:eastAsiaTheme="majorEastAsia" w:hAnsiTheme="majorEastAsia"/>
          <w:b/>
          <w:bCs/>
          <w:spacing w:val="10"/>
          <w:sz w:val="28"/>
          <w:szCs w:val="28"/>
          <w:lang w:val="pt-BR"/>
        </w:rPr>
        <w:tab/>
      </w:r>
      <w:r w:rsidRPr="009C4819">
        <w:rPr>
          <w:rFonts w:asciiTheme="majorEastAsia" w:eastAsiaTheme="majorEastAsia" w:hAnsiTheme="majorEastAsia"/>
          <w:b/>
          <w:bCs/>
          <w:spacing w:val="10"/>
          <w:sz w:val="28"/>
          <w:szCs w:val="28"/>
          <w:lang w:val="pt-BR"/>
        </w:rPr>
        <w:tab/>
      </w:r>
      <w:r w:rsidRPr="009C4819">
        <w:rPr>
          <w:rFonts w:asciiTheme="majorEastAsia" w:eastAsiaTheme="majorEastAsia" w:hAnsiTheme="majorEastAsia"/>
          <w:b/>
          <w:bCs/>
          <w:spacing w:val="10"/>
          <w:sz w:val="28"/>
          <w:szCs w:val="28"/>
          <w:lang w:val="pt-BR"/>
        </w:rPr>
        <w:tab/>
      </w:r>
      <w:r w:rsidRPr="009C4819">
        <w:rPr>
          <w:rFonts w:asciiTheme="majorEastAsia" w:eastAsiaTheme="majorEastAsia" w:hAnsiTheme="majorEastAsia"/>
          <w:b/>
          <w:bCs/>
          <w:spacing w:val="10"/>
          <w:sz w:val="28"/>
          <w:szCs w:val="28"/>
          <w:lang w:val="pt-BR"/>
        </w:rPr>
        <w:tab/>
      </w:r>
      <w:r w:rsidRPr="009C4819">
        <w:rPr>
          <w:rFonts w:asciiTheme="majorEastAsia" w:eastAsiaTheme="majorEastAsia" w:hAnsiTheme="majorEastAsia"/>
          <w:b/>
          <w:bCs/>
          <w:spacing w:val="10"/>
          <w:sz w:val="28"/>
          <w:szCs w:val="28"/>
          <w:lang w:val="pt-BR"/>
        </w:rPr>
        <w:tab/>
      </w:r>
      <w:r w:rsidR="001C7157" w:rsidRPr="009C4819">
        <w:rPr>
          <w:rFonts w:asciiTheme="majorEastAsia" w:eastAsiaTheme="majorEastAsia" w:hAnsiTheme="majorEastAsia" w:hint="eastAsia"/>
          <w:b/>
          <w:bCs/>
          <w:spacing w:val="10"/>
          <w:sz w:val="28"/>
          <w:szCs w:val="28"/>
          <w:lang w:val="pt-BR"/>
        </w:rPr>
        <w:tab/>
      </w:r>
      <w:r w:rsidR="001C7157" w:rsidRPr="009C4819">
        <w:rPr>
          <w:rFonts w:asciiTheme="majorEastAsia" w:eastAsiaTheme="majorEastAsia" w:hAnsiTheme="majorEastAsia" w:hint="eastAsia"/>
          <w:b/>
          <w:bCs/>
          <w:spacing w:val="10"/>
          <w:sz w:val="28"/>
          <w:szCs w:val="28"/>
          <w:lang w:val="pt-BR"/>
        </w:rPr>
        <w:tab/>
      </w:r>
      <w:r w:rsidR="001C7157" w:rsidRPr="009C4819">
        <w:rPr>
          <w:rFonts w:asciiTheme="majorEastAsia" w:eastAsiaTheme="majorEastAsia" w:hAnsiTheme="majorEastAsia" w:hint="eastAsia"/>
          <w:b/>
          <w:bCs/>
          <w:spacing w:val="10"/>
          <w:sz w:val="28"/>
          <w:szCs w:val="28"/>
          <w:lang w:val="pt-BR"/>
        </w:rPr>
        <w:tab/>
      </w:r>
      <w:r w:rsidR="006F7B39" w:rsidRPr="009C4819">
        <w:rPr>
          <w:rFonts w:asciiTheme="majorEastAsia" w:eastAsiaTheme="majorEastAsia" w:hAnsiTheme="majorEastAsia" w:hint="eastAsia"/>
          <w:b/>
          <w:bCs/>
          <w:spacing w:val="10"/>
          <w:sz w:val="28"/>
          <w:szCs w:val="28"/>
          <w:lang w:val="pt-BR"/>
        </w:rPr>
        <w:tab/>
      </w:r>
      <w:r w:rsidR="001C7157" w:rsidRPr="009C4819">
        <w:rPr>
          <w:rFonts w:asciiTheme="majorEastAsia" w:eastAsiaTheme="majorEastAsia" w:hAnsiTheme="majorEastAsia" w:hint="eastAsia"/>
          <w:b/>
          <w:bCs/>
          <w:spacing w:val="10"/>
          <w:sz w:val="28"/>
          <w:szCs w:val="28"/>
          <w:lang w:val="pt-BR"/>
        </w:rPr>
        <w:t>（</w:t>
      </w:r>
      <w:r w:rsidR="004240A4" w:rsidRPr="009C4819">
        <w:rPr>
          <w:rFonts w:asciiTheme="majorEastAsia" w:eastAsiaTheme="majorEastAsia" w:hAnsiTheme="majorEastAsia"/>
          <w:b/>
          <w:bCs/>
          <w:spacing w:val="10"/>
          <w:sz w:val="28"/>
          <w:szCs w:val="28"/>
          <w:lang w:val="pt-BR"/>
        </w:rPr>
        <w:t>3</w:t>
      </w:r>
      <w:r w:rsidR="004240A4" w:rsidRPr="009C4819">
        <w:rPr>
          <w:rFonts w:asciiTheme="majorEastAsia" w:eastAsiaTheme="majorEastAsia" w:hAnsiTheme="majorEastAsia" w:hint="eastAsia"/>
          <w:b/>
          <w:bCs/>
          <w:spacing w:val="10"/>
          <w:sz w:val="28"/>
          <w:szCs w:val="28"/>
          <w:lang w:val="pt-BR"/>
        </w:rPr>
        <w:t>0</w:t>
      </w:r>
      <w:r w:rsidR="001C7157" w:rsidRPr="009C4819">
        <w:rPr>
          <w:rFonts w:asciiTheme="majorEastAsia" w:eastAsiaTheme="majorEastAsia" w:hAnsiTheme="majorEastAsia" w:hint="eastAsia"/>
          <w:b/>
          <w:bCs/>
          <w:spacing w:val="10"/>
          <w:sz w:val="28"/>
          <w:szCs w:val="28"/>
        </w:rPr>
        <w:t>分</w:t>
      </w:r>
      <w:r w:rsidR="001C7157" w:rsidRPr="009C4819">
        <w:rPr>
          <w:rFonts w:asciiTheme="majorEastAsia" w:eastAsiaTheme="majorEastAsia" w:hAnsiTheme="majorEastAsia" w:hint="eastAsia"/>
          <w:b/>
          <w:bCs/>
          <w:spacing w:val="10"/>
          <w:sz w:val="28"/>
          <w:szCs w:val="28"/>
          <w:lang w:val="pt-BR"/>
        </w:rPr>
        <w:t>）</w:t>
      </w:r>
    </w:p>
    <w:p w:rsidR="00E0702E" w:rsidRPr="009C4819" w:rsidRDefault="009C4819" w:rsidP="009C4819">
      <w:pPr>
        <w:spacing w:line="440" w:lineRule="exact"/>
        <w:rPr>
          <w:rFonts w:ascii="宋体" w:hAnsi="宋体"/>
          <w:bCs/>
          <w:spacing w:val="10"/>
          <w:sz w:val="24"/>
        </w:rPr>
      </w:pPr>
      <w:r w:rsidRPr="009C4819">
        <w:rPr>
          <w:rFonts w:hint="eastAsia"/>
          <w:spacing w:val="10"/>
          <w:sz w:val="24"/>
        </w:rPr>
        <w:t>1</w:t>
      </w:r>
      <w:r w:rsidRPr="009C4819">
        <w:rPr>
          <w:spacing w:val="10"/>
          <w:sz w:val="24"/>
        </w:rPr>
        <w:t>.</w:t>
      </w:r>
      <w:r w:rsidR="00E0702E" w:rsidRPr="009C4819">
        <w:rPr>
          <w:rFonts w:hint="eastAsia"/>
          <w:spacing w:val="10"/>
          <w:sz w:val="24"/>
        </w:rPr>
        <w:t>第</w:t>
      </w:r>
      <w:r w:rsidR="00E0702E" w:rsidRPr="009C4819">
        <w:rPr>
          <w:rFonts w:hint="eastAsia"/>
          <w:spacing w:val="10"/>
          <w:sz w:val="24"/>
        </w:rPr>
        <w:t>10</w:t>
      </w:r>
      <w:r w:rsidR="00E0702E" w:rsidRPr="009C4819">
        <w:rPr>
          <w:rFonts w:hint="eastAsia"/>
          <w:spacing w:val="10"/>
          <w:sz w:val="24"/>
        </w:rPr>
        <w:t>章的</w:t>
      </w:r>
      <w:r w:rsidR="00E0702E" w:rsidRPr="009C4819">
        <w:rPr>
          <w:rFonts w:hint="eastAsia"/>
          <w:spacing w:val="10"/>
          <w:sz w:val="24"/>
        </w:rPr>
        <w:t>PL/0</w:t>
      </w:r>
      <w:r w:rsidR="00E0702E" w:rsidRPr="009C4819">
        <w:rPr>
          <w:rFonts w:hint="eastAsia"/>
          <w:spacing w:val="10"/>
          <w:sz w:val="24"/>
        </w:rPr>
        <w:t>编译程序采用</w:t>
      </w:r>
      <w:r w:rsidR="00701672" w:rsidRPr="009C4819">
        <w:rPr>
          <w:rFonts w:hint="eastAsia"/>
          <w:spacing w:val="10"/>
          <w:sz w:val="24"/>
        </w:rPr>
        <w:t>【</w:t>
      </w:r>
      <w:r w:rsidR="00701672" w:rsidRPr="009C4819">
        <w:rPr>
          <w:rFonts w:ascii="宋体" w:hAnsi="宋体" w:hint="eastAsia"/>
          <w:spacing w:val="10"/>
          <w:sz w:val="24"/>
        </w:rPr>
        <w:t>①</w:t>
      </w:r>
      <w:r w:rsidR="00701672" w:rsidRPr="009C4819">
        <w:rPr>
          <w:rFonts w:hint="eastAsia"/>
          <w:spacing w:val="10"/>
          <w:sz w:val="24"/>
        </w:rPr>
        <w:t>】</w:t>
      </w:r>
      <w:r w:rsidR="00E0702E" w:rsidRPr="009C4819">
        <w:rPr>
          <w:rFonts w:hint="eastAsia"/>
          <w:spacing w:val="10"/>
          <w:sz w:val="24"/>
        </w:rPr>
        <w:t>遍扫描，以</w:t>
      </w:r>
      <w:r w:rsidR="00701672" w:rsidRPr="009C4819">
        <w:rPr>
          <w:rFonts w:hint="eastAsia"/>
          <w:spacing w:val="10"/>
          <w:sz w:val="24"/>
        </w:rPr>
        <w:t>【</w:t>
      </w:r>
      <w:r w:rsidR="00701672" w:rsidRPr="009C4819">
        <w:rPr>
          <w:rFonts w:ascii="宋体" w:hAnsi="宋体" w:hint="eastAsia"/>
          <w:spacing w:val="10"/>
          <w:sz w:val="24"/>
        </w:rPr>
        <w:t>②</w:t>
      </w:r>
      <w:r w:rsidR="00701672" w:rsidRPr="009C4819">
        <w:rPr>
          <w:rFonts w:hint="eastAsia"/>
          <w:spacing w:val="10"/>
          <w:sz w:val="24"/>
        </w:rPr>
        <w:t>】</w:t>
      </w:r>
      <w:r w:rsidR="00E0702E" w:rsidRPr="009C4819">
        <w:rPr>
          <w:rFonts w:hint="eastAsia"/>
          <w:spacing w:val="10"/>
          <w:sz w:val="24"/>
        </w:rPr>
        <w:t>分析程序为核心对输入</w:t>
      </w:r>
      <w:r w:rsidR="00E0702E" w:rsidRPr="009C4819">
        <w:rPr>
          <w:rFonts w:hint="eastAsia"/>
          <w:spacing w:val="10"/>
          <w:sz w:val="24"/>
        </w:rPr>
        <w:lastRenderedPageBreak/>
        <w:t>源程序进行解释执行</w:t>
      </w:r>
      <w:r w:rsidR="00E0702E" w:rsidRPr="009C4819">
        <w:rPr>
          <w:rFonts w:ascii="宋体" w:hAnsi="宋体" w:hint="eastAsia"/>
          <w:bCs/>
          <w:spacing w:val="10"/>
          <w:sz w:val="24"/>
        </w:rPr>
        <w:t>。</w:t>
      </w:r>
    </w:p>
    <w:p w:rsidR="0048118D" w:rsidRPr="009C4819" w:rsidRDefault="0048118D" w:rsidP="00115D18">
      <w:pPr>
        <w:spacing w:line="440" w:lineRule="exact"/>
        <w:rPr>
          <w:rFonts w:ascii="宋体" w:hAnsi="宋体"/>
          <w:bCs/>
          <w:spacing w:val="10"/>
          <w:sz w:val="24"/>
        </w:rPr>
      </w:pPr>
      <w:r w:rsidRPr="009C4819">
        <w:rPr>
          <w:rFonts w:ascii="宋体" w:hAnsi="宋体" w:hint="eastAsia"/>
          <w:bCs/>
          <w:spacing w:val="10"/>
          <w:sz w:val="24"/>
        </w:rPr>
        <w:t>2.四元式序列(=，10, -, t1)、(+，t1, 3, t2)、(-，t2, 6, t1)经过局部优化之后得到的四元式序列为</w:t>
      </w:r>
      <w:r w:rsidR="00701672" w:rsidRPr="009C4819">
        <w:rPr>
          <w:rFonts w:ascii="宋体" w:hAnsi="宋体" w:hint="eastAsia"/>
          <w:bCs/>
          <w:spacing w:val="10"/>
          <w:sz w:val="24"/>
        </w:rPr>
        <w:t>【</w:t>
      </w:r>
      <w:r w:rsidR="0082124E" w:rsidRPr="009C4819">
        <w:rPr>
          <w:rFonts w:ascii="宋体" w:hAnsi="宋体"/>
          <w:bCs/>
          <w:spacing w:val="10"/>
          <w:sz w:val="24"/>
        </w:rPr>
        <w:fldChar w:fldCharType="begin"/>
      </w:r>
      <w:r w:rsidR="00701672" w:rsidRPr="009C4819">
        <w:rPr>
          <w:rFonts w:ascii="宋体" w:hAnsi="宋体" w:hint="eastAsia"/>
          <w:bCs/>
          <w:spacing w:val="10"/>
          <w:sz w:val="24"/>
        </w:rPr>
        <w:instrText>= 3 \* GB3</w:instrText>
      </w:r>
      <w:r w:rsidR="0082124E" w:rsidRPr="009C4819">
        <w:rPr>
          <w:rFonts w:ascii="宋体" w:hAnsi="宋体"/>
          <w:bCs/>
          <w:spacing w:val="10"/>
          <w:sz w:val="24"/>
        </w:rPr>
        <w:fldChar w:fldCharType="separate"/>
      </w:r>
      <w:r w:rsidR="00701672" w:rsidRPr="009C4819">
        <w:rPr>
          <w:rFonts w:ascii="宋体" w:hAnsi="宋体" w:hint="eastAsia"/>
          <w:bCs/>
          <w:noProof/>
          <w:spacing w:val="10"/>
          <w:sz w:val="24"/>
        </w:rPr>
        <w:t>③</w:t>
      </w:r>
      <w:r w:rsidR="0082124E" w:rsidRPr="009C4819">
        <w:rPr>
          <w:rFonts w:ascii="宋体" w:hAnsi="宋体"/>
          <w:bCs/>
          <w:spacing w:val="10"/>
          <w:sz w:val="24"/>
        </w:rPr>
        <w:fldChar w:fldCharType="end"/>
      </w:r>
      <w:r w:rsidR="00701672" w:rsidRPr="009C4819">
        <w:rPr>
          <w:rFonts w:ascii="宋体" w:hAnsi="宋体" w:hint="eastAsia"/>
          <w:bCs/>
          <w:spacing w:val="10"/>
          <w:sz w:val="24"/>
        </w:rPr>
        <w:t>】</w:t>
      </w:r>
      <w:r w:rsidRPr="009C4819">
        <w:rPr>
          <w:rFonts w:ascii="宋体" w:hAnsi="宋体" w:hint="eastAsia"/>
          <w:bCs/>
          <w:spacing w:val="10"/>
          <w:sz w:val="24"/>
        </w:rPr>
        <w:t>。</w:t>
      </w:r>
    </w:p>
    <w:p w:rsidR="00701672" w:rsidRPr="009C4819" w:rsidRDefault="0048118D" w:rsidP="00115D18">
      <w:pPr>
        <w:spacing w:line="440" w:lineRule="exact"/>
        <w:rPr>
          <w:spacing w:val="10"/>
          <w:sz w:val="24"/>
        </w:rPr>
      </w:pPr>
      <w:r w:rsidRPr="009C4819">
        <w:rPr>
          <w:spacing w:val="10"/>
          <w:sz w:val="24"/>
        </w:rPr>
        <w:t>3.</w:t>
      </w:r>
      <w:r w:rsidR="00701672" w:rsidRPr="009C4819">
        <w:rPr>
          <w:spacing w:val="10"/>
          <w:sz w:val="24"/>
        </w:rPr>
        <w:t>文法</w:t>
      </w:r>
    </w:p>
    <w:p w:rsidR="00701672" w:rsidRPr="009C4819" w:rsidRDefault="00701672" w:rsidP="00115D18">
      <w:pPr>
        <w:spacing w:line="440" w:lineRule="exact"/>
        <w:ind w:firstLineChars="200" w:firstLine="520"/>
        <w:rPr>
          <w:spacing w:val="10"/>
          <w:sz w:val="24"/>
        </w:rPr>
      </w:pPr>
      <w:r w:rsidRPr="009C4819">
        <w:rPr>
          <w:i/>
          <w:spacing w:val="10"/>
          <w:sz w:val="24"/>
        </w:rPr>
        <w:t>S</w:t>
      </w:r>
      <w:r w:rsidRPr="009C4819">
        <w:rPr>
          <w:spacing w:val="10"/>
          <w:sz w:val="24"/>
        </w:rPr>
        <w:sym w:font="Symbol" w:char="F0AE"/>
      </w:r>
      <w:r w:rsidRPr="009C4819">
        <w:rPr>
          <w:i/>
          <w:spacing w:val="10"/>
          <w:sz w:val="24"/>
        </w:rPr>
        <w:t>SaA</w:t>
      </w:r>
      <w:r w:rsidRPr="009C4819">
        <w:rPr>
          <w:spacing w:val="10"/>
          <w:sz w:val="24"/>
        </w:rPr>
        <w:t xml:space="preserve">| </w:t>
      </w:r>
      <w:r w:rsidRPr="009C4819">
        <w:rPr>
          <w:i/>
          <w:spacing w:val="10"/>
          <w:sz w:val="24"/>
        </w:rPr>
        <w:t xml:space="preserve">Sb </w:t>
      </w:r>
      <w:r w:rsidRPr="009C4819">
        <w:rPr>
          <w:spacing w:val="10"/>
          <w:sz w:val="24"/>
        </w:rPr>
        <w:t>|</w:t>
      </w:r>
      <w:r w:rsidRPr="009C4819">
        <w:rPr>
          <w:i/>
          <w:spacing w:val="10"/>
          <w:sz w:val="24"/>
        </w:rPr>
        <w:t>A</w:t>
      </w:r>
    </w:p>
    <w:p w:rsidR="00701672" w:rsidRPr="009C4819" w:rsidRDefault="00701672" w:rsidP="00115D18">
      <w:pPr>
        <w:spacing w:line="440" w:lineRule="exact"/>
        <w:ind w:firstLineChars="200" w:firstLine="520"/>
        <w:rPr>
          <w:spacing w:val="10"/>
          <w:sz w:val="24"/>
        </w:rPr>
      </w:pPr>
      <w:r w:rsidRPr="009C4819">
        <w:rPr>
          <w:i/>
          <w:spacing w:val="10"/>
          <w:sz w:val="24"/>
        </w:rPr>
        <w:t>A</w:t>
      </w:r>
      <w:r w:rsidRPr="009C4819">
        <w:rPr>
          <w:spacing w:val="10"/>
          <w:sz w:val="24"/>
        </w:rPr>
        <w:sym w:font="Symbol" w:char="F0AE"/>
      </w:r>
      <w:r w:rsidRPr="009C4819">
        <w:rPr>
          <w:i/>
          <w:spacing w:val="10"/>
          <w:sz w:val="24"/>
        </w:rPr>
        <w:t>BbA</w:t>
      </w:r>
      <w:r w:rsidRPr="009C4819">
        <w:rPr>
          <w:spacing w:val="10"/>
          <w:sz w:val="24"/>
        </w:rPr>
        <w:t>|</w:t>
      </w:r>
      <w:r w:rsidRPr="009C4819">
        <w:rPr>
          <w:i/>
          <w:spacing w:val="10"/>
          <w:sz w:val="24"/>
        </w:rPr>
        <w:t>B</w:t>
      </w:r>
    </w:p>
    <w:p w:rsidR="00701672" w:rsidRPr="009C4819" w:rsidRDefault="00701672" w:rsidP="00115D18">
      <w:pPr>
        <w:tabs>
          <w:tab w:val="left" w:pos="630"/>
        </w:tabs>
        <w:spacing w:line="440" w:lineRule="exact"/>
        <w:ind w:leftChars="100" w:left="210" w:firstLineChars="100" w:firstLine="260"/>
        <w:outlineLvl w:val="0"/>
        <w:rPr>
          <w:spacing w:val="10"/>
          <w:sz w:val="24"/>
        </w:rPr>
      </w:pPr>
      <w:r w:rsidRPr="009C4819">
        <w:rPr>
          <w:i/>
          <w:spacing w:val="10"/>
          <w:sz w:val="24"/>
        </w:rPr>
        <w:t>B</w:t>
      </w:r>
      <w:r w:rsidRPr="009C4819">
        <w:rPr>
          <w:spacing w:val="10"/>
          <w:sz w:val="24"/>
        </w:rPr>
        <w:sym w:font="Symbol" w:char="F0AE"/>
      </w:r>
      <w:r w:rsidRPr="009C4819">
        <w:rPr>
          <w:i/>
          <w:spacing w:val="10"/>
          <w:sz w:val="24"/>
        </w:rPr>
        <w:t>Sab</w:t>
      </w:r>
      <w:r w:rsidRPr="009C4819">
        <w:rPr>
          <w:spacing w:val="10"/>
          <w:sz w:val="24"/>
        </w:rPr>
        <w:t>|</w:t>
      </w:r>
      <w:r w:rsidRPr="009C4819">
        <w:rPr>
          <w:i/>
          <w:spacing w:val="10"/>
          <w:sz w:val="24"/>
        </w:rPr>
        <w:t>a</w:t>
      </w:r>
    </w:p>
    <w:p w:rsidR="00701672" w:rsidRPr="009C4819" w:rsidRDefault="00701672" w:rsidP="00115D18">
      <w:pPr>
        <w:spacing w:line="440" w:lineRule="exact"/>
        <w:rPr>
          <w:spacing w:val="10"/>
          <w:sz w:val="24"/>
        </w:rPr>
      </w:pPr>
      <w:r w:rsidRPr="009C4819">
        <w:rPr>
          <w:spacing w:val="10"/>
          <w:sz w:val="24"/>
        </w:rPr>
        <w:t>的等价的非左递归文法为</w:t>
      </w:r>
      <w:r w:rsidRPr="009C4819">
        <w:rPr>
          <w:rFonts w:hint="eastAsia"/>
          <w:spacing w:val="10"/>
          <w:sz w:val="24"/>
        </w:rPr>
        <w:t>【</w:t>
      </w:r>
      <w:r w:rsidR="0082124E" w:rsidRPr="009C4819">
        <w:rPr>
          <w:spacing w:val="10"/>
          <w:sz w:val="24"/>
        </w:rPr>
        <w:fldChar w:fldCharType="begin"/>
      </w:r>
      <w:r w:rsidRPr="009C4819">
        <w:rPr>
          <w:rFonts w:hint="eastAsia"/>
          <w:spacing w:val="10"/>
          <w:sz w:val="24"/>
        </w:rPr>
        <w:instrText>= 4 \* GB3</w:instrText>
      </w:r>
      <w:r w:rsidR="0082124E" w:rsidRPr="009C4819">
        <w:rPr>
          <w:spacing w:val="10"/>
          <w:sz w:val="24"/>
        </w:rPr>
        <w:fldChar w:fldCharType="separate"/>
      </w:r>
      <w:r w:rsidRPr="009C4819">
        <w:rPr>
          <w:rFonts w:hint="eastAsia"/>
          <w:noProof/>
          <w:spacing w:val="10"/>
          <w:sz w:val="24"/>
        </w:rPr>
        <w:t>④</w:t>
      </w:r>
      <w:r w:rsidR="0082124E" w:rsidRPr="009C4819">
        <w:rPr>
          <w:spacing w:val="10"/>
          <w:sz w:val="24"/>
        </w:rPr>
        <w:fldChar w:fldCharType="end"/>
      </w:r>
      <w:r w:rsidRPr="009C4819">
        <w:rPr>
          <w:rFonts w:hint="eastAsia"/>
          <w:spacing w:val="10"/>
          <w:sz w:val="24"/>
        </w:rPr>
        <w:t>】</w:t>
      </w:r>
      <w:r w:rsidR="008C1675" w:rsidRPr="009C4819">
        <w:rPr>
          <w:rFonts w:hint="eastAsia"/>
          <w:spacing w:val="10"/>
          <w:sz w:val="24"/>
        </w:rPr>
        <w:t>。</w:t>
      </w:r>
    </w:p>
    <w:p w:rsidR="00701672" w:rsidRPr="009C4819" w:rsidRDefault="00701672" w:rsidP="00115D18">
      <w:pPr>
        <w:spacing w:line="440" w:lineRule="exact"/>
        <w:ind w:leftChars="-35" w:left="54" w:rightChars="158" w:right="332" w:hangingChars="49" w:hanging="127"/>
        <w:rPr>
          <w:spacing w:val="10"/>
          <w:sz w:val="24"/>
        </w:rPr>
      </w:pPr>
      <w:r w:rsidRPr="009C4819">
        <w:rPr>
          <w:rFonts w:eastAsia="黑体" w:hint="eastAsia"/>
          <w:bCs/>
          <w:spacing w:val="10"/>
          <w:sz w:val="24"/>
        </w:rPr>
        <w:t>4.</w:t>
      </w:r>
      <w:r w:rsidR="00115D18" w:rsidRPr="009C4819">
        <w:rPr>
          <w:spacing w:val="10"/>
          <w:sz w:val="24"/>
        </w:rPr>
        <w:t>文法</w:t>
      </w:r>
    </w:p>
    <w:p w:rsidR="00115D18" w:rsidRPr="009C4819" w:rsidRDefault="00115D18" w:rsidP="00115D18">
      <w:pPr>
        <w:spacing w:line="440" w:lineRule="exact"/>
        <w:ind w:firstLineChars="200" w:firstLine="520"/>
        <w:rPr>
          <w:spacing w:val="10"/>
          <w:sz w:val="24"/>
        </w:rPr>
      </w:pPr>
      <w:r w:rsidRPr="009C4819">
        <w:rPr>
          <w:rFonts w:eastAsia="黑体" w:hint="eastAsia"/>
          <w:bCs/>
          <w:spacing w:val="10"/>
          <w:sz w:val="24"/>
        </w:rPr>
        <w:t>S</w:t>
      </w:r>
      <w:r w:rsidRPr="009C4819">
        <w:rPr>
          <w:spacing w:val="10"/>
          <w:sz w:val="24"/>
        </w:rPr>
        <w:sym w:font="Symbol" w:char="F0AE"/>
      </w:r>
      <w:r w:rsidRPr="009C4819">
        <w:rPr>
          <w:rFonts w:hint="eastAsia"/>
          <w:i/>
          <w:spacing w:val="10"/>
          <w:sz w:val="24"/>
        </w:rPr>
        <w:t>d</w:t>
      </w:r>
      <w:r w:rsidRPr="009C4819">
        <w:rPr>
          <w:i/>
          <w:spacing w:val="10"/>
          <w:sz w:val="24"/>
        </w:rPr>
        <w:t>AB</w:t>
      </w:r>
    </w:p>
    <w:p w:rsidR="00115D18" w:rsidRPr="009C4819" w:rsidRDefault="00115D18" w:rsidP="00115D18">
      <w:pPr>
        <w:spacing w:line="440" w:lineRule="exact"/>
        <w:ind w:firstLineChars="200" w:firstLine="520"/>
        <w:rPr>
          <w:spacing w:val="10"/>
          <w:sz w:val="24"/>
        </w:rPr>
      </w:pPr>
      <w:r w:rsidRPr="009C4819">
        <w:rPr>
          <w:i/>
          <w:spacing w:val="10"/>
          <w:sz w:val="24"/>
        </w:rPr>
        <w:t>A</w:t>
      </w:r>
      <w:r w:rsidRPr="009C4819">
        <w:rPr>
          <w:spacing w:val="10"/>
          <w:sz w:val="24"/>
        </w:rPr>
        <w:sym w:font="Symbol" w:char="F0AE"/>
      </w:r>
      <w:r w:rsidRPr="009C4819">
        <w:rPr>
          <w:i/>
          <w:spacing w:val="10"/>
          <w:sz w:val="24"/>
        </w:rPr>
        <w:t>aA</w:t>
      </w:r>
      <w:r w:rsidRPr="009C4819">
        <w:rPr>
          <w:spacing w:val="10"/>
          <w:sz w:val="24"/>
        </w:rPr>
        <w:t>|</w:t>
      </w:r>
      <w:r w:rsidRPr="009C4819">
        <w:rPr>
          <w:i/>
          <w:spacing w:val="10"/>
          <w:sz w:val="24"/>
        </w:rPr>
        <w:t>a</w:t>
      </w:r>
    </w:p>
    <w:p w:rsidR="00115D18" w:rsidRPr="009C4819" w:rsidRDefault="00115D18" w:rsidP="00115D18">
      <w:pPr>
        <w:tabs>
          <w:tab w:val="left" w:pos="630"/>
        </w:tabs>
        <w:spacing w:line="440" w:lineRule="exact"/>
        <w:ind w:leftChars="100" w:left="210" w:firstLineChars="100" w:firstLine="260"/>
        <w:outlineLvl w:val="0"/>
        <w:rPr>
          <w:spacing w:val="10"/>
          <w:sz w:val="24"/>
        </w:rPr>
      </w:pPr>
      <w:r w:rsidRPr="009C4819">
        <w:rPr>
          <w:i/>
          <w:spacing w:val="10"/>
          <w:sz w:val="24"/>
        </w:rPr>
        <w:t>B</w:t>
      </w:r>
      <w:r w:rsidRPr="009C4819">
        <w:rPr>
          <w:spacing w:val="10"/>
          <w:sz w:val="24"/>
        </w:rPr>
        <w:sym w:font="Symbol" w:char="F0AE"/>
      </w:r>
      <w:r w:rsidRPr="009C4819">
        <w:rPr>
          <w:i/>
          <w:spacing w:val="10"/>
          <w:sz w:val="24"/>
        </w:rPr>
        <w:t>Bb</w:t>
      </w:r>
      <w:r w:rsidRPr="009C4819">
        <w:rPr>
          <w:spacing w:val="10"/>
          <w:sz w:val="24"/>
        </w:rPr>
        <w:t>|</w:t>
      </w:r>
      <w:r w:rsidRPr="009C4819">
        <w:rPr>
          <w:i/>
          <w:spacing w:val="10"/>
          <w:sz w:val="24"/>
        </w:rPr>
        <w:sym w:font="Symbol" w:char="F065"/>
      </w:r>
    </w:p>
    <w:p w:rsidR="00115D18" w:rsidRPr="009C4819" w:rsidRDefault="00115D18" w:rsidP="00115D18">
      <w:pPr>
        <w:spacing w:line="440" w:lineRule="exact"/>
        <w:ind w:leftChars="-35" w:left="54" w:rightChars="158" w:right="332" w:hangingChars="49" w:hanging="127"/>
        <w:rPr>
          <w:spacing w:val="10"/>
          <w:sz w:val="24"/>
        </w:rPr>
      </w:pPr>
      <w:r w:rsidRPr="009C4819">
        <w:rPr>
          <w:spacing w:val="10"/>
          <w:sz w:val="24"/>
        </w:rPr>
        <w:t>的等价的</w:t>
      </w:r>
      <w:r w:rsidRPr="009C4819">
        <w:rPr>
          <w:rFonts w:hint="eastAsia"/>
          <w:spacing w:val="10"/>
          <w:sz w:val="24"/>
        </w:rPr>
        <w:t>线性文法为</w:t>
      </w:r>
      <w:r w:rsidR="008C1675" w:rsidRPr="009C4819">
        <w:rPr>
          <w:rFonts w:hint="eastAsia"/>
          <w:spacing w:val="10"/>
          <w:sz w:val="24"/>
        </w:rPr>
        <w:t>【</w:t>
      </w:r>
      <w:r w:rsidR="0082124E" w:rsidRPr="009C4819">
        <w:rPr>
          <w:spacing w:val="10"/>
          <w:sz w:val="24"/>
        </w:rPr>
        <w:fldChar w:fldCharType="begin"/>
      </w:r>
      <w:r w:rsidR="008C1675" w:rsidRPr="009C4819">
        <w:rPr>
          <w:rFonts w:hint="eastAsia"/>
          <w:spacing w:val="10"/>
          <w:sz w:val="24"/>
        </w:rPr>
        <w:instrText>= 5 \* GB3</w:instrText>
      </w:r>
      <w:r w:rsidR="0082124E" w:rsidRPr="009C4819">
        <w:rPr>
          <w:spacing w:val="10"/>
          <w:sz w:val="24"/>
        </w:rPr>
        <w:fldChar w:fldCharType="separate"/>
      </w:r>
      <w:r w:rsidR="008C1675" w:rsidRPr="009C4819">
        <w:rPr>
          <w:rFonts w:hint="eastAsia"/>
          <w:noProof/>
          <w:spacing w:val="10"/>
          <w:sz w:val="24"/>
        </w:rPr>
        <w:t>⑤</w:t>
      </w:r>
      <w:r w:rsidR="0082124E" w:rsidRPr="009C4819">
        <w:rPr>
          <w:spacing w:val="10"/>
          <w:sz w:val="24"/>
        </w:rPr>
        <w:fldChar w:fldCharType="end"/>
      </w:r>
      <w:r w:rsidR="008C1675" w:rsidRPr="009C4819">
        <w:rPr>
          <w:rFonts w:hint="eastAsia"/>
          <w:spacing w:val="10"/>
          <w:sz w:val="24"/>
        </w:rPr>
        <w:t>】。</w:t>
      </w:r>
    </w:p>
    <w:p w:rsidR="008C1675" w:rsidRPr="009C4819" w:rsidRDefault="008C1675" w:rsidP="00115D18">
      <w:pPr>
        <w:spacing w:line="440" w:lineRule="exact"/>
        <w:ind w:leftChars="-35" w:left="54" w:rightChars="158" w:right="332" w:hangingChars="49" w:hanging="127"/>
        <w:rPr>
          <w:rFonts w:eastAsiaTheme="majorEastAsia"/>
          <w:bCs/>
          <w:spacing w:val="10"/>
          <w:sz w:val="24"/>
        </w:rPr>
      </w:pPr>
      <w:r w:rsidRPr="009C4819">
        <w:rPr>
          <w:rFonts w:eastAsia="黑体" w:hint="eastAsia"/>
          <w:bCs/>
          <w:spacing w:val="10"/>
          <w:sz w:val="24"/>
        </w:rPr>
        <w:t>5.</w:t>
      </w:r>
      <w:r w:rsidRPr="009C4819">
        <w:rPr>
          <w:rFonts w:asciiTheme="majorEastAsia" w:eastAsiaTheme="majorEastAsia" w:hAnsiTheme="majorEastAsia" w:hint="eastAsia"/>
          <w:bCs/>
          <w:spacing w:val="10"/>
          <w:sz w:val="24"/>
        </w:rPr>
        <w:t>构造一个上下文无关文法</w:t>
      </w:r>
      <w:r w:rsidRPr="009C4819">
        <w:rPr>
          <w:rFonts w:hint="eastAsia"/>
          <w:spacing w:val="10"/>
          <w:sz w:val="24"/>
        </w:rPr>
        <w:t>G</w:t>
      </w:r>
      <w:r w:rsidRPr="009C4819">
        <w:rPr>
          <w:spacing w:val="10"/>
          <w:sz w:val="24"/>
        </w:rPr>
        <w:t>(S)=</w:t>
      </w:r>
      <w:r w:rsidRPr="009C4819">
        <w:rPr>
          <w:rFonts w:hint="eastAsia"/>
          <w:spacing w:val="10"/>
          <w:sz w:val="24"/>
        </w:rPr>
        <w:t>【</w:t>
      </w:r>
      <w:r w:rsidR="0082124E" w:rsidRPr="009C4819">
        <w:rPr>
          <w:spacing w:val="10"/>
          <w:sz w:val="24"/>
        </w:rPr>
        <w:fldChar w:fldCharType="begin"/>
      </w:r>
      <w:r w:rsidRPr="009C4819">
        <w:rPr>
          <w:rFonts w:hint="eastAsia"/>
          <w:spacing w:val="10"/>
          <w:sz w:val="24"/>
        </w:rPr>
        <w:instrText>= 6 \* GB3</w:instrText>
      </w:r>
      <w:r w:rsidR="0082124E" w:rsidRPr="009C4819">
        <w:rPr>
          <w:spacing w:val="10"/>
          <w:sz w:val="24"/>
        </w:rPr>
        <w:fldChar w:fldCharType="separate"/>
      </w:r>
      <w:r w:rsidRPr="009C4819">
        <w:rPr>
          <w:rFonts w:hint="eastAsia"/>
          <w:noProof/>
          <w:spacing w:val="10"/>
          <w:sz w:val="24"/>
        </w:rPr>
        <w:t>⑥</w:t>
      </w:r>
      <w:r w:rsidR="0082124E" w:rsidRPr="009C4819">
        <w:rPr>
          <w:spacing w:val="10"/>
          <w:sz w:val="24"/>
        </w:rPr>
        <w:fldChar w:fldCharType="end"/>
      </w:r>
      <w:r w:rsidRPr="009C4819">
        <w:rPr>
          <w:rFonts w:hint="eastAsia"/>
          <w:spacing w:val="10"/>
          <w:sz w:val="24"/>
        </w:rPr>
        <w:t>】</w:t>
      </w:r>
      <w:r w:rsidRPr="009C4819">
        <w:rPr>
          <w:rFonts w:asciiTheme="majorEastAsia" w:eastAsiaTheme="majorEastAsia" w:hAnsiTheme="majorEastAsia" w:hint="eastAsia"/>
          <w:bCs/>
          <w:spacing w:val="10"/>
          <w:sz w:val="24"/>
        </w:rPr>
        <w:t>，使其描述的语言为</w:t>
      </w:r>
      <w:r w:rsidRPr="009C4819">
        <w:rPr>
          <w:rFonts w:eastAsiaTheme="majorEastAsia"/>
          <w:bCs/>
          <w:spacing w:val="10"/>
          <w:sz w:val="24"/>
        </w:rPr>
        <w:t>L={</w:t>
      </w:r>
      <w:r w:rsidRPr="009C4819">
        <w:rPr>
          <w:rFonts w:eastAsiaTheme="majorEastAsia"/>
          <w:bCs/>
          <w:i/>
          <w:spacing w:val="10"/>
          <w:sz w:val="24"/>
        </w:rPr>
        <w:t>a</w:t>
      </w:r>
      <w:r w:rsidRPr="009C4819">
        <w:rPr>
          <w:rFonts w:eastAsiaTheme="majorEastAsia"/>
          <w:bCs/>
          <w:i/>
          <w:spacing w:val="10"/>
          <w:sz w:val="24"/>
          <w:vertAlign w:val="superscript"/>
        </w:rPr>
        <w:t>i</w:t>
      </w:r>
      <w:r w:rsidRPr="009C4819">
        <w:rPr>
          <w:rFonts w:eastAsiaTheme="majorEastAsia"/>
          <w:bCs/>
          <w:i/>
          <w:spacing w:val="10"/>
          <w:sz w:val="24"/>
        </w:rPr>
        <w:t>b</w:t>
      </w:r>
      <w:r w:rsidRPr="009C4819">
        <w:rPr>
          <w:rFonts w:eastAsiaTheme="majorEastAsia"/>
          <w:bCs/>
          <w:i/>
          <w:spacing w:val="10"/>
          <w:sz w:val="24"/>
          <w:vertAlign w:val="superscript"/>
        </w:rPr>
        <w:t>m</w:t>
      </w:r>
      <w:r w:rsidRPr="009C4819">
        <w:rPr>
          <w:rFonts w:eastAsiaTheme="majorEastAsia"/>
          <w:bCs/>
          <w:i/>
          <w:spacing w:val="10"/>
          <w:sz w:val="24"/>
        </w:rPr>
        <w:t>c</w:t>
      </w:r>
      <w:r w:rsidRPr="009C4819">
        <w:rPr>
          <w:rFonts w:eastAsiaTheme="majorEastAsia"/>
          <w:bCs/>
          <w:i/>
          <w:spacing w:val="10"/>
          <w:sz w:val="24"/>
          <w:vertAlign w:val="superscript"/>
        </w:rPr>
        <w:t>i</w:t>
      </w:r>
      <w:r w:rsidRPr="009C4819">
        <w:rPr>
          <w:rFonts w:eastAsiaTheme="majorEastAsia"/>
          <w:bCs/>
          <w:i/>
          <w:spacing w:val="10"/>
          <w:sz w:val="24"/>
        </w:rPr>
        <w:t>a</w:t>
      </w:r>
      <w:r w:rsidRPr="009C4819">
        <w:rPr>
          <w:rFonts w:eastAsiaTheme="majorEastAsia"/>
          <w:bCs/>
          <w:i/>
          <w:spacing w:val="10"/>
          <w:sz w:val="24"/>
          <w:vertAlign w:val="superscript"/>
        </w:rPr>
        <w:t>n</w:t>
      </w:r>
      <w:r w:rsidRPr="009C4819">
        <w:rPr>
          <w:rFonts w:eastAsiaTheme="majorEastAsia"/>
          <w:bCs/>
          <w:i/>
          <w:spacing w:val="10"/>
          <w:sz w:val="24"/>
        </w:rPr>
        <w:t>b</w:t>
      </w:r>
      <w:r w:rsidRPr="009C4819">
        <w:rPr>
          <w:rFonts w:eastAsiaTheme="majorEastAsia"/>
          <w:bCs/>
          <w:i/>
          <w:spacing w:val="10"/>
          <w:sz w:val="24"/>
          <w:vertAlign w:val="superscript"/>
        </w:rPr>
        <w:t>j</w:t>
      </w:r>
      <w:r w:rsidRPr="009C4819">
        <w:rPr>
          <w:rFonts w:eastAsiaTheme="majorEastAsia"/>
          <w:bCs/>
          <w:spacing w:val="10"/>
          <w:sz w:val="24"/>
        </w:rPr>
        <w:t>|</w:t>
      </w:r>
      <w:r w:rsidRPr="009C4819">
        <w:rPr>
          <w:rFonts w:eastAsiaTheme="majorEastAsia"/>
          <w:bCs/>
          <w:i/>
          <w:spacing w:val="10"/>
          <w:sz w:val="24"/>
        </w:rPr>
        <w:t>i</w:t>
      </w:r>
      <w:r w:rsidRPr="009C4819">
        <w:rPr>
          <w:rFonts w:eastAsiaTheme="majorEastAsia"/>
          <w:bCs/>
          <w:spacing w:val="10"/>
          <w:sz w:val="24"/>
        </w:rPr>
        <w:sym w:font="Symbol" w:char="F0B3"/>
      </w:r>
      <w:r w:rsidRPr="009C4819">
        <w:rPr>
          <w:rFonts w:eastAsiaTheme="majorEastAsia"/>
          <w:bCs/>
          <w:spacing w:val="10"/>
          <w:sz w:val="24"/>
        </w:rPr>
        <w:t>0,</w:t>
      </w:r>
      <w:r w:rsidRPr="009C4819">
        <w:rPr>
          <w:rFonts w:eastAsiaTheme="majorEastAsia"/>
          <w:bCs/>
          <w:i/>
          <w:spacing w:val="10"/>
          <w:sz w:val="24"/>
        </w:rPr>
        <w:t>m</w:t>
      </w:r>
      <w:r w:rsidRPr="009C4819">
        <w:rPr>
          <w:rFonts w:eastAsiaTheme="majorEastAsia"/>
          <w:bCs/>
          <w:spacing w:val="10"/>
          <w:sz w:val="24"/>
        </w:rPr>
        <w:sym w:font="Symbol" w:char="F0B3"/>
      </w:r>
      <w:r w:rsidRPr="009C4819">
        <w:rPr>
          <w:rFonts w:eastAsiaTheme="majorEastAsia"/>
          <w:bCs/>
          <w:spacing w:val="10"/>
          <w:sz w:val="24"/>
        </w:rPr>
        <w:t>1,</w:t>
      </w:r>
      <w:r w:rsidRPr="009C4819">
        <w:rPr>
          <w:rFonts w:eastAsiaTheme="majorEastAsia"/>
          <w:bCs/>
          <w:i/>
          <w:spacing w:val="10"/>
          <w:sz w:val="24"/>
        </w:rPr>
        <w:t>n</w:t>
      </w:r>
      <w:r w:rsidRPr="009C4819">
        <w:rPr>
          <w:rFonts w:eastAsiaTheme="majorEastAsia"/>
          <w:bCs/>
          <w:spacing w:val="10"/>
          <w:sz w:val="24"/>
        </w:rPr>
        <w:sym w:font="Symbol" w:char="F0B3"/>
      </w:r>
      <w:r w:rsidRPr="009C4819">
        <w:rPr>
          <w:rFonts w:eastAsiaTheme="majorEastAsia"/>
          <w:bCs/>
          <w:i/>
          <w:spacing w:val="10"/>
          <w:sz w:val="24"/>
        </w:rPr>
        <w:t>j</w:t>
      </w:r>
      <w:r w:rsidRPr="009C4819">
        <w:rPr>
          <w:rFonts w:eastAsiaTheme="majorEastAsia"/>
          <w:bCs/>
          <w:spacing w:val="10"/>
          <w:sz w:val="24"/>
        </w:rPr>
        <w:sym w:font="Symbol" w:char="F0B3"/>
      </w:r>
      <w:r w:rsidRPr="009C4819">
        <w:rPr>
          <w:rFonts w:eastAsiaTheme="majorEastAsia"/>
          <w:bCs/>
          <w:spacing w:val="10"/>
          <w:sz w:val="24"/>
        </w:rPr>
        <w:t>2</w:t>
      </w:r>
      <w:r w:rsidRPr="009C4819">
        <w:rPr>
          <w:rFonts w:eastAsiaTheme="majorEastAsia" w:hint="eastAsia"/>
          <w:bCs/>
          <w:spacing w:val="10"/>
          <w:sz w:val="24"/>
        </w:rPr>
        <w:t>}</w:t>
      </w:r>
      <w:r w:rsidRPr="009C4819">
        <w:rPr>
          <w:rFonts w:eastAsiaTheme="majorEastAsia" w:hint="eastAsia"/>
          <w:bCs/>
          <w:spacing w:val="10"/>
          <w:sz w:val="24"/>
        </w:rPr>
        <w:t>。</w:t>
      </w:r>
    </w:p>
    <w:p w:rsidR="008C1675" w:rsidRPr="009C4819" w:rsidRDefault="008C1675" w:rsidP="008C1675">
      <w:pPr>
        <w:spacing w:line="440" w:lineRule="exact"/>
        <w:rPr>
          <w:rFonts w:ascii="宋体" w:hAnsi="宋体"/>
          <w:bCs/>
          <w:sz w:val="24"/>
        </w:rPr>
      </w:pPr>
      <w:r w:rsidRPr="009C4819">
        <w:rPr>
          <w:rFonts w:eastAsiaTheme="majorEastAsia" w:hint="eastAsia"/>
          <w:bCs/>
          <w:spacing w:val="10"/>
          <w:sz w:val="24"/>
        </w:rPr>
        <w:t>6.</w:t>
      </w:r>
      <w:r w:rsidRPr="009C4819">
        <w:rPr>
          <w:rFonts w:ascii="宋体" w:hAnsi="宋体" w:hint="eastAsia"/>
          <w:bCs/>
          <w:sz w:val="24"/>
        </w:rPr>
        <w:t xml:space="preserve"> 下图中的基本块在做数据流分析时的DEF集合和USE集合分别是【</w:t>
      </w:r>
      <w:r w:rsidR="0082124E" w:rsidRPr="009C4819">
        <w:rPr>
          <w:rFonts w:ascii="宋体" w:hAnsi="宋体"/>
          <w:bCs/>
          <w:sz w:val="24"/>
        </w:rPr>
        <w:fldChar w:fldCharType="begin"/>
      </w:r>
      <w:r w:rsidRPr="009C4819">
        <w:rPr>
          <w:rFonts w:ascii="宋体" w:hAnsi="宋体" w:hint="eastAsia"/>
          <w:bCs/>
          <w:sz w:val="24"/>
        </w:rPr>
        <w:instrText>= 7 \* GB3</w:instrText>
      </w:r>
      <w:r w:rsidR="0082124E" w:rsidRPr="009C4819">
        <w:rPr>
          <w:rFonts w:ascii="宋体" w:hAnsi="宋体"/>
          <w:bCs/>
          <w:sz w:val="24"/>
        </w:rPr>
        <w:fldChar w:fldCharType="separate"/>
      </w:r>
      <w:r w:rsidRPr="009C4819">
        <w:rPr>
          <w:rFonts w:ascii="宋体" w:hAnsi="宋体" w:hint="eastAsia"/>
          <w:bCs/>
          <w:noProof/>
          <w:sz w:val="24"/>
        </w:rPr>
        <w:t>⑦</w:t>
      </w:r>
      <w:r w:rsidR="0082124E" w:rsidRPr="009C4819">
        <w:rPr>
          <w:rFonts w:ascii="宋体" w:hAnsi="宋体"/>
          <w:bCs/>
          <w:sz w:val="24"/>
        </w:rPr>
        <w:fldChar w:fldCharType="end"/>
      </w:r>
      <w:r w:rsidRPr="009C4819">
        <w:rPr>
          <w:rFonts w:ascii="宋体" w:hAnsi="宋体" w:hint="eastAsia"/>
          <w:bCs/>
          <w:sz w:val="24"/>
        </w:rPr>
        <w:t>】和【</w:t>
      </w:r>
      <w:r w:rsidR="0082124E" w:rsidRPr="009C4819">
        <w:rPr>
          <w:rFonts w:ascii="宋体" w:hAnsi="宋体"/>
          <w:bCs/>
          <w:sz w:val="24"/>
        </w:rPr>
        <w:fldChar w:fldCharType="begin"/>
      </w:r>
      <w:r w:rsidRPr="009C4819">
        <w:rPr>
          <w:rFonts w:ascii="宋体" w:hAnsi="宋体" w:hint="eastAsia"/>
          <w:bCs/>
          <w:sz w:val="24"/>
        </w:rPr>
        <w:instrText>= 8 \* GB3</w:instrText>
      </w:r>
      <w:r w:rsidR="0082124E" w:rsidRPr="009C4819">
        <w:rPr>
          <w:rFonts w:ascii="宋体" w:hAnsi="宋体"/>
          <w:bCs/>
          <w:sz w:val="24"/>
        </w:rPr>
        <w:fldChar w:fldCharType="separate"/>
      </w:r>
      <w:r w:rsidRPr="009C4819">
        <w:rPr>
          <w:rFonts w:ascii="宋体" w:hAnsi="宋体" w:hint="eastAsia"/>
          <w:bCs/>
          <w:noProof/>
          <w:sz w:val="24"/>
        </w:rPr>
        <w:t>⑧</w:t>
      </w:r>
      <w:r w:rsidR="0082124E" w:rsidRPr="009C4819">
        <w:rPr>
          <w:rFonts w:ascii="宋体" w:hAnsi="宋体"/>
          <w:bCs/>
          <w:sz w:val="24"/>
        </w:rPr>
        <w:fldChar w:fldCharType="end"/>
      </w:r>
      <w:r w:rsidRPr="009C4819">
        <w:rPr>
          <w:rFonts w:ascii="宋体" w:hAnsi="宋体" w:hint="eastAsia"/>
          <w:bCs/>
          <w:sz w:val="24"/>
        </w:rPr>
        <w:t>】。</w:t>
      </w:r>
    </w:p>
    <w:p w:rsidR="008C1675" w:rsidRPr="009C4819" w:rsidRDefault="006F08B4" w:rsidP="008C1675">
      <w:pPr>
        <w:jc w:val="center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</w:r>
      <w:r>
        <w:rPr>
          <w:rFonts w:ascii="宋体" w:hAnsi="宋体"/>
          <w:bCs/>
          <w:noProof/>
          <w:sz w:val="24"/>
        </w:rPr>
        <w:pict>
          <v:rect id="矩形 40" o:spid="_x0000_s1056" style="width:76.05pt;height:39pt;visibility:visible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120BB7" w:rsidRPr="00D91192" w:rsidRDefault="00120BB7" w:rsidP="008C1675">
                  <w:pPr>
                    <w:rPr>
                      <w:i/>
                      <w:sz w:val="24"/>
                    </w:rPr>
                  </w:pPr>
                  <w:r w:rsidRPr="00D91192">
                    <w:rPr>
                      <w:i/>
                      <w:sz w:val="24"/>
                    </w:rPr>
                    <w:t>d</w:t>
                  </w:r>
                  <w:r w:rsidRPr="00D91192">
                    <w:rPr>
                      <w:rFonts w:hint="eastAsia"/>
                      <w:i/>
                      <w:sz w:val="24"/>
                    </w:rPr>
                    <w:t>4</w:t>
                  </w:r>
                  <w:r w:rsidRPr="00D91192">
                    <w:rPr>
                      <w:rFonts w:hint="eastAsia"/>
                      <w:i/>
                      <w:sz w:val="24"/>
                    </w:rPr>
                    <w:t>：</w:t>
                  </w:r>
                  <w:r w:rsidRPr="00D91192">
                    <w:rPr>
                      <w:rFonts w:hint="eastAsia"/>
                      <w:i/>
                      <w:sz w:val="24"/>
                    </w:rPr>
                    <w:t>j=t+k</w:t>
                  </w:r>
                </w:p>
                <w:p w:rsidR="00120BB7" w:rsidRPr="00D91192" w:rsidRDefault="00120BB7" w:rsidP="008C1675">
                  <w:pPr>
                    <w:rPr>
                      <w:i/>
                      <w:sz w:val="24"/>
                    </w:rPr>
                  </w:pPr>
                  <w:r w:rsidRPr="00D91192">
                    <w:rPr>
                      <w:i/>
                      <w:sz w:val="24"/>
                    </w:rPr>
                    <w:t>d</w:t>
                  </w:r>
                  <w:r w:rsidRPr="00D91192">
                    <w:rPr>
                      <w:rFonts w:hint="eastAsia"/>
                      <w:i/>
                      <w:sz w:val="24"/>
                    </w:rPr>
                    <w:t>5</w:t>
                  </w:r>
                  <w:r w:rsidRPr="00D91192">
                    <w:rPr>
                      <w:rFonts w:hint="eastAsia"/>
                      <w:i/>
                      <w:sz w:val="24"/>
                    </w:rPr>
                    <w:t>：</w:t>
                  </w:r>
                  <w:r w:rsidRPr="00D91192">
                    <w:rPr>
                      <w:rFonts w:hint="eastAsia"/>
                      <w:i/>
                      <w:sz w:val="24"/>
                    </w:rPr>
                    <w:t>b=j+m</w:t>
                  </w:r>
                </w:p>
              </w:txbxContent>
            </v:textbox>
            <w10:wrap type="none"/>
            <w10:anchorlock/>
          </v:rect>
        </w:pict>
      </w:r>
    </w:p>
    <w:p w:rsidR="008C1675" w:rsidRPr="009C4819" w:rsidRDefault="008C1675" w:rsidP="00115D18">
      <w:pPr>
        <w:spacing w:line="440" w:lineRule="exact"/>
        <w:ind w:leftChars="-35" w:left="54" w:rightChars="158" w:right="332" w:hangingChars="49" w:hanging="127"/>
        <w:rPr>
          <w:rFonts w:asciiTheme="minorEastAsia" w:eastAsiaTheme="minorEastAsia" w:hAnsiTheme="minorEastAsia"/>
          <w:bCs/>
          <w:spacing w:val="10"/>
          <w:sz w:val="24"/>
        </w:rPr>
      </w:pPr>
      <w:r w:rsidRPr="009C4819">
        <w:rPr>
          <w:rFonts w:eastAsia="黑体" w:hint="eastAsia"/>
          <w:bCs/>
          <w:spacing w:val="10"/>
          <w:sz w:val="24"/>
        </w:rPr>
        <w:t>7.</w:t>
      </w:r>
      <w:r w:rsidR="00120BB7" w:rsidRPr="009C4819">
        <w:rPr>
          <w:rFonts w:asciiTheme="minorEastAsia" w:eastAsiaTheme="minorEastAsia" w:hAnsiTheme="minorEastAsia" w:hint="eastAsia"/>
          <w:bCs/>
          <w:spacing w:val="10"/>
          <w:sz w:val="24"/>
        </w:rPr>
        <w:t>有文法</w:t>
      </w:r>
    </w:p>
    <w:p w:rsidR="00120BB7" w:rsidRPr="009C4819" w:rsidRDefault="00120BB7" w:rsidP="00120BB7">
      <w:pPr>
        <w:spacing w:line="440" w:lineRule="exact"/>
        <w:ind w:firstLineChars="200" w:firstLine="520"/>
        <w:rPr>
          <w:i/>
          <w:spacing w:val="10"/>
          <w:sz w:val="24"/>
        </w:rPr>
      </w:pPr>
      <w:r w:rsidRPr="009C4819">
        <w:rPr>
          <w:i/>
          <w:spacing w:val="10"/>
          <w:sz w:val="24"/>
        </w:rPr>
        <w:t>S</w:t>
      </w:r>
      <w:r w:rsidRPr="009C4819">
        <w:rPr>
          <w:spacing w:val="10"/>
          <w:sz w:val="24"/>
        </w:rPr>
        <w:sym w:font="Symbol" w:char="F0AE"/>
      </w:r>
      <w:r w:rsidRPr="009C4819">
        <w:rPr>
          <w:i/>
          <w:spacing w:val="10"/>
          <w:sz w:val="24"/>
        </w:rPr>
        <w:t>bAb</w:t>
      </w:r>
    </w:p>
    <w:p w:rsidR="00120BB7" w:rsidRPr="009C4819" w:rsidRDefault="00120BB7" w:rsidP="00120BB7">
      <w:pPr>
        <w:spacing w:line="440" w:lineRule="exact"/>
        <w:ind w:firstLineChars="200" w:firstLine="520"/>
        <w:rPr>
          <w:spacing w:val="10"/>
          <w:sz w:val="24"/>
        </w:rPr>
      </w:pPr>
      <w:r w:rsidRPr="009C4819">
        <w:rPr>
          <w:i/>
          <w:spacing w:val="10"/>
          <w:sz w:val="24"/>
        </w:rPr>
        <w:t>A</w:t>
      </w:r>
      <w:r w:rsidRPr="009C4819">
        <w:rPr>
          <w:spacing w:val="10"/>
          <w:sz w:val="24"/>
        </w:rPr>
        <w:sym w:font="Symbol" w:char="F0AE"/>
      </w:r>
      <w:r w:rsidRPr="009C4819">
        <w:rPr>
          <w:spacing w:val="10"/>
          <w:sz w:val="24"/>
        </w:rPr>
        <w:t>(</w:t>
      </w:r>
      <w:r w:rsidRPr="009C4819">
        <w:rPr>
          <w:i/>
          <w:spacing w:val="10"/>
          <w:sz w:val="24"/>
        </w:rPr>
        <w:t>B</w:t>
      </w:r>
      <w:r w:rsidRPr="009C4819">
        <w:rPr>
          <w:spacing w:val="10"/>
          <w:sz w:val="24"/>
        </w:rPr>
        <w:t>|</w:t>
      </w:r>
      <w:r w:rsidRPr="009C4819">
        <w:rPr>
          <w:i/>
          <w:spacing w:val="10"/>
          <w:sz w:val="24"/>
        </w:rPr>
        <w:t>a</w:t>
      </w:r>
    </w:p>
    <w:p w:rsidR="00120BB7" w:rsidRPr="009C4819" w:rsidRDefault="00120BB7" w:rsidP="00120BB7">
      <w:pPr>
        <w:tabs>
          <w:tab w:val="left" w:pos="630"/>
        </w:tabs>
        <w:spacing w:line="440" w:lineRule="exact"/>
        <w:ind w:leftChars="100" w:left="210" w:firstLineChars="100" w:firstLine="260"/>
        <w:outlineLvl w:val="0"/>
        <w:rPr>
          <w:spacing w:val="10"/>
          <w:sz w:val="24"/>
        </w:rPr>
      </w:pPr>
      <w:r w:rsidRPr="009C4819">
        <w:rPr>
          <w:i/>
          <w:spacing w:val="10"/>
          <w:sz w:val="24"/>
        </w:rPr>
        <w:t>B</w:t>
      </w:r>
      <w:r w:rsidRPr="009C4819">
        <w:rPr>
          <w:spacing w:val="10"/>
          <w:sz w:val="24"/>
        </w:rPr>
        <w:sym w:font="Symbol" w:char="F0AE"/>
      </w:r>
      <w:r w:rsidRPr="009C4819">
        <w:rPr>
          <w:i/>
          <w:spacing w:val="10"/>
          <w:sz w:val="24"/>
        </w:rPr>
        <w:t>Aa</w:t>
      </w:r>
      <w:r w:rsidRPr="009C4819">
        <w:rPr>
          <w:spacing w:val="10"/>
          <w:sz w:val="24"/>
        </w:rPr>
        <w:t>)</w:t>
      </w:r>
    </w:p>
    <w:p w:rsidR="00120BB7" w:rsidRPr="009C4819" w:rsidRDefault="00120BB7" w:rsidP="00120BB7">
      <w:pPr>
        <w:tabs>
          <w:tab w:val="left" w:pos="630"/>
        </w:tabs>
        <w:spacing w:line="440" w:lineRule="exact"/>
        <w:outlineLvl w:val="0"/>
        <w:rPr>
          <w:spacing w:val="10"/>
          <w:sz w:val="24"/>
        </w:rPr>
      </w:pPr>
      <w:r w:rsidRPr="009C4819">
        <w:rPr>
          <w:rFonts w:hint="eastAsia"/>
          <w:spacing w:val="10"/>
          <w:sz w:val="24"/>
        </w:rPr>
        <w:t>填写</w:t>
      </w:r>
      <w:r w:rsidRPr="009C4819">
        <w:rPr>
          <w:spacing w:val="10"/>
          <w:sz w:val="24"/>
        </w:rPr>
        <w:t>该文法的部分优先关系表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57"/>
        <w:gridCol w:w="1859"/>
        <w:gridCol w:w="1858"/>
        <w:gridCol w:w="1857"/>
        <w:gridCol w:w="1857"/>
      </w:tblGrid>
      <w:tr w:rsidR="00120BB7" w:rsidRPr="009C4819" w:rsidTr="00120BB7">
        <w:tc>
          <w:tcPr>
            <w:tcW w:w="1891" w:type="dxa"/>
          </w:tcPr>
          <w:p w:rsidR="00120BB7" w:rsidRPr="009C4819" w:rsidRDefault="00120BB7" w:rsidP="009C4819">
            <w:pPr>
              <w:tabs>
                <w:tab w:val="left" w:pos="630"/>
              </w:tabs>
              <w:spacing w:line="440" w:lineRule="exact"/>
              <w:jc w:val="center"/>
              <w:outlineLvl w:val="0"/>
              <w:rPr>
                <w:spacing w:val="10"/>
                <w:sz w:val="24"/>
              </w:rPr>
            </w:pPr>
          </w:p>
        </w:tc>
        <w:tc>
          <w:tcPr>
            <w:tcW w:w="1892" w:type="dxa"/>
          </w:tcPr>
          <w:p w:rsidR="00120BB7" w:rsidRPr="009C4819" w:rsidRDefault="00120BB7" w:rsidP="009C4819">
            <w:pPr>
              <w:tabs>
                <w:tab w:val="left" w:pos="630"/>
              </w:tabs>
              <w:spacing w:line="440" w:lineRule="exact"/>
              <w:jc w:val="center"/>
              <w:outlineLvl w:val="0"/>
              <w:rPr>
                <w:i/>
                <w:spacing w:val="10"/>
                <w:sz w:val="24"/>
              </w:rPr>
            </w:pPr>
            <w:r w:rsidRPr="009C4819">
              <w:rPr>
                <w:rFonts w:hint="eastAsia"/>
                <w:i/>
                <w:spacing w:val="10"/>
                <w:sz w:val="24"/>
              </w:rPr>
              <w:t>b</w:t>
            </w:r>
          </w:p>
        </w:tc>
        <w:tc>
          <w:tcPr>
            <w:tcW w:w="1892" w:type="dxa"/>
          </w:tcPr>
          <w:p w:rsidR="00120BB7" w:rsidRPr="009C4819" w:rsidRDefault="00120BB7" w:rsidP="009C4819">
            <w:pPr>
              <w:tabs>
                <w:tab w:val="left" w:pos="630"/>
              </w:tabs>
              <w:spacing w:line="440" w:lineRule="exact"/>
              <w:jc w:val="center"/>
              <w:outlineLvl w:val="0"/>
              <w:rPr>
                <w:i/>
                <w:spacing w:val="10"/>
                <w:sz w:val="24"/>
              </w:rPr>
            </w:pPr>
            <w:r w:rsidRPr="009C4819">
              <w:rPr>
                <w:rFonts w:hint="eastAsia"/>
                <w:i/>
                <w:spacing w:val="10"/>
                <w:sz w:val="24"/>
              </w:rPr>
              <w:t>a</w:t>
            </w:r>
          </w:p>
        </w:tc>
        <w:tc>
          <w:tcPr>
            <w:tcW w:w="1892" w:type="dxa"/>
          </w:tcPr>
          <w:p w:rsidR="00120BB7" w:rsidRPr="009C4819" w:rsidRDefault="00120BB7" w:rsidP="009C4819">
            <w:pPr>
              <w:tabs>
                <w:tab w:val="left" w:pos="630"/>
              </w:tabs>
              <w:spacing w:line="440" w:lineRule="exact"/>
              <w:jc w:val="center"/>
              <w:outlineLvl w:val="0"/>
              <w:rPr>
                <w:spacing w:val="10"/>
                <w:sz w:val="24"/>
              </w:rPr>
            </w:pPr>
            <w:r w:rsidRPr="009C4819">
              <w:rPr>
                <w:rFonts w:hint="eastAsia"/>
                <w:spacing w:val="10"/>
                <w:sz w:val="24"/>
              </w:rPr>
              <w:t>(</w:t>
            </w:r>
          </w:p>
        </w:tc>
        <w:tc>
          <w:tcPr>
            <w:tcW w:w="1892" w:type="dxa"/>
          </w:tcPr>
          <w:p w:rsidR="00120BB7" w:rsidRPr="009C4819" w:rsidRDefault="00120BB7" w:rsidP="009C4819">
            <w:pPr>
              <w:tabs>
                <w:tab w:val="left" w:pos="630"/>
              </w:tabs>
              <w:spacing w:line="440" w:lineRule="exact"/>
              <w:jc w:val="center"/>
              <w:outlineLvl w:val="0"/>
              <w:rPr>
                <w:spacing w:val="10"/>
                <w:sz w:val="24"/>
              </w:rPr>
            </w:pPr>
            <w:r w:rsidRPr="009C4819">
              <w:rPr>
                <w:rFonts w:hint="eastAsia"/>
                <w:spacing w:val="10"/>
                <w:sz w:val="24"/>
              </w:rPr>
              <w:t>)</w:t>
            </w:r>
          </w:p>
        </w:tc>
      </w:tr>
      <w:tr w:rsidR="00120BB7" w:rsidRPr="009C4819" w:rsidTr="00120BB7">
        <w:tc>
          <w:tcPr>
            <w:tcW w:w="1891" w:type="dxa"/>
          </w:tcPr>
          <w:p w:rsidR="00120BB7" w:rsidRPr="009C4819" w:rsidRDefault="00120BB7" w:rsidP="009C4819">
            <w:pPr>
              <w:tabs>
                <w:tab w:val="left" w:pos="630"/>
              </w:tabs>
              <w:spacing w:line="440" w:lineRule="exact"/>
              <w:jc w:val="center"/>
              <w:outlineLvl w:val="0"/>
              <w:rPr>
                <w:spacing w:val="10"/>
                <w:sz w:val="24"/>
              </w:rPr>
            </w:pPr>
            <w:r w:rsidRPr="009C4819">
              <w:rPr>
                <w:rFonts w:hint="eastAsia"/>
                <w:spacing w:val="10"/>
                <w:sz w:val="24"/>
              </w:rPr>
              <w:t>(</w:t>
            </w:r>
          </w:p>
        </w:tc>
        <w:tc>
          <w:tcPr>
            <w:tcW w:w="1892" w:type="dxa"/>
          </w:tcPr>
          <w:p w:rsidR="00120BB7" w:rsidRPr="009C4819" w:rsidRDefault="00120BB7" w:rsidP="00120BB7">
            <w:pPr>
              <w:tabs>
                <w:tab w:val="left" w:pos="630"/>
              </w:tabs>
              <w:spacing w:line="440" w:lineRule="exact"/>
              <w:outlineLvl w:val="0"/>
              <w:rPr>
                <w:spacing w:val="10"/>
                <w:sz w:val="24"/>
              </w:rPr>
            </w:pPr>
          </w:p>
        </w:tc>
        <w:tc>
          <w:tcPr>
            <w:tcW w:w="1892" w:type="dxa"/>
          </w:tcPr>
          <w:p w:rsidR="00120BB7" w:rsidRPr="009C4819" w:rsidRDefault="00120BB7" w:rsidP="00120BB7">
            <w:pPr>
              <w:tabs>
                <w:tab w:val="left" w:pos="630"/>
              </w:tabs>
              <w:spacing w:line="440" w:lineRule="exact"/>
              <w:outlineLvl w:val="0"/>
              <w:rPr>
                <w:spacing w:val="10"/>
                <w:sz w:val="24"/>
              </w:rPr>
            </w:pPr>
          </w:p>
        </w:tc>
        <w:tc>
          <w:tcPr>
            <w:tcW w:w="1892" w:type="dxa"/>
          </w:tcPr>
          <w:p w:rsidR="00120BB7" w:rsidRPr="009C4819" w:rsidRDefault="00120BB7" w:rsidP="00120BB7">
            <w:pPr>
              <w:tabs>
                <w:tab w:val="left" w:pos="630"/>
              </w:tabs>
              <w:spacing w:line="440" w:lineRule="exact"/>
              <w:outlineLvl w:val="0"/>
              <w:rPr>
                <w:spacing w:val="10"/>
                <w:sz w:val="24"/>
              </w:rPr>
            </w:pPr>
          </w:p>
        </w:tc>
        <w:tc>
          <w:tcPr>
            <w:tcW w:w="1892" w:type="dxa"/>
          </w:tcPr>
          <w:p w:rsidR="00120BB7" w:rsidRPr="009C4819" w:rsidRDefault="00120BB7" w:rsidP="00120BB7">
            <w:pPr>
              <w:tabs>
                <w:tab w:val="left" w:pos="630"/>
              </w:tabs>
              <w:spacing w:line="440" w:lineRule="exact"/>
              <w:outlineLvl w:val="0"/>
              <w:rPr>
                <w:spacing w:val="10"/>
                <w:sz w:val="24"/>
              </w:rPr>
            </w:pPr>
          </w:p>
        </w:tc>
      </w:tr>
    </w:tbl>
    <w:p w:rsidR="00120BB7" w:rsidRPr="009C4819" w:rsidRDefault="00120BB7" w:rsidP="00120BB7">
      <w:pPr>
        <w:tabs>
          <w:tab w:val="left" w:pos="630"/>
        </w:tabs>
        <w:spacing w:line="440" w:lineRule="exact"/>
        <w:outlineLvl w:val="0"/>
        <w:rPr>
          <w:spacing w:val="10"/>
          <w:sz w:val="24"/>
        </w:rPr>
      </w:pPr>
      <w:r w:rsidRPr="009C4819">
        <w:rPr>
          <w:rFonts w:hint="eastAsia"/>
          <w:spacing w:val="10"/>
          <w:sz w:val="24"/>
        </w:rPr>
        <w:t>8.</w:t>
      </w:r>
      <w:r w:rsidRPr="009C4819">
        <w:rPr>
          <w:rFonts w:hint="eastAsia"/>
          <w:spacing w:val="10"/>
          <w:sz w:val="24"/>
        </w:rPr>
        <w:t>有文法</w:t>
      </w:r>
    </w:p>
    <w:p w:rsidR="00120BB7" w:rsidRPr="009C4819" w:rsidRDefault="00120BB7" w:rsidP="00120BB7">
      <w:pPr>
        <w:spacing w:line="440" w:lineRule="exact"/>
        <w:ind w:firstLineChars="200" w:firstLine="520"/>
        <w:rPr>
          <w:i/>
          <w:spacing w:val="10"/>
          <w:sz w:val="24"/>
        </w:rPr>
      </w:pPr>
      <w:r w:rsidRPr="009C4819">
        <w:rPr>
          <w:i/>
          <w:spacing w:val="10"/>
          <w:sz w:val="24"/>
        </w:rPr>
        <w:t>S</w:t>
      </w:r>
      <w:r w:rsidRPr="009C4819">
        <w:rPr>
          <w:spacing w:val="10"/>
          <w:sz w:val="24"/>
        </w:rPr>
        <w:sym w:font="Symbol" w:char="F0AE"/>
      </w:r>
      <w:r w:rsidRPr="009C4819">
        <w:rPr>
          <w:rFonts w:hint="eastAsia"/>
          <w:i/>
          <w:spacing w:val="10"/>
          <w:sz w:val="24"/>
        </w:rPr>
        <w:t>T|</w:t>
      </w:r>
      <w:r w:rsidR="00445CC4" w:rsidRPr="009C4819">
        <w:rPr>
          <w:i/>
          <w:spacing w:val="10"/>
          <w:sz w:val="24"/>
        </w:rPr>
        <w:t>SiT</w:t>
      </w:r>
    </w:p>
    <w:p w:rsidR="00445CC4" w:rsidRPr="009C4819" w:rsidRDefault="00445CC4" w:rsidP="00445CC4">
      <w:pPr>
        <w:spacing w:line="440" w:lineRule="exact"/>
        <w:ind w:firstLineChars="200" w:firstLine="520"/>
        <w:rPr>
          <w:i/>
          <w:spacing w:val="10"/>
          <w:sz w:val="24"/>
        </w:rPr>
      </w:pPr>
      <w:r w:rsidRPr="009C4819">
        <w:rPr>
          <w:rFonts w:hint="eastAsia"/>
          <w:i/>
          <w:spacing w:val="10"/>
          <w:sz w:val="24"/>
        </w:rPr>
        <w:t>T</w:t>
      </w:r>
      <w:r w:rsidR="00120BB7" w:rsidRPr="009C4819">
        <w:rPr>
          <w:spacing w:val="10"/>
          <w:sz w:val="24"/>
        </w:rPr>
        <w:sym w:font="Symbol" w:char="F0AE"/>
      </w:r>
      <w:r w:rsidRPr="009C4819">
        <w:rPr>
          <w:rFonts w:hint="eastAsia"/>
          <w:i/>
          <w:spacing w:val="10"/>
          <w:sz w:val="24"/>
        </w:rPr>
        <w:t>F</w:t>
      </w:r>
      <w:r w:rsidR="00120BB7" w:rsidRPr="009C4819">
        <w:rPr>
          <w:spacing w:val="10"/>
          <w:sz w:val="24"/>
        </w:rPr>
        <w:t>|</w:t>
      </w:r>
      <w:r w:rsidRPr="009C4819">
        <w:rPr>
          <w:rFonts w:hint="eastAsia"/>
          <w:i/>
          <w:spacing w:val="10"/>
          <w:sz w:val="24"/>
        </w:rPr>
        <w:t>T+</w:t>
      </w:r>
      <w:r w:rsidRPr="009C4819">
        <w:rPr>
          <w:i/>
          <w:spacing w:val="10"/>
          <w:sz w:val="24"/>
        </w:rPr>
        <w:t>F</w:t>
      </w:r>
    </w:p>
    <w:p w:rsidR="00120BB7" w:rsidRPr="009C4819" w:rsidRDefault="00445CC4" w:rsidP="00445CC4">
      <w:pPr>
        <w:tabs>
          <w:tab w:val="left" w:pos="630"/>
        </w:tabs>
        <w:spacing w:line="440" w:lineRule="exact"/>
        <w:ind w:firstLineChars="200" w:firstLine="520"/>
        <w:outlineLvl w:val="0"/>
        <w:rPr>
          <w:i/>
          <w:spacing w:val="10"/>
          <w:sz w:val="24"/>
        </w:rPr>
      </w:pPr>
      <w:r w:rsidRPr="009C4819">
        <w:rPr>
          <w:i/>
          <w:spacing w:val="10"/>
          <w:sz w:val="24"/>
        </w:rPr>
        <w:t>F</w:t>
      </w:r>
      <w:r w:rsidR="00120BB7" w:rsidRPr="009C4819">
        <w:rPr>
          <w:spacing w:val="10"/>
          <w:sz w:val="24"/>
        </w:rPr>
        <w:sym w:font="Symbol" w:char="F0AE"/>
      </w:r>
      <w:r w:rsidRPr="009C4819">
        <w:rPr>
          <w:spacing w:val="10"/>
          <w:sz w:val="24"/>
        </w:rPr>
        <w:t>)</w:t>
      </w:r>
      <w:r w:rsidRPr="009C4819">
        <w:rPr>
          <w:i/>
          <w:spacing w:val="10"/>
          <w:sz w:val="24"/>
        </w:rPr>
        <w:t>S</w:t>
      </w:r>
      <w:r w:rsidRPr="009C4819">
        <w:rPr>
          <w:spacing w:val="10"/>
          <w:sz w:val="24"/>
        </w:rPr>
        <w:t>*|(</w:t>
      </w:r>
    </w:p>
    <w:p w:rsidR="00445CC4" w:rsidRPr="00445CC4" w:rsidRDefault="00445CC4" w:rsidP="00445CC4">
      <w:pPr>
        <w:tabs>
          <w:tab w:val="left" w:pos="630"/>
        </w:tabs>
        <w:spacing w:line="440" w:lineRule="exact"/>
        <w:outlineLvl w:val="0"/>
        <w:rPr>
          <w:spacing w:val="10"/>
          <w:sz w:val="24"/>
        </w:rPr>
      </w:pPr>
      <w:r w:rsidRPr="009C4819">
        <w:rPr>
          <w:spacing w:val="10"/>
          <w:sz w:val="24"/>
        </w:rPr>
        <w:t>句型</w:t>
      </w:r>
      <w:r w:rsidRPr="009C4819">
        <w:rPr>
          <w:i/>
          <w:spacing w:val="10"/>
          <w:sz w:val="24"/>
        </w:rPr>
        <w:t>F</w:t>
      </w:r>
      <w:r w:rsidRPr="009C4819">
        <w:rPr>
          <w:rFonts w:hint="eastAsia"/>
          <w:spacing w:val="10"/>
          <w:sz w:val="24"/>
        </w:rPr>
        <w:t>+</w:t>
      </w:r>
      <w:r w:rsidRPr="009C4819">
        <w:rPr>
          <w:i/>
          <w:spacing w:val="10"/>
          <w:sz w:val="24"/>
        </w:rPr>
        <w:t>Fi</w:t>
      </w:r>
      <w:r w:rsidRPr="009C4819">
        <w:rPr>
          <w:spacing w:val="10"/>
          <w:sz w:val="24"/>
        </w:rPr>
        <w:t>(</w:t>
      </w:r>
      <w:r w:rsidRPr="009C4819">
        <w:rPr>
          <w:spacing w:val="10"/>
          <w:sz w:val="24"/>
        </w:rPr>
        <w:t>的句柄是</w:t>
      </w:r>
      <w:r w:rsidRPr="009C4819">
        <w:rPr>
          <w:rFonts w:hint="eastAsia"/>
          <w:spacing w:val="10"/>
          <w:sz w:val="24"/>
        </w:rPr>
        <w:t>【</w:t>
      </w:r>
      <w:r w:rsidR="0082124E">
        <w:rPr>
          <w:spacing w:val="10"/>
          <w:sz w:val="24"/>
        </w:rPr>
        <w:fldChar w:fldCharType="begin"/>
      </w:r>
      <w:r w:rsidR="009C4819">
        <w:rPr>
          <w:rFonts w:hint="eastAsia"/>
          <w:spacing w:val="10"/>
          <w:sz w:val="24"/>
        </w:rPr>
        <w:instrText>= 9 \* GB3</w:instrText>
      </w:r>
      <w:r w:rsidR="0082124E">
        <w:rPr>
          <w:spacing w:val="10"/>
          <w:sz w:val="24"/>
        </w:rPr>
        <w:fldChar w:fldCharType="separate"/>
      </w:r>
      <w:r w:rsidR="009C4819">
        <w:rPr>
          <w:rFonts w:hint="eastAsia"/>
          <w:noProof/>
          <w:spacing w:val="10"/>
          <w:sz w:val="24"/>
        </w:rPr>
        <w:t>⑨</w:t>
      </w:r>
      <w:r w:rsidR="0082124E">
        <w:rPr>
          <w:spacing w:val="10"/>
          <w:sz w:val="24"/>
        </w:rPr>
        <w:fldChar w:fldCharType="end"/>
      </w:r>
      <w:r w:rsidRPr="009C4819">
        <w:rPr>
          <w:rFonts w:hint="eastAsia"/>
          <w:spacing w:val="10"/>
          <w:sz w:val="24"/>
        </w:rPr>
        <w:t>】，素短语是【</w:t>
      </w:r>
      <w:r w:rsidR="0082124E">
        <w:rPr>
          <w:spacing w:val="10"/>
          <w:sz w:val="24"/>
        </w:rPr>
        <w:fldChar w:fldCharType="begin"/>
      </w:r>
      <w:r w:rsidR="009C4819">
        <w:rPr>
          <w:rFonts w:hint="eastAsia"/>
          <w:spacing w:val="10"/>
          <w:sz w:val="24"/>
        </w:rPr>
        <w:instrText>= 10 \* GB3</w:instrText>
      </w:r>
      <w:r w:rsidR="0082124E">
        <w:rPr>
          <w:spacing w:val="10"/>
          <w:sz w:val="24"/>
        </w:rPr>
        <w:fldChar w:fldCharType="separate"/>
      </w:r>
      <w:r w:rsidR="009C4819">
        <w:rPr>
          <w:rFonts w:hint="eastAsia"/>
          <w:noProof/>
          <w:spacing w:val="10"/>
          <w:sz w:val="24"/>
        </w:rPr>
        <w:t>⑩</w:t>
      </w:r>
      <w:r w:rsidR="0082124E">
        <w:rPr>
          <w:spacing w:val="10"/>
          <w:sz w:val="24"/>
        </w:rPr>
        <w:fldChar w:fldCharType="end"/>
      </w:r>
      <w:r w:rsidRPr="009C4819">
        <w:rPr>
          <w:rFonts w:hint="eastAsia"/>
          <w:spacing w:val="10"/>
          <w:sz w:val="24"/>
        </w:rPr>
        <w:t>】</w:t>
      </w:r>
    </w:p>
    <w:p w:rsidR="004B23E8" w:rsidRPr="009C4819" w:rsidRDefault="00AC67DA" w:rsidP="009C4819">
      <w:pPr>
        <w:spacing w:line="640" w:lineRule="exact"/>
        <w:ind w:leftChars="-35" w:left="65" w:rightChars="158" w:right="332" w:hangingChars="49" w:hanging="138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C4819">
        <w:rPr>
          <w:rFonts w:asciiTheme="majorEastAsia" w:eastAsiaTheme="majorEastAsia" w:hAnsiTheme="majorEastAsia" w:hint="eastAsia"/>
          <w:b/>
          <w:bCs/>
          <w:sz w:val="28"/>
          <w:szCs w:val="28"/>
        </w:rPr>
        <w:t>四</w:t>
      </w:r>
      <w:r w:rsidR="004B23E8" w:rsidRPr="009C4819">
        <w:rPr>
          <w:rFonts w:asciiTheme="majorEastAsia" w:eastAsiaTheme="majorEastAsia" w:hAnsiTheme="majorEastAsia"/>
          <w:b/>
          <w:bCs/>
          <w:sz w:val="28"/>
          <w:szCs w:val="28"/>
        </w:rPr>
        <w:t>．</w:t>
      </w:r>
      <w:r w:rsidR="004B23E8" w:rsidRPr="009C4819">
        <w:rPr>
          <w:rFonts w:asciiTheme="majorEastAsia" w:eastAsiaTheme="majorEastAsia" w:hAnsiTheme="majorEastAsia" w:hint="eastAsia"/>
          <w:b/>
          <w:bCs/>
          <w:sz w:val="28"/>
          <w:szCs w:val="28"/>
        </w:rPr>
        <w:t>解</w:t>
      </w:r>
      <w:r w:rsidR="004B23E8" w:rsidRPr="009C4819">
        <w:rPr>
          <w:rFonts w:asciiTheme="majorEastAsia" w:eastAsiaTheme="majorEastAsia" w:hAnsiTheme="majorEastAsia"/>
          <w:b/>
          <w:bCs/>
          <w:sz w:val="28"/>
          <w:szCs w:val="28"/>
        </w:rPr>
        <w:t xml:space="preserve">答题                         </w:t>
      </w:r>
      <w:r w:rsidR="004B23E8" w:rsidRPr="009C4819">
        <w:rPr>
          <w:rFonts w:asciiTheme="majorEastAsia" w:eastAsiaTheme="majorEastAsia" w:hAnsiTheme="majorEastAsia"/>
          <w:b/>
          <w:bCs/>
          <w:sz w:val="28"/>
          <w:szCs w:val="28"/>
        </w:rPr>
        <w:tab/>
      </w:r>
      <w:r w:rsidR="004B23E8" w:rsidRPr="009C4819">
        <w:rPr>
          <w:rFonts w:asciiTheme="majorEastAsia" w:eastAsiaTheme="majorEastAsia" w:hAnsiTheme="majorEastAsia"/>
          <w:b/>
          <w:bCs/>
          <w:sz w:val="28"/>
          <w:szCs w:val="28"/>
        </w:rPr>
        <w:tab/>
      </w:r>
      <w:r w:rsidR="004B23E8" w:rsidRPr="009C4819">
        <w:rPr>
          <w:rFonts w:asciiTheme="majorEastAsia" w:eastAsiaTheme="majorEastAsia" w:hAnsiTheme="majorEastAsia"/>
          <w:b/>
          <w:bCs/>
          <w:sz w:val="28"/>
          <w:szCs w:val="28"/>
        </w:rPr>
        <w:tab/>
      </w:r>
      <w:r w:rsidR="004B23E8" w:rsidRPr="009C4819">
        <w:rPr>
          <w:rFonts w:asciiTheme="majorEastAsia" w:eastAsiaTheme="majorEastAsia" w:hAnsiTheme="majorEastAsia"/>
          <w:b/>
          <w:bCs/>
          <w:sz w:val="28"/>
          <w:szCs w:val="28"/>
        </w:rPr>
        <w:tab/>
      </w:r>
      <w:r w:rsidR="004B23E8" w:rsidRPr="009C4819">
        <w:rPr>
          <w:rFonts w:asciiTheme="majorEastAsia" w:eastAsiaTheme="majorEastAsia" w:hAnsiTheme="majorEastAsia"/>
          <w:b/>
          <w:bCs/>
          <w:sz w:val="28"/>
          <w:szCs w:val="28"/>
        </w:rPr>
        <w:tab/>
      </w:r>
      <w:r w:rsidR="004B23E8" w:rsidRPr="009C4819">
        <w:rPr>
          <w:rFonts w:asciiTheme="majorEastAsia" w:eastAsiaTheme="majorEastAsia" w:hAnsiTheme="majorEastAsia"/>
          <w:b/>
          <w:bCs/>
          <w:sz w:val="28"/>
          <w:szCs w:val="28"/>
        </w:rPr>
        <w:tab/>
      </w:r>
      <w:r w:rsidR="004B23E8" w:rsidRPr="009C4819">
        <w:rPr>
          <w:rFonts w:asciiTheme="majorEastAsia" w:eastAsiaTheme="majorEastAsia" w:hAnsiTheme="majorEastAsia" w:hint="eastAsia"/>
          <w:b/>
          <w:bCs/>
          <w:sz w:val="28"/>
          <w:szCs w:val="28"/>
        </w:rPr>
        <w:t>（</w:t>
      </w:r>
      <w:r w:rsidR="009C4819" w:rsidRPr="009C4819">
        <w:rPr>
          <w:rFonts w:asciiTheme="majorEastAsia" w:eastAsiaTheme="majorEastAsia" w:hAnsiTheme="majorEastAsia" w:hint="eastAsia"/>
          <w:b/>
          <w:bCs/>
          <w:sz w:val="28"/>
          <w:szCs w:val="28"/>
        </w:rPr>
        <w:t>10</w:t>
      </w:r>
      <w:r w:rsidR="004B23E8" w:rsidRPr="009C4819">
        <w:rPr>
          <w:rFonts w:asciiTheme="majorEastAsia" w:eastAsiaTheme="majorEastAsia" w:hAnsiTheme="majorEastAsia" w:hint="eastAsia"/>
          <w:b/>
          <w:bCs/>
          <w:sz w:val="28"/>
          <w:szCs w:val="28"/>
        </w:rPr>
        <w:t>分）</w:t>
      </w:r>
    </w:p>
    <w:p w:rsidR="00EC6E29" w:rsidRDefault="00EC6E29" w:rsidP="009C4819">
      <w:pPr>
        <w:spacing w:line="440" w:lineRule="exact"/>
        <w:ind w:leftChars="-35" w:left="45" w:rightChars="158" w:right="332" w:hangingChars="49" w:hanging="118"/>
        <w:rPr>
          <w:rFonts w:asciiTheme="minorEastAsia" w:eastAsiaTheme="minorEastAsia" w:hAnsiTheme="minorEastAsia"/>
          <w:bCs/>
          <w:sz w:val="24"/>
        </w:rPr>
      </w:pPr>
      <w:r w:rsidRPr="00EC6E29">
        <w:rPr>
          <w:rFonts w:asciiTheme="minorEastAsia" w:eastAsiaTheme="minorEastAsia" w:hAnsiTheme="minorEastAsia" w:hint="eastAsia"/>
          <w:bCs/>
          <w:sz w:val="24"/>
        </w:rPr>
        <w:t>有文法</w:t>
      </w:r>
    </w:p>
    <w:p w:rsidR="00EC6E29" w:rsidRPr="009C4819" w:rsidRDefault="00EC6E29" w:rsidP="009C4819">
      <w:pPr>
        <w:spacing w:line="440" w:lineRule="exact"/>
        <w:ind w:leftChars="-35" w:left="45" w:rightChars="158" w:right="332" w:hangingChars="49" w:hanging="118"/>
        <w:rPr>
          <w:rFonts w:eastAsiaTheme="minorEastAsia"/>
          <w:bCs/>
          <w:sz w:val="24"/>
        </w:rPr>
      </w:pPr>
      <w:r w:rsidRPr="009C4819">
        <w:rPr>
          <w:rFonts w:eastAsiaTheme="minorEastAsia"/>
          <w:bCs/>
          <w:i/>
          <w:sz w:val="24"/>
        </w:rPr>
        <w:lastRenderedPageBreak/>
        <w:t>E</w:t>
      </w:r>
      <w:r w:rsidRPr="009C4819">
        <w:rPr>
          <w:rFonts w:eastAsiaTheme="minorEastAsia"/>
          <w:bCs/>
          <w:sz w:val="24"/>
        </w:rPr>
        <w:sym w:font="Symbol" w:char="F0AE"/>
      </w:r>
      <w:r w:rsidRPr="009C4819">
        <w:rPr>
          <w:rFonts w:eastAsiaTheme="minorEastAsia"/>
          <w:bCs/>
          <w:sz w:val="24"/>
        </w:rPr>
        <w:t>-</w:t>
      </w:r>
      <w:r w:rsidR="00611AED">
        <w:rPr>
          <w:rFonts w:eastAsiaTheme="minorEastAsia" w:hint="eastAsia"/>
          <w:bCs/>
          <w:i/>
          <w:sz w:val="24"/>
        </w:rPr>
        <w:t>E</w:t>
      </w:r>
      <w:r w:rsidRPr="009C4819">
        <w:rPr>
          <w:rFonts w:eastAsiaTheme="minorEastAsia"/>
          <w:bCs/>
          <w:sz w:val="24"/>
        </w:rPr>
        <w:t>|(</w:t>
      </w:r>
      <w:r w:rsidRPr="009C4819">
        <w:rPr>
          <w:rFonts w:eastAsiaTheme="minorEastAsia"/>
          <w:bCs/>
          <w:i/>
          <w:sz w:val="24"/>
        </w:rPr>
        <w:t>E</w:t>
      </w:r>
      <w:r w:rsidRPr="009C4819">
        <w:rPr>
          <w:rFonts w:eastAsiaTheme="minorEastAsia"/>
          <w:bCs/>
          <w:sz w:val="24"/>
        </w:rPr>
        <w:t>)|</w:t>
      </w:r>
      <w:r w:rsidRPr="009C4819">
        <w:rPr>
          <w:rFonts w:eastAsiaTheme="minorEastAsia"/>
          <w:bCs/>
          <w:i/>
          <w:sz w:val="24"/>
        </w:rPr>
        <w:t>VT</w:t>
      </w:r>
    </w:p>
    <w:p w:rsidR="00EC6E29" w:rsidRPr="009C4819" w:rsidRDefault="00EC6E29" w:rsidP="009C4819">
      <w:pPr>
        <w:spacing w:line="440" w:lineRule="exact"/>
        <w:ind w:leftChars="-35" w:left="45" w:rightChars="158" w:right="332" w:hangingChars="49" w:hanging="118"/>
        <w:rPr>
          <w:rFonts w:eastAsiaTheme="minorEastAsia"/>
          <w:bCs/>
          <w:sz w:val="24"/>
        </w:rPr>
      </w:pPr>
      <w:r w:rsidRPr="009C4819">
        <w:rPr>
          <w:rFonts w:eastAsiaTheme="minorEastAsia"/>
          <w:bCs/>
          <w:i/>
          <w:sz w:val="24"/>
        </w:rPr>
        <w:t>T</w:t>
      </w:r>
      <w:r w:rsidRPr="009C4819">
        <w:rPr>
          <w:rFonts w:eastAsiaTheme="minorEastAsia"/>
          <w:bCs/>
          <w:sz w:val="24"/>
        </w:rPr>
        <w:sym w:font="Symbol" w:char="F0AE"/>
      </w:r>
      <w:r w:rsidRPr="009C4819">
        <w:rPr>
          <w:rFonts w:eastAsiaTheme="minorEastAsia"/>
          <w:bCs/>
          <w:sz w:val="24"/>
        </w:rPr>
        <w:t>-</w:t>
      </w:r>
      <w:r w:rsidRPr="009C4819">
        <w:rPr>
          <w:rFonts w:eastAsiaTheme="minorEastAsia"/>
          <w:bCs/>
          <w:i/>
          <w:sz w:val="24"/>
        </w:rPr>
        <w:t>E</w:t>
      </w:r>
      <w:r w:rsidRPr="009C4819">
        <w:rPr>
          <w:rFonts w:eastAsiaTheme="minorEastAsia"/>
          <w:bCs/>
          <w:sz w:val="24"/>
        </w:rPr>
        <w:t>|</w:t>
      </w:r>
      <w:r w:rsidRPr="009C4819">
        <w:rPr>
          <w:rFonts w:eastAsiaTheme="minorEastAsia"/>
          <w:bCs/>
          <w:i/>
          <w:sz w:val="24"/>
        </w:rPr>
        <w:sym w:font="Symbol" w:char="F065"/>
      </w:r>
    </w:p>
    <w:p w:rsidR="00EC6E29" w:rsidRPr="009C4819" w:rsidRDefault="00EC6E29" w:rsidP="009C4819">
      <w:pPr>
        <w:spacing w:line="440" w:lineRule="exact"/>
        <w:ind w:leftChars="-35" w:left="45" w:rightChars="158" w:right="332" w:hangingChars="49" w:hanging="118"/>
        <w:rPr>
          <w:rFonts w:eastAsiaTheme="minorEastAsia"/>
          <w:bCs/>
          <w:sz w:val="24"/>
        </w:rPr>
      </w:pPr>
      <w:r w:rsidRPr="009C4819">
        <w:rPr>
          <w:rFonts w:eastAsiaTheme="minorEastAsia"/>
          <w:bCs/>
          <w:i/>
          <w:sz w:val="24"/>
        </w:rPr>
        <w:t>V</w:t>
      </w:r>
      <w:r w:rsidRPr="009C4819">
        <w:rPr>
          <w:rFonts w:eastAsiaTheme="minorEastAsia"/>
          <w:bCs/>
          <w:sz w:val="24"/>
        </w:rPr>
        <w:sym w:font="Symbol" w:char="F0AE"/>
      </w:r>
      <w:r w:rsidRPr="009C4819">
        <w:rPr>
          <w:rFonts w:eastAsiaTheme="minorEastAsia"/>
          <w:bCs/>
          <w:i/>
          <w:sz w:val="24"/>
        </w:rPr>
        <w:t>iF</w:t>
      </w:r>
    </w:p>
    <w:p w:rsidR="00EC6E29" w:rsidRDefault="00EC6E29" w:rsidP="009C4819">
      <w:pPr>
        <w:spacing w:line="440" w:lineRule="exact"/>
        <w:ind w:leftChars="-35" w:left="45" w:rightChars="158" w:right="332" w:hangingChars="49" w:hanging="118"/>
        <w:rPr>
          <w:rFonts w:asciiTheme="minorEastAsia" w:eastAsiaTheme="minorEastAsia" w:hAnsiTheme="minorEastAsia"/>
          <w:bCs/>
          <w:sz w:val="24"/>
        </w:rPr>
      </w:pPr>
      <w:r w:rsidRPr="009C4819">
        <w:rPr>
          <w:rFonts w:eastAsiaTheme="minorEastAsia"/>
          <w:bCs/>
          <w:i/>
          <w:sz w:val="24"/>
        </w:rPr>
        <w:t>F</w:t>
      </w:r>
      <w:r w:rsidRPr="009C4819">
        <w:rPr>
          <w:rFonts w:eastAsiaTheme="minorEastAsia"/>
          <w:bCs/>
          <w:sz w:val="24"/>
        </w:rPr>
        <w:sym w:font="Symbol" w:char="F0AE"/>
      </w:r>
      <w:r w:rsidRPr="009C4819">
        <w:rPr>
          <w:rFonts w:eastAsiaTheme="minorEastAsia"/>
          <w:bCs/>
          <w:sz w:val="24"/>
        </w:rPr>
        <w:t>(</w:t>
      </w:r>
      <w:r w:rsidRPr="009C4819">
        <w:rPr>
          <w:rFonts w:eastAsiaTheme="minorEastAsia"/>
          <w:bCs/>
          <w:i/>
          <w:sz w:val="24"/>
        </w:rPr>
        <w:t>E</w:t>
      </w:r>
      <w:r w:rsidRPr="009C4819">
        <w:rPr>
          <w:rFonts w:eastAsiaTheme="minorEastAsia"/>
          <w:bCs/>
          <w:sz w:val="24"/>
        </w:rPr>
        <w:t xml:space="preserve">)| </w:t>
      </w:r>
      <w:r w:rsidRPr="009C4819">
        <w:rPr>
          <w:rFonts w:eastAsiaTheme="minorEastAsia"/>
          <w:bCs/>
          <w:i/>
          <w:sz w:val="24"/>
        </w:rPr>
        <w:sym w:font="Symbol" w:char="F065"/>
      </w:r>
    </w:p>
    <w:p w:rsidR="00EC6E29" w:rsidRDefault="00EC6E29" w:rsidP="009C4819">
      <w:pPr>
        <w:spacing w:line="440" w:lineRule="exact"/>
        <w:ind w:leftChars="-35" w:left="45" w:rightChars="158" w:right="332" w:hangingChars="49" w:hanging="118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问题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EC6E29" w:rsidRPr="00EC6E29" w:rsidRDefault="00EC6E29" w:rsidP="009C4819">
      <w:pPr>
        <w:pStyle w:val="af"/>
        <w:numPr>
          <w:ilvl w:val="0"/>
          <w:numId w:val="17"/>
        </w:numPr>
        <w:spacing w:line="440" w:lineRule="exact"/>
        <w:ind w:rightChars="158" w:right="332" w:firstLineChars="0"/>
        <w:rPr>
          <w:rFonts w:asciiTheme="minorEastAsia" w:eastAsiaTheme="minorEastAsia" w:hAnsiTheme="minorEastAsia"/>
          <w:bCs/>
          <w:sz w:val="24"/>
        </w:rPr>
      </w:pPr>
      <w:r w:rsidRPr="00EC6E29">
        <w:rPr>
          <w:rFonts w:asciiTheme="minorEastAsia" w:eastAsiaTheme="minorEastAsia" w:hAnsiTheme="minorEastAsia" w:hint="eastAsia"/>
          <w:bCs/>
          <w:sz w:val="24"/>
        </w:rPr>
        <w:t>给出上述文法的</w:t>
      </w:r>
      <w:r w:rsidRPr="009C4819">
        <w:rPr>
          <w:rFonts w:eastAsiaTheme="minorEastAsia"/>
          <w:bCs/>
          <w:sz w:val="24"/>
        </w:rPr>
        <w:t>LL(1)</w:t>
      </w:r>
      <w:r w:rsidRPr="00EC6E29">
        <w:rPr>
          <w:rFonts w:asciiTheme="minorEastAsia" w:eastAsiaTheme="minorEastAsia" w:hAnsiTheme="minorEastAsia"/>
          <w:bCs/>
          <w:sz w:val="24"/>
        </w:rPr>
        <w:t>分析表</w:t>
      </w:r>
      <w:r w:rsidRPr="00EC6E29">
        <w:rPr>
          <w:rFonts w:asciiTheme="minorEastAsia" w:eastAsiaTheme="minorEastAsia" w:hAnsiTheme="minorEastAsia" w:hint="eastAsia"/>
          <w:bCs/>
          <w:sz w:val="24"/>
        </w:rPr>
        <w:t>；</w:t>
      </w:r>
    </w:p>
    <w:p w:rsidR="00EC6E29" w:rsidRDefault="00EC6E29" w:rsidP="009C4819">
      <w:pPr>
        <w:pStyle w:val="af"/>
        <w:numPr>
          <w:ilvl w:val="0"/>
          <w:numId w:val="17"/>
        </w:numPr>
        <w:spacing w:line="440" w:lineRule="exact"/>
        <w:ind w:rightChars="158" w:right="332"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给出句子</w:t>
      </w:r>
      <w:r w:rsidRPr="009C4819">
        <w:rPr>
          <w:rFonts w:eastAsiaTheme="minorEastAsia"/>
          <w:bCs/>
          <w:i/>
          <w:sz w:val="24"/>
        </w:rPr>
        <w:t>i</w:t>
      </w:r>
      <w:r w:rsidRPr="009C4819">
        <w:rPr>
          <w:rFonts w:eastAsiaTheme="minorEastAsia"/>
          <w:bCs/>
          <w:sz w:val="24"/>
        </w:rPr>
        <w:t xml:space="preserve">- - </w:t>
      </w:r>
      <w:r w:rsidRPr="009C4819">
        <w:rPr>
          <w:rFonts w:eastAsiaTheme="minorEastAsia"/>
          <w:bCs/>
          <w:i/>
          <w:sz w:val="24"/>
        </w:rPr>
        <w:t>i</w:t>
      </w:r>
      <w:r w:rsidRPr="009C4819">
        <w:rPr>
          <w:rFonts w:eastAsiaTheme="minorEastAsia"/>
          <w:bCs/>
          <w:sz w:val="24"/>
        </w:rPr>
        <w:t>(</w:t>
      </w:r>
      <w:r w:rsidRPr="009C4819">
        <w:rPr>
          <w:rFonts w:eastAsiaTheme="minorEastAsia"/>
          <w:bCs/>
          <w:i/>
          <w:sz w:val="24"/>
        </w:rPr>
        <w:t>i</w:t>
      </w:r>
      <w:r w:rsidRPr="009C4819">
        <w:rPr>
          <w:rFonts w:eastAsiaTheme="minorEastAsia"/>
          <w:bCs/>
          <w:sz w:val="24"/>
        </w:rPr>
        <w:t>)</w:t>
      </w:r>
      <w:r>
        <w:rPr>
          <w:rFonts w:asciiTheme="minorEastAsia" w:eastAsiaTheme="minorEastAsia" w:hAnsiTheme="minorEastAsia"/>
          <w:bCs/>
          <w:sz w:val="24"/>
        </w:rPr>
        <w:t>利用</w:t>
      </w:r>
      <w:r w:rsidRPr="009C4819">
        <w:rPr>
          <w:rFonts w:eastAsiaTheme="minorEastAsia"/>
          <w:bCs/>
          <w:sz w:val="24"/>
        </w:rPr>
        <w:t>LL(1)</w:t>
      </w:r>
      <w:r>
        <w:rPr>
          <w:rFonts w:asciiTheme="minorEastAsia" w:eastAsiaTheme="minorEastAsia" w:hAnsiTheme="minorEastAsia"/>
          <w:bCs/>
          <w:sz w:val="24"/>
        </w:rPr>
        <w:t>分析法的</w:t>
      </w:r>
      <w:r w:rsidR="005F74F3">
        <w:rPr>
          <w:rFonts w:asciiTheme="minorEastAsia" w:eastAsiaTheme="minorEastAsia" w:hAnsiTheme="minorEastAsia"/>
          <w:bCs/>
          <w:sz w:val="24"/>
        </w:rPr>
        <w:t>如下图所示的</w:t>
      </w:r>
      <w:r>
        <w:rPr>
          <w:rFonts w:asciiTheme="minorEastAsia" w:eastAsiaTheme="minorEastAsia" w:hAnsiTheme="minorEastAsia"/>
          <w:bCs/>
          <w:sz w:val="24"/>
        </w:rPr>
        <w:t>分析过程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tbl>
      <w:tblPr>
        <w:tblStyle w:val="af0"/>
        <w:tblW w:w="0" w:type="auto"/>
        <w:tblInd w:w="-73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611AED" w:rsidTr="00611AED">
        <w:tc>
          <w:tcPr>
            <w:tcW w:w="2322" w:type="dxa"/>
          </w:tcPr>
          <w:p w:rsidR="00611AED" w:rsidRDefault="00611AED" w:rsidP="00611AED">
            <w:pPr>
              <w:spacing w:line="440" w:lineRule="exact"/>
              <w:ind w:rightChars="158" w:right="332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</w:rPr>
              <w:t>步骤</w:t>
            </w:r>
          </w:p>
        </w:tc>
        <w:tc>
          <w:tcPr>
            <w:tcW w:w="2322" w:type="dxa"/>
          </w:tcPr>
          <w:p w:rsidR="00611AED" w:rsidRDefault="00611AED" w:rsidP="00611AED">
            <w:pPr>
              <w:spacing w:line="440" w:lineRule="exact"/>
              <w:ind w:rightChars="158" w:right="332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</w:rPr>
              <w:t>分析栈</w:t>
            </w:r>
          </w:p>
        </w:tc>
        <w:tc>
          <w:tcPr>
            <w:tcW w:w="2322" w:type="dxa"/>
          </w:tcPr>
          <w:p w:rsidR="00611AED" w:rsidRDefault="00611AED" w:rsidP="00611AED">
            <w:pPr>
              <w:spacing w:line="440" w:lineRule="exact"/>
              <w:ind w:rightChars="158" w:right="332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</w:rPr>
              <w:t>余留输入串</w:t>
            </w:r>
          </w:p>
        </w:tc>
        <w:tc>
          <w:tcPr>
            <w:tcW w:w="2322" w:type="dxa"/>
          </w:tcPr>
          <w:p w:rsidR="00611AED" w:rsidRDefault="00611AED" w:rsidP="00611AED">
            <w:pPr>
              <w:spacing w:line="440" w:lineRule="exact"/>
              <w:ind w:rightChars="158" w:right="332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所用</w:t>
            </w:r>
            <w:r>
              <w:rPr>
                <w:rFonts w:asciiTheme="minorEastAsia" w:eastAsiaTheme="minorEastAsia" w:hAnsiTheme="minorEastAsia"/>
                <w:bCs/>
                <w:sz w:val="24"/>
              </w:rPr>
              <w:t>产生式</w:t>
            </w:r>
          </w:p>
        </w:tc>
      </w:tr>
      <w:tr w:rsidR="00611AED" w:rsidTr="00611AED">
        <w:tc>
          <w:tcPr>
            <w:tcW w:w="2322" w:type="dxa"/>
          </w:tcPr>
          <w:p w:rsidR="00611AED" w:rsidRDefault="00611AED" w:rsidP="00611AED">
            <w:pPr>
              <w:spacing w:line="440" w:lineRule="exact"/>
              <w:ind w:rightChars="158" w:right="332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  <w:tc>
          <w:tcPr>
            <w:tcW w:w="2322" w:type="dxa"/>
          </w:tcPr>
          <w:p w:rsidR="00611AED" w:rsidRDefault="00611AED" w:rsidP="00611AED">
            <w:pPr>
              <w:spacing w:line="440" w:lineRule="exact"/>
              <w:ind w:rightChars="158" w:right="332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  <w:tc>
          <w:tcPr>
            <w:tcW w:w="2322" w:type="dxa"/>
          </w:tcPr>
          <w:p w:rsidR="00611AED" w:rsidRDefault="00611AED" w:rsidP="00611AED">
            <w:pPr>
              <w:spacing w:line="440" w:lineRule="exact"/>
              <w:ind w:rightChars="158" w:right="332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  <w:tc>
          <w:tcPr>
            <w:tcW w:w="2322" w:type="dxa"/>
          </w:tcPr>
          <w:p w:rsidR="00611AED" w:rsidRDefault="00611AED" w:rsidP="00611AED">
            <w:pPr>
              <w:spacing w:line="440" w:lineRule="exact"/>
              <w:ind w:rightChars="158" w:right="332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</w:tr>
    </w:tbl>
    <w:p w:rsidR="00EC6E29" w:rsidRPr="009C4819" w:rsidRDefault="00EC6E29" w:rsidP="009C4819">
      <w:pPr>
        <w:spacing w:line="640" w:lineRule="exact"/>
        <w:ind w:rightChars="-146" w:right="-307"/>
        <w:jc w:val="left"/>
        <w:rPr>
          <w:b/>
          <w:sz w:val="28"/>
          <w:szCs w:val="28"/>
        </w:rPr>
      </w:pPr>
      <w:r w:rsidRPr="009C4819">
        <w:rPr>
          <w:rFonts w:hint="eastAsia"/>
          <w:b/>
          <w:sz w:val="28"/>
          <w:szCs w:val="28"/>
        </w:rPr>
        <w:t>五．解答题</w:t>
      </w:r>
      <w:r w:rsidR="009C4819">
        <w:rPr>
          <w:rFonts w:hint="eastAsia"/>
          <w:b/>
          <w:sz w:val="28"/>
          <w:szCs w:val="28"/>
        </w:rPr>
        <w:t xml:space="preserve">                                                 (10</w:t>
      </w:r>
      <w:r w:rsidR="009C4819">
        <w:rPr>
          <w:rFonts w:hint="eastAsia"/>
          <w:b/>
          <w:sz w:val="28"/>
          <w:szCs w:val="28"/>
        </w:rPr>
        <w:t>分</w:t>
      </w:r>
      <w:r w:rsidR="009C4819">
        <w:rPr>
          <w:rFonts w:hint="eastAsia"/>
          <w:b/>
          <w:sz w:val="28"/>
          <w:szCs w:val="28"/>
        </w:rPr>
        <w:t>)</w:t>
      </w:r>
    </w:p>
    <w:p w:rsidR="009C4819" w:rsidRDefault="0051347D" w:rsidP="009C4819">
      <w:pPr>
        <w:spacing w:line="440" w:lineRule="exact"/>
        <w:ind w:rightChars="-146" w:right="-307"/>
        <w:jc w:val="left"/>
        <w:rPr>
          <w:sz w:val="24"/>
        </w:rPr>
      </w:pPr>
      <w:r w:rsidRPr="009C4819">
        <w:rPr>
          <w:rFonts w:hint="eastAsia"/>
          <w:sz w:val="24"/>
        </w:rPr>
        <w:t>设有如下的控制流图：</w:t>
      </w:r>
    </w:p>
    <w:p w:rsidR="009C4819" w:rsidRDefault="006F08B4" w:rsidP="009C4819">
      <w:pPr>
        <w:spacing w:line="440" w:lineRule="exact"/>
        <w:ind w:rightChars="-146" w:right="-307"/>
        <w:jc w:val="left"/>
        <w:rPr>
          <w:sz w:val="24"/>
        </w:rPr>
      </w:pPr>
      <w:r>
        <w:rPr>
          <w:noProof/>
          <w:sz w:val="24"/>
        </w:rPr>
        <w:pict>
          <v:group id="画布 28" o:spid="_x0000_s1027" editas="canvas" style="position:absolute;margin-left:106.15pt;margin-top:8.35pt;width:275.2pt;height:294.05pt;z-index:251664384;mso-width-relative:margin;mso-height-relative:margin" coordsize="34950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34950;height:37338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left:14478;top:2990;width:6477;height:29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Chdb8A&#10;AADaAAAADwAAAGRycy9kb3ducmV2LnhtbERPS4vCMBC+L/gfwgh7W1MFZalGEVHx4ArrA69DMzbF&#10;ZlKatHb//UYQPA0f33Nmi86WoqXaF44VDAcJCOLM6YJzBefT5usbhA/IGkvHpOCPPCzmvY8Zpto9&#10;+JfaY8hFDGGfogITQpVK6TNDFv3AVcSRu7naYoiwzqWu8RHDbSlHSTKRFguODQYrWhnK7sfGKtje&#10;D/t2nzRrec5vTTa+ar6YH6U++91yCiJQF97il3un43x4vvK8cv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wKF1vwAAANoAAAAPAAAAAAAAAAAAAAAAAJgCAABkcnMvZG93bnJl&#10;di54bWxQSwUGAAAAAAQABAD1AAAAhAMAAAAA&#10;" filled="f" strokecolor="black [3213]">
              <v:textbox style="mso-fit-shape-to-text:t">
                <w:txbxContent>
                  <w:p w:rsidR="00120BB7" w:rsidRPr="00A4493B" w:rsidRDefault="00120BB7" w:rsidP="0051347D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y=5</w:t>
                    </w:r>
                  </w:p>
                </w:txbxContent>
              </v:textbox>
            </v:shape>
            <v:shape id="Text Box 5" o:spid="_x0000_s1030" type="#_x0000_t202" style="position:absolute;left:6153;top:8185;width:7372;height:29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/AsIA&#10;AADaAAAADwAAAGRycy9kb3ducmV2LnhtbESPT4vCMBTE7wt+h/AEb2uqoCzVKCK67EGF9Q9eH82z&#10;KTYvpUlr99tvBMHjMDO/YebLzpaipdoXjhWMhgkI4szpgnMF59P28wuED8gaS8ek4I88LBe9jzmm&#10;2j34l9pjyEWEsE9RgQmhSqX0mSGLfugq4ujdXG0xRFnnUtf4iHBbynGSTKXFguOCwYrWhrL7sbEK&#10;vu+HXbtLmo0857cmm1w1X8xeqUG/W81ABOrCO/xq/2gFY3heiT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j8CwgAAANoAAAAPAAAAAAAAAAAAAAAAAJgCAABkcnMvZG93&#10;bnJldi54bWxQSwUGAAAAAAQABAD1AAAAhwMAAAAA&#10;" filled="f" strokecolor="black [3213]">
              <v:textbox style="mso-fit-shape-to-text:t">
                <w:txbxContent>
                  <w:p w:rsidR="00120BB7" w:rsidRPr="00A4493B" w:rsidRDefault="00120BB7" w:rsidP="0051347D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y=10</w:t>
                    </w:r>
                  </w:p>
                </w:txbxContent>
              </v:textbox>
            </v:shape>
            <v:shape id="Text Box 6" o:spid="_x0000_s1031" type="#_x0000_t202" style="position:absolute;left:21443;top:8185;width:5703;height:29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6amcMA&#10;AADaAAAADwAAAGRycy9kb3ducmV2LnhtbESPT2vCQBTE74LfYXkFb7pppSIxq4i0pQct+Kf0+si+&#10;ZIPZtyG7iem37woFj8PM/IbJNoOtRU+trxwreJ4lIIhzpysuFVzO79MlCB+QNdaOScEvedisx6MM&#10;U+1ufKT+FEoRIexTVGBCaFIpfW7Iop+5hjh6hWsthijbUuoWbxFua/mSJAtpseK4YLChnaH8euqs&#10;go/r177fJ92bvJRFl7/+aP42B6UmT8N2BSLQEB7h//anVjCH+5V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6amcMAAADaAAAADwAAAAAAAAAAAAAAAACYAgAAZHJzL2Rv&#10;d25yZXYueG1sUEsFBgAAAAAEAAQA9QAAAIgDAAAAAA==&#10;" filled="f" strokecolor="black [3213]">
              <v:textbox style="mso-fit-shape-to-text:t">
                <w:txbxContent>
                  <w:p w:rsidR="00120BB7" w:rsidRPr="00A4493B" w:rsidRDefault="00A10152" w:rsidP="0051347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S=i</w:t>
                    </w:r>
                  </w:p>
                </w:txbxContent>
              </v:textbox>
            </v:shape>
            <v:shape id="Text Box 7" o:spid="_x0000_s1032" type="#_x0000_t202" style="position:absolute;left:15911;top:12699;width:5328;height:29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cC7cMA&#10;AADaAAAADwAAAGRycy9kb3ducmV2LnhtbESPT2vCQBTE74LfYXkFb7ppsSIxq4i0pQct+Kf0+si+&#10;ZIPZtyG7iem37woFj8PM/IbJNoOtRU+trxwreJ4lIIhzpysuFVzO79MlCB+QNdaOScEvedisx6MM&#10;U+1ufKT+FEoRIexTVGBCaFIpfW7Iop+5hjh6hWsthijbUuoWbxFua/mSJAtpseK4YLChnaH8euqs&#10;go/r177fJ92bvJRFl7/+aP42B6UmT8N2BSLQEB7h//anVjCH+5V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cC7cMAAADaAAAADwAAAAAAAAAAAAAAAACYAgAAZHJzL2Rv&#10;d25yZXYueG1sUEsFBgAAAAAEAAQA9QAAAIgDAAAAAA==&#10;" filled="f" strokecolor="black [3213]">
              <v:textbox style="mso-fit-shape-to-text:t">
                <w:txbxContent>
                  <w:p w:rsidR="00120BB7" w:rsidRPr="00A4493B" w:rsidRDefault="00A10152" w:rsidP="0051347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i=i+1</w:t>
                    </w:r>
                  </w:p>
                </w:txbxContent>
              </v:textbox>
            </v:shape>
            <v:shape id="Text Box 8" o:spid="_x0000_s1033" type="#_x0000_t202" style="position:absolute;left:15335;top:17519;width:6578;height:29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ndsMA&#10;AADaAAAADwAAAGRycy9kb3ducmV2LnhtbESPzWrDMBCE74W8g9hAbo3cgktxo5hQkpJDWmiSkuti&#10;bSxja2Us+advXxUCOQ4z8w2zyifbiIE6XzlW8LRMQBAXTldcKjifdo+vIHxA1tg4JgW/5CFfzx5W&#10;mGk38jcNx1CKCGGfoQITQptJ6QtDFv3StcTRu7rOYoiyK6XucIxw28jnJHmRFiuOCwZbejdU1Mfe&#10;Kviovw7DIem38lxe+yK9aP4xn0ot5tPmDUSgKdzDt/ZeK0jh/0q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undsMAAADaAAAADwAAAAAAAAAAAAAAAACYAgAAZHJzL2Rv&#10;d25yZXYueG1sUEsFBgAAAAAEAAQA9QAAAIgDAAAAAA==&#10;" filled="f" strokecolor="black [3213]">
              <v:textbox style="mso-fit-shape-to-text:t">
                <w:txbxContent>
                  <w:p w:rsidR="00120BB7" w:rsidRPr="00A4493B" w:rsidRDefault="00120BB7" w:rsidP="0051347D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m=</w:t>
                    </w:r>
                    <w:r w:rsidR="00A10152">
                      <w:rPr>
                        <w:b/>
                      </w:rPr>
                      <w:t>j</w:t>
                    </w:r>
                  </w:p>
                </w:txbxContent>
              </v:textbox>
            </v:shape>
            <v:shape id="Text Box 9" o:spid="_x0000_s1034" type="#_x0000_t202" style="position:absolute;left:4667;top:21983;width:8858;height:2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Rx5sIA&#10;AADaAAAADwAAAGRycy9kb3ducmV2LnhtbESPS6vCMBSE94L/IRzBnaa6qJdqFB8IIrrwgbg8NMe2&#10;2JyUJmr990YQ7nKYmW+YyawxpXhS7QrLCgb9CARxanXBmYLzad37A+E8ssbSMil4k4PZtN2aYKLt&#10;iw/0PPpMBAi7BBXk3leJlC7NyaDr24o4eDdbG/RB1pnUNb4C3JRyGEWxNFhwWMixomVO6f34MAo2&#10;p/f2MFruY7NdrK67i3SX9WqnVLfTzMcgPDX+P/xrb7SCGL5Xwg2Q0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tHHmwgAAANoAAAAPAAAAAAAAAAAAAAAAAJgCAABkcnMvZG93&#10;bnJldi54bWxQSwUGAAAAAAQABAD1AAAAhwMAAAAA&#10;" filled="f" strokecolor="black [3213]">
              <v:textbox>
                <w:txbxContent>
                  <w:p w:rsidR="00120BB7" w:rsidRDefault="00120BB7" w:rsidP="0051347D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x=y</w:t>
                    </w:r>
                  </w:p>
                </w:txbxContent>
              </v:textbox>
            </v:shape>
            <v:shape id="Text Box 10" o:spid="_x0000_s1035" type="#_x0000_t202" style="position:absolute;left:14478;top:27139;width:6965;height:29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WcmsMA&#10;AADaAAAADwAAAGRycy9kb3ducmV2LnhtbESPT2vCQBTE74LfYXkFb7ppwSoxq4i0pQct+Kf0+si+&#10;ZIPZtyG7iem37woFj8PM/IbJNoOtRU+trxwreJ4lIIhzpysuFVzO79MlCB+QNdaOScEvedisx6MM&#10;U+1ufKT+FEoRIexTVGBCaFIpfW7Iop+5hjh6hWsthijbUuoWbxFua/mSJK/SYsVxwWBDO0P59dRZ&#10;BR/Xr32/T7o3eSmLLp//aP42B6UmT8N2BSLQEB7h//anVrCA+5V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WcmsMAAADaAAAADwAAAAAAAAAAAAAAAACYAgAAZHJzL2Rv&#10;d25yZXYueG1sUEsFBgAAAAAEAAQA9QAAAIgDAAAAAA==&#10;" filled="f" strokecolor="black [3213]">
              <v:textbox style="mso-fit-shape-to-text:t">
                <w:txbxContent>
                  <w:p w:rsidR="00120BB7" w:rsidRPr="00A4493B" w:rsidRDefault="00A10152" w:rsidP="0051347D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z</w:t>
                    </w:r>
                    <w:r w:rsidR="00120BB7">
                      <w:rPr>
                        <w:rFonts w:hint="eastAsia"/>
                        <w:b/>
                      </w:rPr>
                      <w:t>=</w:t>
                    </w:r>
                    <w:r>
                      <w:rPr>
                        <w:rFonts w:hint="eastAsia"/>
                        <w:b/>
                      </w:rPr>
                      <w:t>m</w:t>
                    </w:r>
                    <w:r>
                      <w:rPr>
                        <w:b/>
                      </w:rPr>
                      <w:t>+y</w:t>
                    </w:r>
                  </w:p>
                </w:txbxContent>
              </v:textbox>
            </v:shape>
            <v:shape id="Text Box 11" o:spid="_x0000_s1036" type="#_x0000_t202" style="position:absolute;left:15001;top:32774;width:6382;height:29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I6L8A&#10;AADaAAAADwAAAGRycy9kb3ducmV2LnhtbERPTYvCMBC9L/gfwgje1tQFF6lGEdHFgy5YFa9DMzbF&#10;ZlKatNZ/bw4Le3y878Wqt5XoqPGlYwWTcQKCOHe65ELB5bz7nIHwAVlj5ZgUvMjDajn4WGCq3ZNP&#10;1GWhEDGEfYoKTAh1KqXPDVn0Y1cTR+7uGoshwqaQusFnDLeV/EqSb2mx5NhgsKaNofyRtVbBz+P3&#10;0B2Sdisvxb3NpzfNV3NUajTs13MQgfrwL/5z77WCuDVei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+gjovwAAANoAAAAPAAAAAAAAAAAAAAAAAJgCAABkcnMvZG93bnJl&#10;di54bWxQSwUGAAAAAAQABAD1AAAAhAMAAAAA&#10;" filled="f" strokecolor="black [3213]">
              <v:textbox style="mso-fit-shape-to-text:t">
                <w:txbxContent>
                  <w:p w:rsidR="00120BB7" w:rsidRPr="00A4493B" w:rsidRDefault="00A10152" w:rsidP="0051347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j</w:t>
                    </w:r>
                    <w:r>
                      <w:rPr>
                        <w:rFonts w:hint="eastAsia"/>
                        <w:b/>
                      </w:rPr>
                      <w:t>=</w:t>
                    </w:r>
                    <w:r>
                      <w:rPr>
                        <w:b/>
                      </w:rPr>
                      <w:t>j+1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37" type="#_x0000_t32" style="position:absolute;left:9842;top:5988;width:7874;height:219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nPxcQAAADaAAAADwAAAGRycy9kb3ducmV2LnhtbESPQWvCQBSE7wX/w/IEb80mCq1G1yBC&#10;W+2tMaDeHtlnEsy+Ddmtpv/eLRR6HGbmG2aVDaYVN+pdY1lBEsUgiEurG64UFIe35zkI55E1tpZJ&#10;wQ85yNajpxWm2t75i265r0SAsEtRQe19l0rpypoMush2xMG72N6gD7KvpO7xHuCmldM4fpEGGw4L&#10;NXa0ram85t9Gwas8fsTzcjdNFrPidN7mdv/5bpWajIfNEoSnwf+H/9o7rWABv1fCDZ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c/FxAAAANoAAAAPAAAAAAAAAAAA&#10;AAAAAKECAABkcnMvZG93bnJldi54bWxQSwUGAAAAAAQABAD5AAAAkgMAAAAA&#10;" strokecolor="black [3213]">
              <v:stroke endarrow="block"/>
            </v:shape>
            <v:shape id="AutoShape 13" o:spid="_x0000_s1038" type="#_x0000_t32" style="position:absolute;left:17716;top:5988;width:6579;height:219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Yl8UAAADbAAAADwAAAGRycy9kb3ducmV2LnhtbESPQU/DMAyF70j8h8hI3FgKB4S6ZdMY&#10;QkKcWLcJcbMaryk0Tpdkbffv8QGJm633/N7nxWrynRoopjawgftZAYq4DrblxsB+93r3BCplZItd&#10;YDJwoQSr5fXVAksbRt7SUOVGSQinEg24nPtS61Q78phmoScW7RiixyxrbLSNOEq47/RDUTxqjy1L&#10;g8OeNo7qn+rsDXTD+3g6nL9P7uVj2FWbzy/3HHtjbm+m9RxUpin/m/+u36zgC738IgP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iYl8UAAADbAAAADwAAAAAAAAAA&#10;AAAAAAChAgAAZHJzL2Rvd25yZXYueG1sUEsFBgAAAAAEAAQA+QAAAJMDAAAAAA==&#10;" strokecolor="black [3213]">
              <v:stroke endarrow="block"/>
            </v:shape>
            <v:shape id="AutoShape 14" o:spid="_x0000_s1039" type="#_x0000_t32" style="position:absolute;left:9839;top:11176;width:8740;height:15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Q9DMIAAADbAAAADwAAAGRycy9kb3ducmV2LnhtbERPTWsCMRC9C/6HMIXeNKuHIlujtIpQ&#10;eqqrpfQ2bKab1c1kTeLu9t83BcHbPN7nLNeDbURHPtSOFcymGQji0umaKwXHw26yABEissbGMSn4&#10;pQDr1Xi0xFy7nvfUFbESKYRDjgpMjG0uZSgNWQxT1xIn7sd5izFBX0ntsU/htpHzLHuSFmtODQZb&#10;2hgqz8XVKmi69/7yeT1dzPajOxSbr2/z6lulHh+Gl2cQkYZ4F9/cbzrNn8H/L+k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Q9DMIAAADbAAAADwAAAAAAAAAAAAAA&#10;AAChAgAAZHJzL2Rvd25yZXYueG1sUEsFBgAAAAAEAAQA+QAAAJADAAAAAA==&#10;" strokecolor="black [3213]">
              <v:stroke endarrow="block"/>
            </v:shape>
            <v:shape id="AutoShape 15" o:spid="_x0000_s1040" type="#_x0000_t32" style="position:absolute;left:18579;top:11176;width:5716;height:152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6ncEAAADbAAAADwAAAGRycy9kb3ducmV2LnhtbERPS4vCMBC+C/6HMII3Ta2wutUoIvja&#10;m1XY3dvQjG2xmZQmavffmwXB23x8z5kvW1OJOzWutKxgNIxAEGdWl5wrOJ82gykI55E1VpZJwR85&#10;WC66nTkm2j74SPfU5yKEsEtQQeF9nUjpsoIMuqGtiQN3sY1BH2CTS93gI4SbSsZR9CENlhwaCqxp&#10;XVB2TW9GwUR+76Jpto9Hn+Pzz+86tYevrVWq32tXMxCeWv8Wv9x7HebH8P9LO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tHqdwQAAANsAAAAPAAAAAAAAAAAAAAAA&#10;AKECAABkcnMvZG93bnJldi54bWxQSwUGAAAAAAQABAD5AAAAjwMAAAAA&#10;" strokecolor="black [3213]">
              <v:stroke endarrow="block"/>
            </v:shape>
            <v:shape id="AutoShape 16" o:spid="_x0000_s1041" type="#_x0000_t32" style="position:absolute;left:18575;top:15690;width:49;height:18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oG4MMAAADbAAAADwAAAGRycy9kb3ducmV2LnhtbERP30vDMBB+F/wfwg32ZtMpjFGXDZ0I&#10;sqfZbYhvR3M21ebSJVlb/3sjDPZ2H9/PW65H24qefGgcK5hlOQjiyumGawWH/evdAkSIyBpbx6Tg&#10;lwKsV7c3Syy0G/id+jLWIoVwKFCBibErpAyVIYshcx1x4r6ctxgT9LXUHocUblt5n+dzabHh1GCw&#10;o42h6qc8WwVtvx1Ox/P3ybzs+n25+fg0z75TajoZnx5BRBrjVXxxv+k0/wH+f0k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KBuDDAAAA2wAAAA8AAAAAAAAAAAAA&#10;AAAAoQIAAGRycy9kb3ducmV2LnhtbFBLBQYAAAAABAAEAPkAAACRAwAAAAA=&#10;" strokecolor="black [3213]">
              <v:stroke endarrow="block"/>
            </v:shape>
            <v:shape id="AutoShape 17" o:spid="_x0000_s1042" type="#_x0000_t32" style="position:absolute;left:9096;top:20510;width:9528;height:147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HcsEAAADbAAAADwAAAGRycy9kb3ducmV2LnhtbERPS4vCMBC+C/6HMMLeNPWBul2jLILP&#10;m1VYvQ3NbFu2mZQmq/XfG0HwNh/fc2aLxpTiSrUrLCvo9yIQxKnVBWcKTsdVdwrCeWSNpWVScCcH&#10;i3m7NcNY2xsf6Jr4TIQQdjEqyL2vYildmpNB17MVceB+bW3QB1hnUtd4C+GmlIMoGkuDBYeGHCta&#10;5pT+Jf9GwUT+bKJpuh30P4en82WZ2N1+bZX66DTfXyA8Nf4tfrm3OswfwfOXcI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EUdywQAAANsAAAAPAAAAAAAAAAAAAAAA&#10;AKECAABkcnMvZG93bnJldi54bWxQSwUGAAAAAAQABAD5AAAAjwMAAAAA&#10;" strokecolor="black [3213]">
              <v:stroke endarrow="block"/>
            </v:shape>
            <v:shape id="AutoShape 18" o:spid="_x0000_s1043" type="#_x0000_t32" style="position:absolute;left:9099;top:24936;width:8865;height:220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87D8MAAADbAAAADwAAAGRycy9kb3ducmV2LnhtbERP30vDMBB+F/wfwg32ZtMJjlGXDZ0I&#10;sqfZbYhvR3M21ebSJVlb/3sjDPZ2H9/PW65H24qefGgcK5hlOQjiyumGawWH/evdAkSIyBpbx6Tg&#10;lwKsV7c3Syy0G/id+jLWIoVwKFCBibErpAyVIYshcx1x4r6ctxgT9LXUHocUblt5n+dzabHh1GCw&#10;o42h6qc8WwVtvx1Ox/P3ybzs+n25+fg0z75TajoZnx5BRBrjVXxxv+k0/wH+f0k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vOw/DAAAA2wAAAA8AAAAAAAAAAAAA&#10;AAAAoQIAAGRycy9kb3ducmV2LnhtbFBLBQYAAAAABAAEAPkAAACRAwAAAAA=&#10;" strokecolor="black [3213]">
              <v:stroke endarrow="block"/>
            </v:shape>
            <v:shape id="AutoShape 19" o:spid="_x0000_s1044" type="#_x0000_t32" style="position:absolute;left:17960;top:20510;width:664;height:662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98nsAAAADbAAAADwAAAGRycy9kb3ducmV2LnhtbERPTYvCMBC9C/6HMII3TVVwtRpFBF3d&#10;m1VQb0MztsVmUpqo3X9vFha8zeN9znzZmFI8qXaFZQWDfgSCOLW64EzB6bjpTUA4j6yxtEwKfsnB&#10;ctFuzTHW9sUHeiY+EyGEXYwKcu+rWEqX5mTQ9W1FHLibrQ36AOtM6hpfIdyUchhFY2mw4NCQY0Xr&#10;nNJ78jAKvuT5O5qku+FgOjpdruvE7n+2Vqlup1nNQHhq/Ef8797pMH8Mf7+EA+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PfJ7AAAAA2wAAAA8AAAAAAAAAAAAAAAAA&#10;oQIAAGRycy9kb3ducmV2LnhtbFBLBQYAAAAABAAEAPkAAACOAwAAAAA=&#10;" strokecolor="black [3213]">
              <v:stroke endarrow="block"/>
            </v:shape>
            <v:shape id="AutoShape 20" o:spid="_x0000_s1045" type="#_x0000_t32" style="position:absolute;left:17960;top:30130;width:232;height:26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EA48MAAADbAAAADwAAAGRycy9kb3ducmV2LnhtbERPTUvDQBC9C/6HZQq9mU092BK7LVoR&#10;pKeatoi3ITtmo9nZdHebxH/vCoXe5vE+Z7kebSt68qFxrGCW5SCIK6cbrhUc9q93CxAhImtsHZOC&#10;XwqwXt3eLLHQbuB36stYixTCoUAFJsaukDJUhiyGzHXEifty3mJM0NdSexxSuG3lfZ4/SIsNpwaD&#10;HW0MVT/l2Spo++1wOp6/T+Zl1+/LzcenefadUtPJ+PQIItIYr+KL+02n+XP4/yUd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xAOPDAAAA2wAAAA8AAAAAAAAAAAAA&#10;AAAAoQIAAGRycy9kb3ducmV2LnhtbFBLBQYAAAAABAAEAPkAAACRAwAAAAA=&#10;" strokecolor="black [3213]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1" o:spid="_x0000_s1046" type="#_x0000_t38" style="position:absolute;left:20951;top:4489;width:285;height:9706;flip:x y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DlqsEAAADbAAAADwAAAGRycy9kb3ducmV2LnhtbESPQWsCMRCF7wX/QxihN03WQ6mrUUQQ&#10;BE9ue+lt2Iy7i5tJ2ERd/fWdQ6G3Gd6b975Zb0ffqzsNqQtsoZgbUMR1cB03Fr6/DrNPUCkjO+wD&#10;k4UnJdhuJm9rLF148JnuVW6UhHAq0UKbcyy1TnVLHtM8RGLRLmHwmGUdGu0GfEi47/XCmA/tsWNp&#10;aDHSvqX6Wt28hVicXvWSU1dEfl2qcRGM+QnWvk/H3QpUpjH/m/+uj07wBVZ+kQH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kOWqwQAAANsAAAAPAAAAAAAAAAAAAAAA&#10;AKECAABkcnMvZG93bnJldi54bWxQSwUGAAAAAAQABAD5AAAAjwMAAAAA&#10;" adj="-673027" strokecolor="black [3213]">
              <v:stroke endarrow="block"/>
            </v:shape>
            <v:shape id="AutoShape 22" o:spid="_x0000_s1047" type="#_x0000_t38" style="position:absolute;left:21383;top:19015;width:530;height:15254;flip:y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spcMAAADbAAAADwAAAGRycy9kb3ducmV2LnhtbERPTYvCMBC9C/sfwix403QFF1uNIguK&#10;B0HUXcTb0IxN2WbSbaLW/fVGELzN433OZNbaSlyo8aVjBR/9BARx7nTJhYLv/aI3AuEDssbKMSm4&#10;kYfZ9K0zwUy7K2/psguFiCHsM1RgQqgzKX1uyKLvu5o4cifXWAwRNoXUDV5juK3kIEk+pcWSY4PB&#10;mr4M5b+7s1UwNHubH9NDuvmfr5P1z99gtFgtleq+t/MxiEBteImf7pWO81N4/BIPk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VbKXDAAAA2wAAAA8AAAAAAAAAAAAA&#10;AAAAoQIAAGRycy9kb3ducmV2LnhtbFBLBQYAAAAABAAEAPkAAACRAwAAAAA=&#10;" adj="114721" strokecolor="black [3213]">
              <v:stroke endarrow="block"/>
            </v:shape>
            <v:shape id="Text Box 23" o:spid="_x0000_s1048" type="#_x0000_t202" style="position:absolute;left:11334;top:2990;width:4001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5pN78A&#10;AADbAAAADwAAAGRycy9kb3ducmV2LnhtbERPTYvCMBC9L/gfwgheRFM9LEs1igguXhbcruB1aMa2&#10;2ExKEmv9985B2OPjfa+3g2tVTyE2ng0s5hko4tLbhisD57/D7AtUTMgWW89k4EkRtpvRxxpz6x/8&#10;S32RKiUhHHM0UKfU5VrHsiaHce47YuGuPjhMAkOlbcCHhLtWL7PsUztsWBpq7GhfU3kr7s5ALK7f&#10;03D56ad4XNyep+EgC1pjJuNhtwKVaEj/4rf7aA0sZb18kR+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Tmk3vwAAANsAAAAPAAAAAAAAAAAAAAAAAJgCAABkcnMvZG93bnJl&#10;di54bWxQSwUGAAAAAAQABAD1AAAAhAMAAAAA&#10;" filled="f" stroked="f" strokecolor="white">
              <v:textbox style="mso-fit-shape-to-text:t">
                <w:txbxContent>
                  <w:p w:rsidR="00120BB7" w:rsidRDefault="00120BB7" w:rsidP="0051347D">
                    <w:r>
                      <w:rPr>
                        <w:rFonts w:hint="eastAsia"/>
                      </w:rPr>
                      <w:t>n0</w:t>
                    </w:r>
                  </w:p>
                </w:txbxContent>
              </v:textbox>
            </v:shape>
            <v:shape id="Text Box 24" o:spid="_x0000_s1049" type="#_x0000_t202" style="position:absolute;left:3968;top:8280;width:4001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MrMAA&#10;AADbAAAADwAAAGRycy9kb3ducmV2LnhtbERPy2rCQBTdC/7DcIVuRCdxUSQ6igiRbAptWuj2krkm&#10;wcydMDPm8fedQqHLw3kfz5PpxEDOt5YVpNsEBHFldcu1gq/PfLMH4QOyxs4yKZjJw/m0XBwx03bk&#10;DxrKUIsYwj5DBU0IfSalrxoy6Le2J47c3TqDIUJXS+1wjOGmk7skeZUGW44NDfZ0bah6lE+jwJf3&#10;29p9vw1rLNLH/D7lcUGn1MtquhxABJrCv/jPXWgFuxR+v8QfIE8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LMrMAAAADbAAAADwAAAAAAAAAAAAAAAACYAgAAZHJzL2Rvd25y&#10;ZXYueG1sUEsFBgAAAAAEAAQA9QAAAIUDAAAAAA==&#10;" filled="f" stroked="f" strokecolor="white">
              <v:textbox style="mso-fit-shape-to-text:t">
                <w:txbxContent>
                  <w:p w:rsidR="00120BB7" w:rsidRDefault="00120BB7" w:rsidP="0051347D">
                    <w:r>
                      <w:rPr>
                        <w:rFonts w:hint="eastAsia"/>
                      </w:rPr>
                      <w:t>n1</w:t>
                    </w:r>
                  </w:p>
                </w:txbxContent>
              </v:textbox>
            </v:shape>
            <v:shape id="Text Box 25" o:spid="_x0000_s1050" type="#_x0000_t202" style="position:absolute;left:24295;top:5988;width:4000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S28AA&#10;AADbAAAADwAAAGRycy9kb3ducmV2LnhtbERPz2uDMBS+F/Y/hDfYRWash1Jco5RCRy+D1Q12fZhX&#10;Fc2LJJnV/34ZDHb8+H4fqsWMYibne8sKtmkGgrixuudWwefH+XkPwgdkjaNlUrCSh6p82Byw0PbO&#10;V5rr0IoYwr5ABV0IUyGlbzoy6FM7EUfuZp3BEKFrpXZ4j+FmlHmW7aTBnmNDhxOdOmqG+tso8PXt&#10;NXFfb3OCl+2wvi/nuGBU6ulxOb6ACLSEf/Gf+6IV5Dn8fok/Q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BS28AAAADbAAAADwAAAAAAAAAAAAAAAACYAgAAZHJzL2Rvd25y&#10;ZXYueG1sUEsFBgAAAAAEAAQA9QAAAIUDAAAAAA==&#10;" filled="f" stroked="f" strokecolor="white">
              <v:textbox style="mso-fit-shape-to-text:t">
                <w:txbxContent>
                  <w:p w:rsidR="00120BB7" w:rsidRDefault="00120BB7" w:rsidP="0051347D">
                    <w:r>
                      <w:rPr>
                        <w:rFonts w:hint="eastAsia"/>
                      </w:rPr>
                      <w:t>n2</w:t>
                    </w:r>
                  </w:p>
                </w:txbxContent>
              </v:textbox>
            </v:shape>
            <v:shape id="Text Box 26" o:spid="_x0000_s1051" type="#_x0000_t202" style="position:absolute;left:13011;top:12604;width:4000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3QL8A&#10;AADbAAAADwAAAGRycy9kb3ducmV2LnhtbERPTYvCMBC9C/sfwix4kTVVQZbaKLKgeBG0Lux1aMa2&#10;tJmUJFvrvzeC4PHxvrPNYFrRk/O1ZQWzaQKCuLC65lLB72X39Q3CB2SNrWVScCcPm/XHKMNU2xuf&#10;qc9DKWII+xQVVCF0qZS+qMign9qOOHJX6wyGCF0ptcNbDDetnCfJUhqsOTZU2NFPRUWT/xsFPr/u&#10;J+7v2E/wMGvup2EXF7RKjT+H7QpEoCG8xS/3QSuYL+D5Jf4A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nPdAvwAAANsAAAAPAAAAAAAAAAAAAAAAAJgCAABkcnMvZG93bnJl&#10;di54bWxQSwUGAAAAAAQABAD1AAAAhAMAAAAA&#10;" filled="f" stroked="f" strokecolor="white">
              <v:textbox style="mso-fit-shape-to-text:t">
                <w:txbxContent>
                  <w:p w:rsidR="00120BB7" w:rsidRDefault="00120BB7" w:rsidP="0051347D">
                    <w:r>
                      <w:rPr>
                        <w:rFonts w:hint="eastAsia"/>
                      </w:rPr>
                      <w:t>n3</w:t>
                    </w:r>
                  </w:p>
                </w:txbxContent>
              </v:textbox>
            </v:shape>
            <v:shape id="Text Box 27" o:spid="_x0000_s1052" type="#_x0000_t202" style="position:absolute;left:11334;top:17519;width:4001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VvNL8A&#10;AADbAAAADwAAAGRycy9kb3ducmV2LnhtbERPTYvCMBC9C/sfwix4kTVVRJbaKLKgeBG0Lux1aMa2&#10;tJmUJFvrvzeC4PHxvrPNYFrRk/O1ZQWzaQKCuLC65lLB72X39Q3CB2SNrWVScCcPm/XHKMNU2xuf&#10;qc9DKWII+xQVVCF0qZS+qMign9qOOHJX6wyGCF0ptcNbDDetnCfJUhqsOTZU2NFPRUWT/xsFPr/u&#10;J+7v2E/wMGvup2EXF7RKjT+H7QpEoCG8xS/3QSuYL+D5Jf4A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dW80vwAAANsAAAAPAAAAAAAAAAAAAAAAAJgCAABkcnMvZG93bnJl&#10;di54bWxQSwUGAAAAAAQABAD1AAAAhAMAAAAA&#10;" filled="f" stroked="f" strokecolor="white">
              <v:textbox style="mso-fit-shape-to-text:t">
                <w:txbxContent>
                  <w:p w:rsidR="00120BB7" w:rsidRDefault="00120BB7" w:rsidP="0051347D">
                    <w:r>
                      <w:rPr>
                        <w:rFonts w:hint="eastAsia"/>
                      </w:rPr>
                      <w:t>n4</w:t>
                    </w:r>
                  </w:p>
                </w:txbxContent>
              </v:textbox>
            </v:shape>
            <v:shape id="Text Box 28" o:spid="_x0000_s1053" type="#_x0000_t202" style="position:absolute;left:5099;top:19646;width:4000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nKr78A&#10;AADbAAAADwAAAGRycy9kb3ducmV2LnhtbERPTYvCMBC9C/sfwix4kTVVUJbaKLKgeBG0Lux1aMa2&#10;tJmUJFvrvzeC4PHxvrPNYFrRk/O1ZQWzaQKCuLC65lLB72X39Q3CB2SNrWVScCcPm/XHKMNU2xuf&#10;qc9DKWII+xQVVCF0qZS+qMign9qOOHJX6wyGCF0ptcNbDDetnCfJUhqsOTZU2NFPRUWT/xsFPr/u&#10;J+7v2E/wMGvup2EXF7RKjT+H7QpEoCG8xS/3QSuYL+D5Jf4A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OcqvvwAAANsAAAAPAAAAAAAAAAAAAAAAAJgCAABkcnMvZG93bnJl&#10;di54bWxQSwUGAAAAAAQABAD1AAAAhAMAAAAA&#10;" filled="f" stroked="f" strokecolor="white">
              <v:textbox style="mso-fit-shape-to-text:t">
                <w:txbxContent>
                  <w:p w:rsidR="00120BB7" w:rsidRDefault="00120BB7" w:rsidP="0051347D">
                    <w:r>
                      <w:rPr>
                        <w:rFonts w:hint="eastAsia"/>
                      </w:rPr>
                      <w:t>n5</w:t>
                    </w:r>
                  </w:p>
                </w:txbxContent>
              </v:textbox>
            </v:shape>
            <v:shape id="Text Box 29" o:spid="_x0000_s1054" type="#_x0000_t202" style="position:absolute;left:18014;top:24936;width:4001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tU2L8A&#10;AADbAAAADwAAAGRycy9kb3ducmV2LnhtbERPy4rCMBTdC/MP4QpuZJrqQqTTKIOguBG0I8z20tw+&#10;sLkpSabWvzeCMMvDeefb0XRiIOdbywoWSQqCuLS65VrB9Wf/uQbhA7LGzjIpeJCH7eZjkmOm7Z0v&#10;NBShFjGEfYYKmhD6TEpfNmTQJ7YnjlxlncEQoauldniP4aaTyzRdSYMtx4YGe9o1VN6KP6PAF9Vh&#10;7n5PwxyPi9vjPO7jgk6p2XT8/gIRaAz/4rf7qBUsV/D6En+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61TYvwAAANsAAAAPAAAAAAAAAAAAAAAAAJgCAABkcnMvZG93bnJl&#10;di54bWxQSwUGAAAAAAQABAD1AAAAhAMAAAAA&#10;" filled="f" stroked="f" strokecolor="white">
              <v:textbox style="mso-fit-shape-to-text:t">
                <w:txbxContent>
                  <w:p w:rsidR="00120BB7" w:rsidRDefault="00120BB7" w:rsidP="0051347D">
                    <w:r>
                      <w:rPr>
                        <w:rFonts w:hint="eastAsia"/>
                      </w:rPr>
                      <w:t>n6</w:t>
                    </w:r>
                  </w:p>
                </w:txbxContent>
              </v:textbox>
            </v:shape>
            <v:shape id="Text Box 30" o:spid="_x0000_s1055" type="#_x0000_t202" style="position:absolute;left:12201;top:31934;width:4000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fxQ78A&#10;AADbAAAADwAAAGRycy9kb3ducmV2LnhtbERPTYvCMBC9C/sfwix4kTXVgy61UWRB8SJoXdjr0Ixt&#10;aTMpSbbWf28EwePjfWebwbSiJ+drywpm0wQEcWF1zaWC38vu6xuED8gaW8uk4E4eNuuPUYaptjc+&#10;U5+HUsQQ9ikqqELoUil9UZFBP7UdceSu1hkMEbpSaoe3GG5aOU+ShTRYc2yosKOfioom/zcKfH7d&#10;T9zfsZ/gYdbcT8MuLmiVGn8O2xWIQEN4i1/ug1YwX8LzS/wB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p/FDvwAAANsAAAAPAAAAAAAAAAAAAAAAAJgCAABkcnMvZG93bnJl&#10;di54bWxQSwUGAAAAAAQABAD1AAAAhAMAAAAA&#10;" filled="f" stroked="f" strokecolor="white">
              <v:textbox style="mso-fit-shape-to-text:t">
                <w:txbxContent>
                  <w:p w:rsidR="00120BB7" w:rsidRDefault="00120BB7" w:rsidP="0051347D">
                    <w:r>
                      <w:rPr>
                        <w:rFonts w:hint="eastAsia"/>
                      </w:rPr>
                      <w:t>n7</w:t>
                    </w:r>
                  </w:p>
                </w:txbxContent>
              </v:textbox>
            </v:shape>
          </v:group>
        </w:pict>
      </w:r>
    </w:p>
    <w:p w:rsidR="009C4819" w:rsidRDefault="009C4819" w:rsidP="009C4819">
      <w:pPr>
        <w:spacing w:line="440" w:lineRule="exact"/>
        <w:ind w:rightChars="-146" w:right="-307"/>
        <w:jc w:val="left"/>
        <w:rPr>
          <w:sz w:val="24"/>
        </w:rPr>
      </w:pPr>
    </w:p>
    <w:p w:rsidR="009C4819" w:rsidRDefault="009C4819" w:rsidP="009C4819">
      <w:pPr>
        <w:spacing w:line="440" w:lineRule="exact"/>
        <w:ind w:rightChars="-146" w:right="-307"/>
        <w:jc w:val="left"/>
        <w:rPr>
          <w:sz w:val="24"/>
        </w:rPr>
      </w:pPr>
    </w:p>
    <w:p w:rsidR="009C4819" w:rsidRDefault="009C4819" w:rsidP="009C4819">
      <w:pPr>
        <w:spacing w:line="440" w:lineRule="exact"/>
        <w:ind w:rightChars="-146" w:right="-307"/>
        <w:jc w:val="left"/>
        <w:rPr>
          <w:sz w:val="24"/>
        </w:rPr>
      </w:pPr>
    </w:p>
    <w:p w:rsidR="009C4819" w:rsidRDefault="009C4819" w:rsidP="009C4819">
      <w:pPr>
        <w:spacing w:line="440" w:lineRule="exact"/>
        <w:ind w:rightChars="-146" w:right="-307"/>
        <w:jc w:val="left"/>
        <w:rPr>
          <w:sz w:val="24"/>
        </w:rPr>
      </w:pPr>
    </w:p>
    <w:p w:rsidR="009C4819" w:rsidRDefault="009C4819" w:rsidP="009C4819">
      <w:pPr>
        <w:spacing w:line="440" w:lineRule="exact"/>
        <w:ind w:rightChars="-146" w:right="-307"/>
        <w:jc w:val="left"/>
        <w:rPr>
          <w:sz w:val="24"/>
        </w:rPr>
      </w:pPr>
    </w:p>
    <w:p w:rsidR="009C4819" w:rsidRDefault="009C4819" w:rsidP="009C4819">
      <w:pPr>
        <w:spacing w:line="440" w:lineRule="exact"/>
        <w:ind w:rightChars="-146" w:right="-307"/>
        <w:jc w:val="left"/>
        <w:rPr>
          <w:sz w:val="24"/>
        </w:rPr>
      </w:pPr>
    </w:p>
    <w:p w:rsidR="009C4819" w:rsidRDefault="009C4819" w:rsidP="009C4819">
      <w:pPr>
        <w:spacing w:line="440" w:lineRule="exact"/>
        <w:ind w:rightChars="-146" w:right="-307"/>
        <w:jc w:val="left"/>
        <w:rPr>
          <w:sz w:val="24"/>
        </w:rPr>
      </w:pPr>
    </w:p>
    <w:p w:rsidR="009C4819" w:rsidRDefault="009C4819" w:rsidP="009C4819">
      <w:pPr>
        <w:spacing w:line="440" w:lineRule="exact"/>
        <w:ind w:rightChars="-146" w:right="-307"/>
        <w:jc w:val="left"/>
        <w:rPr>
          <w:sz w:val="24"/>
        </w:rPr>
      </w:pPr>
    </w:p>
    <w:p w:rsidR="009C4819" w:rsidRDefault="009C4819" w:rsidP="009C4819">
      <w:pPr>
        <w:spacing w:line="440" w:lineRule="exact"/>
        <w:ind w:rightChars="-146" w:right="-307"/>
        <w:jc w:val="left"/>
        <w:rPr>
          <w:sz w:val="24"/>
        </w:rPr>
      </w:pPr>
    </w:p>
    <w:p w:rsidR="009C4819" w:rsidRDefault="009C4819" w:rsidP="009C4819">
      <w:pPr>
        <w:spacing w:line="440" w:lineRule="exact"/>
        <w:ind w:rightChars="-146" w:right="-307"/>
        <w:jc w:val="left"/>
        <w:rPr>
          <w:sz w:val="24"/>
        </w:rPr>
      </w:pPr>
    </w:p>
    <w:p w:rsidR="009C4819" w:rsidRDefault="009C4819" w:rsidP="009C4819">
      <w:pPr>
        <w:spacing w:line="440" w:lineRule="exact"/>
        <w:ind w:rightChars="-146" w:right="-307"/>
        <w:jc w:val="left"/>
        <w:rPr>
          <w:sz w:val="24"/>
        </w:rPr>
      </w:pPr>
    </w:p>
    <w:p w:rsidR="009C4819" w:rsidRDefault="009C4819" w:rsidP="009C4819">
      <w:pPr>
        <w:spacing w:line="440" w:lineRule="exact"/>
        <w:ind w:rightChars="-146" w:right="-307"/>
        <w:jc w:val="left"/>
        <w:rPr>
          <w:sz w:val="24"/>
        </w:rPr>
      </w:pPr>
    </w:p>
    <w:p w:rsidR="0051347D" w:rsidRDefault="0051347D" w:rsidP="009C4819">
      <w:pPr>
        <w:spacing w:line="440" w:lineRule="exact"/>
        <w:ind w:rightChars="-146" w:right="-307"/>
        <w:jc w:val="left"/>
        <w:rPr>
          <w:i/>
          <w:sz w:val="24"/>
        </w:rPr>
      </w:pPr>
    </w:p>
    <w:p w:rsidR="0051347D" w:rsidRPr="009C4819" w:rsidRDefault="009C4819" w:rsidP="009C4819">
      <w:pPr>
        <w:spacing w:line="440" w:lineRule="exact"/>
        <w:ind w:rightChars="-146" w:right="-307"/>
        <w:jc w:val="left"/>
        <w:rPr>
          <w:sz w:val="24"/>
          <w:lang w:val="pt-BR"/>
        </w:rPr>
      </w:pPr>
      <w:r w:rsidRPr="009C4819">
        <w:rPr>
          <w:sz w:val="24"/>
        </w:rPr>
        <w:t>问题</w:t>
      </w:r>
      <w:r w:rsidRPr="009C4819">
        <w:rPr>
          <w:rFonts w:hint="eastAsia"/>
          <w:sz w:val="24"/>
        </w:rPr>
        <w:t>：</w:t>
      </w:r>
    </w:p>
    <w:p w:rsidR="0051347D" w:rsidRPr="009C4819" w:rsidRDefault="009C4819" w:rsidP="009C4819">
      <w:pPr>
        <w:spacing w:line="440" w:lineRule="exact"/>
        <w:ind w:rightChars="-146" w:right="-307"/>
        <w:jc w:val="left"/>
        <w:rPr>
          <w:sz w:val="24"/>
          <w:lang w:val="pt-BR"/>
        </w:rPr>
      </w:pPr>
      <w:r>
        <w:rPr>
          <w:sz w:val="24"/>
          <w:lang w:val="pt-BR"/>
        </w:rPr>
        <w:t>1.</w:t>
      </w:r>
      <w:r w:rsidR="0051347D" w:rsidRPr="009C4819">
        <w:rPr>
          <w:rFonts w:hint="eastAsia"/>
          <w:sz w:val="24"/>
          <w:lang w:val="pt-BR"/>
        </w:rPr>
        <w:t>求</w:t>
      </w:r>
      <w:r>
        <w:rPr>
          <w:rFonts w:hint="eastAsia"/>
          <w:sz w:val="24"/>
          <w:lang w:val="pt-BR"/>
        </w:rPr>
        <w:t>出</w:t>
      </w:r>
      <w:r w:rsidR="0051347D" w:rsidRPr="009C4819">
        <w:rPr>
          <w:rFonts w:hint="eastAsia"/>
          <w:sz w:val="24"/>
          <w:lang w:val="pt-BR"/>
        </w:rPr>
        <w:t>该流图中的所有循环；</w:t>
      </w:r>
    </w:p>
    <w:p w:rsidR="00291F79" w:rsidRDefault="009C4819" w:rsidP="009C4819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>2.</w:t>
      </w:r>
      <w:r w:rsidR="00291F79">
        <w:rPr>
          <w:rFonts w:hint="eastAsia"/>
          <w:sz w:val="24"/>
          <w:lang w:val="pt-BR"/>
        </w:rPr>
        <w:t>找出</w:t>
      </w:r>
      <w:r w:rsidR="0051347D" w:rsidRPr="009C4819">
        <w:rPr>
          <w:rFonts w:hint="eastAsia"/>
          <w:sz w:val="24"/>
          <w:lang w:val="pt-BR"/>
        </w:rPr>
        <w:t>循环</w:t>
      </w:r>
      <w:r w:rsidR="00291F79">
        <w:rPr>
          <w:rFonts w:hint="eastAsia"/>
          <w:sz w:val="24"/>
          <w:lang w:val="pt-BR"/>
        </w:rPr>
        <w:t>中的循环</w:t>
      </w:r>
      <w:r w:rsidR="0051347D" w:rsidRPr="009C4819">
        <w:rPr>
          <w:rFonts w:hint="eastAsia"/>
          <w:sz w:val="24"/>
          <w:lang w:val="pt-BR"/>
        </w:rPr>
        <w:t>不变</w:t>
      </w:r>
      <w:r w:rsidR="00291F79">
        <w:rPr>
          <w:rFonts w:hint="eastAsia"/>
          <w:sz w:val="24"/>
          <w:lang w:val="pt-BR"/>
        </w:rPr>
        <w:t>代码；</w:t>
      </w:r>
    </w:p>
    <w:p w:rsidR="0051347D" w:rsidRPr="009C4819" w:rsidRDefault="00291F79" w:rsidP="009C4819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>3.</w:t>
      </w:r>
      <w:r w:rsidR="0051347D" w:rsidRPr="009C4819">
        <w:rPr>
          <w:rFonts w:hint="eastAsia"/>
          <w:sz w:val="24"/>
          <w:lang w:val="pt-BR"/>
        </w:rPr>
        <w:t>请给出循环不变代码外提之后的流图。</w:t>
      </w:r>
    </w:p>
    <w:p w:rsidR="0051347D" w:rsidRPr="00291F79" w:rsidRDefault="00CD121B" w:rsidP="00291F79">
      <w:pPr>
        <w:spacing w:line="640" w:lineRule="exact"/>
        <w:rPr>
          <w:b/>
          <w:sz w:val="28"/>
          <w:szCs w:val="28"/>
          <w:lang w:val="pt-BR"/>
        </w:rPr>
      </w:pPr>
      <w:r w:rsidRPr="00291F79">
        <w:rPr>
          <w:rFonts w:hint="eastAsia"/>
          <w:b/>
          <w:sz w:val="28"/>
          <w:szCs w:val="28"/>
          <w:lang w:val="pt-BR"/>
        </w:rPr>
        <w:t>六</w:t>
      </w:r>
      <w:r w:rsidR="0051347D" w:rsidRPr="00291F79">
        <w:rPr>
          <w:rFonts w:hint="eastAsia"/>
          <w:b/>
          <w:sz w:val="28"/>
          <w:szCs w:val="28"/>
          <w:lang w:val="pt-BR"/>
        </w:rPr>
        <w:t>．</w:t>
      </w:r>
      <w:r w:rsidR="0051347D" w:rsidRPr="00291F79">
        <w:rPr>
          <w:b/>
          <w:sz w:val="28"/>
          <w:szCs w:val="28"/>
          <w:lang w:val="pt-BR"/>
        </w:rPr>
        <w:t>解答题</w:t>
      </w:r>
      <w:r w:rsidR="00291F79">
        <w:rPr>
          <w:rFonts w:hint="eastAsia"/>
          <w:b/>
          <w:sz w:val="28"/>
          <w:szCs w:val="28"/>
        </w:rPr>
        <w:t>(10</w:t>
      </w:r>
      <w:r w:rsidR="00291F79">
        <w:rPr>
          <w:rFonts w:hint="eastAsia"/>
          <w:b/>
          <w:sz w:val="28"/>
          <w:szCs w:val="28"/>
        </w:rPr>
        <w:t>分</w:t>
      </w:r>
      <w:r w:rsidR="00291F79">
        <w:rPr>
          <w:rFonts w:hint="eastAsia"/>
          <w:b/>
          <w:sz w:val="28"/>
          <w:szCs w:val="28"/>
        </w:rPr>
        <w:t>)</w:t>
      </w:r>
    </w:p>
    <w:p w:rsidR="0051347D" w:rsidRPr="00291F79" w:rsidRDefault="0051347D" w:rsidP="00291F79">
      <w:pPr>
        <w:spacing w:line="440" w:lineRule="exact"/>
        <w:rPr>
          <w:bCs/>
          <w:sz w:val="24"/>
        </w:rPr>
      </w:pPr>
      <w:r w:rsidRPr="00291F79">
        <w:rPr>
          <w:bCs/>
          <w:sz w:val="24"/>
        </w:rPr>
        <w:t>字母表</w:t>
      </w:r>
      <w:r w:rsidRPr="00291F79">
        <w:rPr>
          <w:bCs/>
          <w:sz w:val="24"/>
        </w:rPr>
        <w:sym w:font="Symbol" w:char="F053"/>
      </w:r>
      <w:r w:rsidRPr="00291F79">
        <w:rPr>
          <w:bCs/>
          <w:sz w:val="24"/>
        </w:rPr>
        <w:t>={</w:t>
      </w:r>
      <w:r w:rsidRPr="00291F79">
        <w:rPr>
          <w:bCs/>
          <w:i/>
          <w:sz w:val="24"/>
        </w:rPr>
        <w:t>a</w:t>
      </w:r>
      <w:r w:rsidRPr="00291F79">
        <w:rPr>
          <w:bCs/>
          <w:sz w:val="24"/>
        </w:rPr>
        <w:t>,</w:t>
      </w:r>
      <w:r w:rsidRPr="00291F79">
        <w:rPr>
          <w:bCs/>
          <w:i/>
          <w:sz w:val="24"/>
        </w:rPr>
        <w:t>b</w:t>
      </w:r>
      <w:r w:rsidRPr="00291F79">
        <w:rPr>
          <w:bCs/>
          <w:sz w:val="24"/>
        </w:rPr>
        <w:t>}</w:t>
      </w:r>
      <w:r w:rsidRPr="00291F79">
        <w:rPr>
          <w:bCs/>
          <w:sz w:val="24"/>
        </w:rPr>
        <w:t>上定义的正规式</w:t>
      </w:r>
      <w:r w:rsidRPr="00291F79">
        <w:rPr>
          <w:bCs/>
          <w:sz w:val="24"/>
        </w:rPr>
        <w:t>G(</w:t>
      </w:r>
      <w:r w:rsidRPr="00291F79">
        <w:rPr>
          <w:bCs/>
          <w:i/>
          <w:sz w:val="24"/>
        </w:rPr>
        <w:t>R</w:t>
      </w:r>
      <w:r w:rsidRPr="00291F79">
        <w:rPr>
          <w:bCs/>
          <w:sz w:val="24"/>
        </w:rPr>
        <w:t>)</w:t>
      </w:r>
      <w:r w:rsidRPr="00291F79">
        <w:rPr>
          <w:bCs/>
          <w:sz w:val="24"/>
        </w:rPr>
        <w:t>的文法如下</w:t>
      </w:r>
      <w:r w:rsidRPr="00291F79">
        <w:rPr>
          <w:rFonts w:hint="eastAsia"/>
          <w:bCs/>
          <w:sz w:val="24"/>
        </w:rPr>
        <w:t>：</w:t>
      </w:r>
    </w:p>
    <w:p w:rsidR="0051347D" w:rsidRDefault="005F74F3" w:rsidP="00291F79">
      <w:pPr>
        <w:spacing w:line="440" w:lineRule="exact"/>
        <w:rPr>
          <w:sz w:val="24"/>
        </w:rPr>
      </w:pPr>
      <w:r w:rsidRPr="005F74F3">
        <w:rPr>
          <w:sz w:val="24"/>
        </w:rPr>
        <w:fldChar w:fldCharType="begin"/>
      </w:r>
      <w:r w:rsidRPr="005F74F3">
        <w:rPr>
          <w:sz w:val="24"/>
        </w:rPr>
        <w:instrText xml:space="preserve"> </w:instrText>
      </w:r>
      <w:r w:rsidRPr="005F74F3">
        <w:rPr>
          <w:rFonts w:hint="eastAsia"/>
          <w:sz w:val="24"/>
        </w:rPr>
        <w:instrText>= 1 \* GB3</w:instrText>
      </w:r>
      <w:r w:rsidRPr="005F74F3">
        <w:rPr>
          <w:sz w:val="24"/>
        </w:rPr>
        <w:instrText xml:space="preserve"> </w:instrText>
      </w:r>
      <w:r w:rsidRPr="005F74F3">
        <w:rPr>
          <w:sz w:val="24"/>
        </w:rPr>
        <w:fldChar w:fldCharType="separate"/>
      </w:r>
      <w:r w:rsidRPr="005F74F3">
        <w:rPr>
          <w:rFonts w:hint="eastAsia"/>
          <w:noProof/>
          <w:sz w:val="24"/>
        </w:rPr>
        <w:t>①</w:t>
      </w:r>
      <w:r w:rsidRPr="005F74F3">
        <w:rPr>
          <w:sz w:val="24"/>
        </w:rPr>
        <w:fldChar w:fldCharType="end"/>
      </w:r>
      <w:r w:rsidR="0051347D" w:rsidRPr="00291F79">
        <w:rPr>
          <w:bCs/>
          <w:i/>
          <w:sz w:val="24"/>
        </w:rPr>
        <w:t>R</w:t>
      </w:r>
      <w:r w:rsidR="0051347D" w:rsidRPr="00291F79">
        <w:rPr>
          <w:sz w:val="24"/>
        </w:rPr>
        <w:sym w:font="Symbol" w:char="F0AE"/>
      </w:r>
      <w:r w:rsidR="0051347D" w:rsidRPr="00291F79">
        <w:rPr>
          <w:i/>
          <w:sz w:val="24"/>
        </w:rPr>
        <w:t>R</w:t>
      </w:r>
      <w:r w:rsidR="0051347D" w:rsidRPr="00291F79">
        <w:rPr>
          <w:sz w:val="24"/>
        </w:rPr>
        <w:t>+</w:t>
      </w:r>
      <w:r w:rsidR="0051347D" w:rsidRPr="00291F79">
        <w:rPr>
          <w:rFonts w:hint="eastAsia"/>
          <w:i/>
          <w:sz w:val="24"/>
        </w:rPr>
        <w:t>R</w:t>
      </w:r>
      <w:bookmarkStart w:id="0" w:name="_GoBack"/>
      <w:bookmarkEnd w:id="0"/>
    </w:p>
    <w:p w:rsidR="005F74F3" w:rsidRDefault="005F74F3" w:rsidP="00291F79">
      <w:pPr>
        <w:spacing w:line="440" w:lineRule="exact"/>
        <w:rPr>
          <w:i/>
          <w:sz w:val="24"/>
        </w:rPr>
      </w:pPr>
      <w:r w:rsidRPr="005F74F3">
        <w:rPr>
          <w:sz w:val="24"/>
        </w:rPr>
        <w:lastRenderedPageBreak/>
        <w:fldChar w:fldCharType="begin"/>
      </w:r>
      <w:r w:rsidRPr="005F74F3">
        <w:rPr>
          <w:sz w:val="24"/>
        </w:rPr>
        <w:instrText xml:space="preserve"> </w:instrText>
      </w:r>
      <w:r w:rsidRPr="005F74F3">
        <w:rPr>
          <w:rFonts w:hint="eastAsia"/>
          <w:sz w:val="24"/>
        </w:rPr>
        <w:instrText>= 2 \* GB3</w:instrText>
      </w:r>
      <w:r w:rsidRPr="005F74F3">
        <w:rPr>
          <w:sz w:val="24"/>
        </w:rPr>
        <w:instrText xml:space="preserve"> </w:instrText>
      </w:r>
      <w:r w:rsidRPr="005F74F3">
        <w:rPr>
          <w:sz w:val="24"/>
        </w:rPr>
        <w:fldChar w:fldCharType="separate"/>
      </w:r>
      <w:r w:rsidRPr="005F74F3">
        <w:rPr>
          <w:rFonts w:hint="eastAsia"/>
          <w:noProof/>
          <w:sz w:val="24"/>
        </w:rPr>
        <w:t>②</w:t>
      </w:r>
      <w:r w:rsidRPr="005F74F3">
        <w:rPr>
          <w:sz w:val="24"/>
        </w:rPr>
        <w:fldChar w:fldCharType="end"/>
      </w:r>
      <w:r w:rsidRPr="00291F79">
        <w:rPr>
          <w:bCs/>
          <w:i/>
          <w:sz w:val="24"/>
        </w:rPr>
        <w:t>R</w:t>
      </w:r>
      <w:r w:rsidRPr="00291F79">
        <w:rPr>
          <w:sz w:val="24"/>
        </w:rPr>
        <w:sym w:font="Symbol" w:char="F0AE"/>
      </w:r>
      <w:r w:rsidRPr="00291F79">
        <w:rPr>
          <w:rFonts w:hint="eastAsia"/>
          <w:i/>
          <w:sz w:val="24"/>
        </w:rPr>
        <w:t>R</w:t>
      </w:r>
      <w:r w:rsidRPr="00291F79">
        <w:rPr>
          <w:rFonts w:hint="eastAsia"/>
          <w:sz w:val="24"/>
        </w:rPr>
        <w:t>×</w:t>
      </w:r>
      <w:r w:rsidRPr="00291F79">
        <w:rPr>
          <w:rFonts w:hint="eastAsia"/>
          <w:i/>
          <w:sz w:val="24"/>
        </w:rPr>
        <w:t>R</w:t>
      </w:r>
    </w:p>
    <w:p w:rsidR="005F74F3" w:rsidRDefault="005F74F3" w:rsidP="00291F79">
      <w:pPr>
        <w:spacing w:line="440" w:lineRule="exact"/>
        <w:rPr>
          <w:i/>
          <w:sz w:val="24"/>
        </w:rPr>
      </w:pPr>
      <w:r w:rsidRPr="005F74F3">
        <w:rPr>
          <w:sz w:val="24"/>
        </w:rPr>
        <w:fldChar w:fldCharType="begin"/>
      </w:r>
      <w:r w:rsidRPr="005F74F3">
        <w:rPr>
          <w:sz w:val="24"/>
        </w:rPr>
        <w:instrText xml:space="preserve"> </w:instrText>
      </w:r>
      <w:r w:rsidRPr="005F74F3">
        <w:rPr>
          <w:rFonts w:hint="eastAsia"/>
          <w:sz w:val="24"/>
        </w:rPr>
        <w:instrText>= 3 \* GB3</w:instrText>
      </w:r>
      <w:r w:rsidRPr="005F74F3">
        <w:rPr>
          <w:sz w:val="24"/>
        </w:rPr>
        <w:instrText xml:space="preserve"> </w:instrText>
      </w:r>
      <w:r w:rsidRPr="005F74F3">
        <w:rPr>
          <w:sz w:val="24"/>
        </w:rPr>
        <w:fldChar w:fldCharType="separate"/>
      </w:r>
      <w:r w:rsidRPr="005F74F3">
        <w:rPr>
          <w:rFonts w:hint="eastAsia"/>
          <w:noProof/>
          <w:sz w:val="24"/>
        </w:rPr>
        <w:t>③</w:t>
      </w:r>
      <w:r w:rsidRPr="005F74F3">
        <w:rPr>
          <w:sz w:val="24"/>
        </w:rPr>
        <w:fldChar w:fldCharType="end"/>
      </w:r>
      <w:r w:rsidRPr="00291F79">
        <w:rPr>
          <w:bCs/>
          <w:i/>
          <w:sz w:val="24"/>
        </w:rPr>
        <w:t>R</w:t>
      </w:r>
      <w:r w:rsidRPr="00291F79">
        <w:rPr>
          <w:sz w:val="24"/>
        </w:rPr>
        <w:sym w:font="Symbol" w:char="F0AE"/>
      </w:r>
      <w:r w:rsidRPr="00291F79">
        <w:rPr>
          <w:rFonts w:hint="eastAsia"/>
          <w:i/>
          <w:sz w:val="24"/>
        </w:rPr>
        <w:t>R*</w:t>
      </w:r>
    </w:p>
    <w:p w:rsidR="005F74F3" w:rsidRDefault="005F74F3" w:rsidP="00291F79">
      <w:pPr>
        <w:spacing w:line="440" w:lineRule="exact"/>
        <w:rPr>
          <w:sz w:val="24"/>
        </w:rPr>
      </w:pPr>
      <w:r w:rsidRPr="005F74F3">
        <w:rPr>
          <w:sz w:val="24"/>
        </w:rPr>
        <w:fldChar w:fldCharType="begin"/>
      </w:r>
      <w:r w:rsidRPr="005F74F3">
        <w:rPr>
          <w:sz w:val="24"/>
        </w:rPr>
        <w:instrText xml:space="preserve"> </w:instrText>
      </w:r>
      <w:r w:rsidRPr="005F74F3">
        <w:rPr>
          <w:rFonts w:hint="eastAsia"/>
          <w:sz w:val="24"/>
        </w:rPr>
        <w:instrText>= 4 \* GB3</w:instrText>
      </w:r>
      <w:r w:rsidRPr="005F74F3">
        <w:rPr>
          <w:sz w:val="24"/>
        </w:rPr>
        <w:instrText xml:space="preserve"> </w:instrText>
      </w:r>
      <w:r w:rsidRPr="005F74F3">
        <w:rPr>
          <w:sz w:val="24"/>
        </w:rPr>
        <w:fldChar w:fldCharType="separate"/>
      </w:r>
      <w:r w:rsidRPr="005F74F3">
        <w:rPr>
          <w:rFonts w:hint="eastAsia"/>
          <w:noProof/>
          <w:sz w:val="24"/>
        </w:rPr>
        <w:t>④</w:t>
      </w:r>
      <w:r w:rsidRPr="005F74F3">
        <w:rPr>
          <w:sz w:val="24"/>
        </w:rPr>
        <w:fldChar w:fldCharType="end"/>
      </w:r>
      <w:r w:rsidRPr="00291F79">
        <w:rPr>
          <w:bCs/>
          <w:i/>
          <w:sz w:val="24"/>
        </w:rPr>
        <w:t>R</w:t>
      </w:r>
      <w:r w:rsidRPr="00291F79">
        <w:rPr>
          <w:sz w:val="24"/>
        </w:rPr>
        <w:sym w:font="Symbol" w:char="F0AE"/>
      </w:r>
      <w:r w:rsidRPr="00291F79">
        <w:rPr>
          <w:sz w:val="24"/>
        </w:rPr>
        <w:t>(R)</w:t>
      </w:r>
    </w:p>
    <w:p w:rsidR="005F74F3" w:rsidRDefault="005F74F3" w:rsidP="00291F79">
      <w:pPr>
        <w:spacing w:line="440" w:lineRule="exact"/>
        <w:rPr>
          <w:sz w:val="24"/>
        </w:rPr>
      </w:pPr>
      <w:r w:rsidRPr="005F74F3">
        <w:rPr>
          <w:sz w:val="24"/>
        </w:rPr>
        <w:fldChar w:fldCharType="begin"/>
      </w:r>
      <w:r w:rsidRPr="005F74F3">
        <w:rPr>
          <w:sz w:val="24"/>
        </w:rPr>
        <w:instrText xml:space="preserve"> </w:instrText>
      </w:r>
      <w:r w:rsidRPr="005F74F3">
        <w:rPr>
          <w:rFonts w:hint="eastAsia"/>
          <w:sz w:val="24"/>
        </w:rPr>
        <w:instrText>= 5 \* GB3</w:instrText>
      </w:r>
      <w:r w:rsidRPr="005F74F3">
        <w:rPr>
          <w:sz w:val="24"/>
        </w:rPr>
        <w:instrText xml:space="preserve"> </w:instrText>
      </w:r>
      <w:r w:rsidRPr="005F74F3">
        <w:rPr>
          <w:sz w:val="24"/>
        </w:rPr>
        <w:fldChar w:fldCharType="separate"/>
      </w:r>
      <w:r w:rsidRPr="005F74F3">
        <w:rPr>
          <w:rFonts w:hint="eastAsia"/>
          <w:noProof/>
          <w:sz w:val="24"/>
        </w:rPr>
        <w:t>⑤</w:t>
      </w:r>
      <w:r w:rsidRPr="005F74F3">
        <w:rPr>
          <w:sz w:val="24"/>
        </w:rPr>
        <w:fldChar w:fldCharType="end"/>
      </w:r>
      <w:r w:rsidRPr="00291F79">
        <w:rPr>
          <w:bCs/>
          <w:i/>
          <w:sz w:val="24"/>
        </w:rPr>
        <w:t>R</w:t>
      </w:r>
      <w:r w:rsidRPr="00291F79">
        <w:rPr>
          <w:sz w:val="24"/>
        </w:rPr>
        <w:sym w:font="Symbol" w:char="F0AE"/>
      </w:r>
      <w:r w:rsidRPr="00291F79">
        <w:rPr>
          <w:i/>
          <w:sz w:val="24"/>
        </w:rPr>
        <w:t>a</w:t>
      </w:r>
    </w:p>
    <w:p w:rsidR="005F74F3" w:rsidRPr="00291F79" w:rsidRDefault="005F74F3" w:rsidP="00291F79">
      <w:pPr>
        <w:spacing w:line="440" w:lineRule="exact"/>
        <w:rPr>
          <w:i/>
          <w:sz w:val="24"/>
        </w:rPr>
      </w:pPr>
      <w:r w:rsidRPr="005F74F3">
        <w:rPr>
          <w:sz w:val="24"/>
        </w:rPr>
        <w:fldChar w:fldCharType="begin"/>
      </w:r>
      <w:r w:rsidRPr="005F74F3">
        <w:rPr>
          <w:sz w:val="24"/>
        </w:rPr>
        <w:instrText xml:space="preserve"> </w:instrText>
      </w:r>
      <w:r w:rsidRPr="005F74F3">
        <w:rPr>
          <w:rFonts w:hint="eastAsia"/>
          <w:sz w:val="24"/>
        </w:rPr>
        <w:instrText>= 6 \* GB3</w:instrText>
      </w:r>
      <w:r w:rsidRPr="005F74F3">
        <w:rPr>
          <w:sz w:val="24"/>
        </w:rPr>
        <w:instrText xml:space="preserve"> </w:instrText>
      </w:r>
      <w:r w:rsidRPr="005F74F3">
        <w:rPr>
          <w:sz w:val="24"/>
        </w:rPr>
        <w:fldChar w:fldCharType="separate"/>
      </w:r>
      <w:r w:rsidRPr="005F74F3">
        <w:rPr>
          <w:rFonts w:hint="eastAsia"/>
          <w:noProof/>
          <w:sz w:val="24"/>
        </w:rPr>
        <w:t>⑥</w:t>
      </w:r>
      <w:r w:rsidRPr="005F74F3">
        <w:rPr>
          <w:sz w:val="24"/>
        </w:rPr>
        <w:fldChar w:fldCharType="end"/>
      </w:r>
      <w:r w:rsidRPr="00291F79">
        <w:rPr>
          <w:bCs/>
          <w:i/>
          <w:sz w:val="24"/>
        </w:rPr>
        <w:t>R</w:t>
      </w:r>
      <w:r w:rsidRPr="00291F79">
        <w:rPr>
          <w:sz w:val="24"/>
        </w:rPr>
        <w:sym w:font="Symbol" w:char="F0AE"/>
      </w:r>
      <w:r w:rsidRPr="00291F79">
        <w:rPr>
          <w:i/>
          <w:sz w:val="24"/>
        </w:rPr>
        <w:t>b</w:t>
      </w:r>
    </w:p>
    <w:p w:rsidR="0051347D" w:rsidRPr="008C17D9" w:rsidRDefault="0051347D" w:rsidP="00291F79">
      <w:pPr>
        <w:spacing w:line="440" w:lineRule="exact"/>
        <w:rPr>
          <w:sz w:val="24"/>
        </w:rPr>
      </w:pPr>
      <w:r>
        <w:rPr>
          <w:sz w:val="24"/>
        </w:rPr>
        <w:t>其中</w:t>
      </w:r>
      <w:r>
        <w:rPr>
          <w:rFonts w:hint="eastAsia"/>
          <w:sz w:val="24"/>
        </w:rPr>
        <w:t>：‘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’</w:t>
      </w:r>
      <w:r>
        <w:rPr>
          <w:sz w:val="24"/>
        </w:rPr>
        <w:t>代表或运算</w:t>
      </w:r>
      <w:r>
        <w:rPr>
          <w:rFonts w:hint="eastAsia"/>
          <w:sz w:val="24"/>
        </w:rPr>
        <w:t>‘</w:t>
      </w:r>
      <w:r>
        <w:rPr>
          <w:rFonts w:hint="eastAsia"/>
          <w:sz w:val="24"/>
        </w:rPr>
        <w:t>|</w:t>
      </w:r>
      <w:r>
        <w:rPr>
          <w:rFonts w:hint="eastAsia"/>
          <w:sz w:val="24"/>
        </w:rPr>
        <w:t>’，‘</w:t>
      </w:r>
      <w:r>
        <w:rPr>
          <w:sz w:val="24"/>
        </w:rPr>
        <w:t>×</w:t>
      </w:r>
      <w:r>
        <w:rPr>
          <w:rFonts w:hint="eastAsia"/>
          <w:sz w:val="24"/>
        </w:rPr>
        <w:t>’</w:t>
      </w:r>
      <w:r>
        <w:rPr>
          <w:sz w:val="24"/>
        </w:rPr>
        <w:t>代表连接运算</w:t>
      </w:r>
      <w:r>
        <w:rPr>
          <w:rFonts w:hint="eastAsia"/>
          <w:sz w:val="24"/>
        </w:rPr>
        <w:t>‘</w:t>
      </w:r>
      <w:r w:rsidR="005F74F3">
        <w:rPr>
          <w:sz w:val="24"/>
        </w:rPr>
        <w:sym w:font="Symbol" w:char="F0B7"/>
      </w:r>
      <w:r>
        <w:rPr>
          <w:rFonts w:hint="eastAsia"/>
          <w:sz w:val="24"/>
        </w:rPr>
        <w:t>’，‘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’代表</w:t>
      </w:r>
      <w:r>
        <w:rPr>
          <w:sz w:val="24"/>
        </w:rPr>
        <w:t>自反运算</w:t>
      </w:r>
    </w:p>
    <w:p w:rsidR="0051347D" w:rsidRDefault="0051347D" w:rsidP="00291F79">
      <w:pPr>
        <w:spacing w:line="440" w:lineRule="exact"/>
        <w:rPr>
          <w:sz w:val="24"/>
        </w:rPr>
      </w:pPr>
      <w:r>
        <w:rPr>
          <w:sz w:val="24"/>
        </w:rPr>
        <w:t>问题</w:t>
      </w:r>
      <w:r>
        <w:rPr>
          <w:rFonts w:hint="eastAsia"/>
          <w:sz w:val="24"/>
        </w:rPr>
        <w:t>：</w:t>
      </w:r>
    </w:p>
    <w:p w:rsidR="00BE449F" w:rsidRDefault="00BE449F" w:rsidP="00BE449F">
      <w:pPr>
        <w:spacing w:line="440" w:lineRule="exact"/>
        <w:rPr>
          <w:sz w:val="24"/>
        </w:rPr>
      </w:pPr>
      <w:r w:rsidRPr="00BE449F">
        <w:rPr>
          <w:rFonts w:hint="eastAsia"/>
          <w:sz w:val="24"/>
        </w:rPr>
        <w:t>1.</w:t>
      </w:r>
      <w:r w:rsidR="0051347D" w:rsidRPr="00BE449F">
        <w:rPr>
          <w:rFonts w:hint="eastAsia"/>
          <w:sz w:val="24"/>
        </w:rPr>
        <w:t>给出上述文法的</w:t>
      </w:r>
      <w:r w:rsidRPr="00BE449F">
        <w:rPr>
          <w:rFonts w:hint="eastAsia"/>
          <w:sz w:val="24"/>
        </w:rPr>
        <w:t>下述</w:t>
      </w:r>
      <w:r w:rsidR="0051347D" w:rsidRPr="00BE449F">
        <w:rPr>
          <w:rFonts w:hint="eastAsia"/>
          <w:sz w:val="24"/>
        </w:rPr>
        <w:t>LR</w:t>
      </w:r>
      <w:r w:rsidR="0051347D" w:rsidRPr="00BE449F">
        <w:rPr>
          <w:sz w:val="24"/>
        </w:rPr>
        <w:t>(1</w:t>
      </w:r>
      <w:r w:rsidR="0051347D" w:rsidRPr="00BE449F">
        <w:rPr>
          <w:rFonts w:hint="eastAsia"/>
          <w:sz w:val="24"/>
        </w:rPr>
        <w:t>)</w:t>
      </w:r>
      <w:r w:rsidRPr="00BE449F">
        <w:rPr>
          <w:sz w:val="24"/>
        </w:rPr>
        <w:t>项目集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不必求出项目集</w:t>
      </w:r>
      <w:r w:rsidR="009F4AC1">
        <w:rPr>
          <w:rFonts w:hint="eastAsia"/>
          <w:sz w:val="24"/>
        </w:rPr>
        <w:t>规范簇中的全部项目集</w:t>
      </w:r>
      <w:r w:rsidR="009F4AC1">
        <w:rPr>
          <w:rFonts w:hint="eastAsia"/>
          <w:sz w:val="24"/>
        </w:rPr>
        <w:t>)</w:t>
      </w:r>
      <w:r w:rsidR="009F4AC1">
        <w:rPr>
          <w:rFonts w:hint="eastAsia"/>
          <w:sz w:val="24"/>
        </w:rPr>
        <w:t>。</w:t>
      </w:r>
    </w:p>
    <w:p w:rsidR="00BE449F" w:rsidRDefault="00BE449F" w:rsidP="005F74F3">
      <w:pPr>
        <w:spacing w:line="440" w:lineRule="exact"/>
        <w:rPr>
          <w:color w:val="000000" w:themeColor="text1"/>
          <w:sz w:val="24"/>
        </w:rPr>
      </w:pPr>
      <w:r>
        <w:rPr>
          <w:rFonts w:hint="eastAsia"/>
          <w:sz w:val="24"/>
        </w:rPr>
        <w:t>初始项目集</w:t>
      </w:r>
      <w:r w:rsidRPr="00264DF0">
        <w:rPr>
          <w:bCs/>
        </w:rPr>
        <w:t>I</w:t>
      </w:r>
      <w:r w:rsidRPr="00264DF0">
        <w:rPr>
          <w:rFonts w:hint="eastAsia"/>
          <w:bCs/>
          <w:vertAlign w:val="subscript"/>
        </w:rPr>
        <w:t>0</w:t>
      </w:r>
      <w:r w:rsidRPr="00264DF0">
        <w:rPr>
          <w:rFonts w:hint="eastAsia"/>
          <w:bCs/>
        </w:rPr>
        <w:t>、</w:t>
      </w:r>
      <w:r>
        <w:rPr>
          <w:rFonts w:hint="eastAsia"/>
          <w:color w:val="000000" w:themeColor="text1"/>
          <w:sz w:val="24"/>
        </w:rPr>
        <w:t>I</w:t>
      </w:r>
      <w:r w:rsidRPr="00264DF0">
        <w:rPr>
          <w:rFonts w:hint="eastAsia"/>
          <w:color w:val="000000" w:themeColor="text1"/>
          <w:sz w:val="24"/>
          <w:vertAlign w:val="subscript"/>
        </w:rPr>
        <w:t>1</w:t>
      </w:r>
      <w:r>
        <w:rPr>
          <w:rFonts w:hint="eastAsia"/>
          <w:color w:val="000000" w:themeColor="text1"/>
          <w:sz w:val="24"/>
        </w:rPr>
        <w:t>=GO(I0,R)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I</w:t>
      </w:r>
      <w:r w:rsidRPr="00264DF0">
        <w:rPr>
          <w:rFonts w:hint="eastAsia"/>
          <w:color w:val="000000" w:themeColor="text1"/>
          <w:sz w:val="24"/>
          <w:vertAlign w:val="subscript"/>
        </w:rPr>
        <w:t>2</w:t>
      </w:r>
      <w:r>
        <w:rPr>
          <w:rFonts w:hint="eastAsia"/>
          <w:color w:val="000000" w:themeColor="text1"/>
          <w:sz w:val="24"/>
        </w:rPr>
        <w:t>=GO(I1,+)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I</w:t>
      </w:r>
      <w:r w:rsidRPr="00264DF0">
        <w:rPr>
          <w:rFonts w:hint="eastAsia"/>
          <w:color w:val="000000" w:themeColor="text1"/>
          <w:sz w:val="24"/>
          <w:vertAlign w:val="subscript"/>
        </w:rPr>
        <w:t>3</w:t>
      </w:r>
      <w:r>
        <w:rPr>
          <w:rFonts w:hint="eastAsia"/>
          <w:color w:val="000000" w:themeColor="text1"/>
          <w:sz w:val="24"/>
        </w:rPr>
        <w:t>=</w:t>
      </w:r>
      <w:r w:rsidRPr="00BE449F"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GO(I</w:t>
      </w:r>
      <w:r w:rsidRPr="00264DF0">
        <w:rPr>
          <w:rFonts w:hint="eastAsia"/>
          <w:color w:val="000000" w:themeColor="text1"/>
          <w:sz w:val="24"/>
          <w:vertAlign w:val="subscript"/>
        </w:rPr>
        <w:t>2</w:t>
      </w:r>
      <w:r>
        <w:rPr>
          <w:rFonts w:hint="eastAsia"/>
          <w:color w:val="000000" w:themeColor="text1"/>
          <w:sz w:val="24"/>
        </w:rPr>
        <w:t>,R)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I</w:t>
      </w:r>
      <w:r w:rsidRPr="00264DF0">
        <w:rPr>
          <w:rFonts w:hint="eastAsia"/>
          <w:color w:val="000000" w:themeColor="text1"/>
          <w:sz w:val="24"/>
          <w:vertAlign w:val="subscript"/>
        </w:rPr>
        <w:t>3</w:t>
      </w:r>
      <w:r>
        <w:rPr>
          <w:rFonts w:hint="eastAsia"/>
          <w:color w:val="000000" w:themeColor="text1"/>
          <w:sz w:val="24"/>
        </w:rPr>
        <w:t>的所有项目集转换函数得到的项目集</w:t>
      </w:r>
      <w:r w:rsidR="009F4AC1">
        <w:rPr>
          <w:rFonts w:hint="eastAsia"/>
          <w:color w:val="000000" w:themeColor="text1"/>
          <w:sz w:val="24"/>
        </w:rPr>
        <w:t>。</w:t>
      </w:r>
    </w:p>
    <w:p w:rsidR="0051347D" w:rsidRDefault="0051347D" w:rsidP="00291F79">
      <w:pPr>
        <w:spacing w:line="440" w:lineRule="exac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根据上面</w:t>
      </w:r>
      <w:r w:rsidR="00BE449F">
        <w:rPr>
          <w:rFonts w:hint="eastAsia"/>
          <w:sz w:val="24"/>
        </w:rPr>
        <w:t>求</w:t>
      </w:r>
      <w:r>
        <w:rPr>
          <w:rFonts w:hint="eastAsia"/>
          <w:sz w:val="24"/>
        </w:rPr>
        <w:t>出的</w:t>
      </w:r>
      <w:r w:rsidR="00BE449F">
        <w:rPr>
          <w:rFonts w:hint="eastAsia"/>
          <w:sz w:val="24"/>
        </w:rPr>
        <w:t>项目集、项目集间的转换函数以</w:t>
      </w:r>
      <w:r>
        <w:rPr>
          <w:rFonts w:hint="eastAsia"/>
          <w:sz w:val="24"/>
        </w:rPr>
        <w:t>及正规式运算符的优先级</w:t>
      </w:r>
      <w:r w:rsidR="00BE449F">
        <w:rPr>
          <w:rFonts w:hint="eastAsia"/>
          <w:sz w:val="24"/>
        </w:rPr>
        <w:t>，</w:t>
      </w:r>
      <w:r>
        <w:rPr>
          <w:rFonts w:hint="eastAsia"/>
          <w:sz w:val="24"/>
        </w:rPr>
        <w:t>填写出下面的没有冲突的</w:t>
      </w:r>
      <w:r>
        <w:rPr>
          <w:rFonts w:hint="eastAsia"/>
          <w:sz w:val="24"/>
        </w:rPr>
        <w:t>LR(1)</w:t>
      </w:r>
      <w:r>
        <w:rPr>
          <w:rFonts w:hint="eastAsia"/>
          <w:sz w:val="24"/>
        </w:rPr>
        <w:t>分析表的相关部分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"/>
        <w:gridCol w:w="697"/>
        <w:gridCol w:w="709"/>
        <w:gridCol w:w="708"/>
        <w:gridCol w:w="709"/>
        <w:gridCol w:w="709"/>
        <w:gridCol w:w="615"/>
        <w:gridCol w:w="830"/>
        <w:gridCol w:w="1106"/>
        <w:gridCol w:w="1384"/>
      </w:tblGrid>
      <w:tr w:rsidR="0051347D" w:rsidRPr="00630ED2" w:rsidTr="00E31A61">
        <w:tc>
          <w:tcPr>
            <w:tcW w:w="829" w:type="dxa"/>
            <w:vMerge w:val="restart"/>
            <w:vAlign w:val="center"/>
          </w:tcPr>
          <w:p w:rsidR="0051347D" w:rsidRPr="00630ED2" w:rsidRDefault="0051347D" w:rsidP="00E31A61">
            <w:pPr>
              <w:snapToGrid w:val="0"/>
              <w:spacing w:line="440" w:lineRule="exact"/>
              <w:jc w:val="center"/>
              <w:rPr>
                <w:sz w:val="24"/>
              </w:rPr>
            </w:pPr>
            <w:r w:rsidRPr="00630ED2">
              <w:rPr>
                <w:sz w:val="24"/>
              </w:rPr>
              <w:t>state</w:t>
            </w:r>
          </w:p>
        </w:tc>
        <w:tc>
          <w:tcPr>
            <w:tcW w:w="6083" w:type="dxa"/>
            <w:gridSpan w:val="8"/>
          </w:tcPr>
          <w:p w:rsidR="0051347D" w:rsidRPr="00630ED2" w:rsidRDefault="0051347D" w:rsidP="00E31A61">
            <w:pPr>
              <w:spacing w:line="440" w:lineRule="exact"/>
              <w:jc w:val="center"/>
              <w:rPr>
                <w:sz w:val="24"/>
              </w:rPr>
            </w:pPr>
            <w:r w:rsidRPr="00630ED2">
              <w:rPr>
                <w:sz w:val="24"/>
              </w:rPr>
              <w:t>Action</w:t>
            </w:r>
          </w:p>
        </w:tc>
        <w:tc>
          <w:tcPr>
            <w:tcW w:w="1384" w:type="dxa"/>
          </w:tcPr>
          <w:p w:rsidR="0051347D" w:rsidRPr="00630ED2" w:rsidRDefault="0051347D" w:rsidP="00E31A61">
            <w:pPr>
              <w:spacing w:line="440" w:lineRule="exact"/>
              <w:jc w:val="center"/>
              <w:rPr>
                <w:sz w:val="24"/>
              </w:rPr>
            </w:pPr>
            <w:r w:rsidRPr="00630ED2">
              <w:rPr>
                <w:sz w:val="24"/>
              </w:rPr>
              <w:t>Goto</w:t>
            </w:r>
          </w:p>
        </w:tc>
      </w:tr>
      <w:tr w:rsidR="00E31A61" w:rsidRPr="00630ED2" w:rsidTr="00E31A61">
        <w:tc>
          <w:tcPr>
            <w:tcW w:w="829" w:type="dxa"/>
            <w:vMerge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697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i/>
                <w:sz w:val="24"/>
              </w:rPr>
            </w:pPr>
            <w:r w:rsidRPr="00630ED2">
              <w:rPr>
                <w:i/>
                <w:sz w:val="24"/>
              </w:rPr>
              <w:t>a</w:t>
            </w: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i/>
                <w:sz w:val="24"/>
              </w:rPr>
            </w:pPr>
            <w:r w:rsidRPr="00630ED2">
              <w:rPr>
                <w:i/>
                <w:sz w:val="24"/>
              </w:rPr>
              <w:t>b</w:t>
            </w:r>
          </w:p>
        </w:tc>
        <w:tc>
          <w:tcPr>
            <w:tcW w:w="708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  <w:r w:rsidRPr="00630ED2">
              <w:rPr>
                <w:sz w:val="24"/>
              </w:rPr>
              <w:t>(</w:t>
            </w: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  <w:r w:rsidRPr="00630ED2">
              <w:rPr>
                <w:sz w:val="24"/>
              </w:rPr>
              <w:t>)</w:t>
            </w: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  <w:r w:rsidRPr="00630ED2">
              <w:rPr>
                <w:sz w:val="24"/>
              </w:rPr>
              <w:t>+</w:t>
            </w:r>
          </w:p>
        </w:tc>
        <w:tc>
          <w:tcPr>
            <w:tcW w:w="615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830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  <w:r w:rsidRPr="00630ED2">
              <w:rPr>
                <w:sz w:val="24"/>
              </w:rPr>
              <w:t>*</w:t>
            </w:r>
          </w:p>
        </w:tc>
        <w:tc>
          <w:tcPr>
            <w:tcW w:w="1106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  <w:r w:rsidRPr="00630ED2">
              <w:rPr>
                <w:sz w:val="24"/>
              </w:rPr>
              <w:t>#</w:t>
            </w:r>
          </w:p>
        </w:tc>
        <w:tc>
          <w:tcPr>
            <w:tcW w:w="1384" w:type="dxa"/>
          </w:tcPr>
          <w:p w:rsidR="00E31A61" w:rsidRPr="00291F79" w:rsidRDefault="00E31A61" w:rsidP="00E31A61">
            <w:pPr>
              <w:spacing w:line="440" w:lineRule="exact"/>
              <w:jc w:val="center"/>
              <w:rPr>
                <w:i/>
                <w:sz w:val="24"/>
              </w:rPr>
            </w:pPr>
            <w:r w:rsidRPr="00291F79">
              <w:rPr>
                <w:rFonts w:hint="eastAsia"/>
                <w:i/>
                <w:sz w:val="24"/>
              </w:rPr>
              <w:t>R</w:t>
            </w:r>
          </w:p>
        </w:tc>
      </w:tr>
      <w:tr w:rsidR="00E31A61" w:rsidRPr="00630ED2" w:rsidTr="00E31A61">
        <w:tc>
          <w:tcPr>
            <w:tcW w:w="82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  <w:r w:rsidRPr="00630ED2">
              <w:rPr>
                <w:sz w:val="24"/>
              </w:rPr>
              <w:t>0</w:t>
            </w:r>
          </w:p>
        </w:tc>
        <w:tc>
          <w:tcPr>
            <w:tcW w:w="697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615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106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384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E31A61" w:rsidRPr="00630ED2" w:rsidTr="00E31A61">
        <w:tc>
          <w:tcPr>
            <w:tcW w:w="82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  <w:r w:rsidRPr="00630ED2">
              <w:rPr>
                <w:sz w:val="24"/>
              </w:rPr>
              <w:t>1</w:t>
            </w:r>
          </w:p>
        </w:tc>
        <w:tc>
          <w:tcPr>
            <w:tcW w:w="697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615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106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384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E31A61" w:rsidRPr="00630ED2" w:rsidTr="00E31A61">
        <w:tc>
          <w:tcPr>
            <w:tcW w:w="82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  <w:r w:rsidRPr="00630ED2">
              <w:rPr>
                <w:sz w:val="24"/>
              </w:rPr>
              <w:t>2</w:t>
            </w:r>
          </w:p>
        </w:tc>
        <w:tc>
          <w:tcPr>
            <w:tcW w:w="697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615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106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384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E31A61" w:rsidRPr="00630ED2" w:rsidTr="00E31A61">
        <w:tc>
          <w:tcPr>
            <w:tcW w:w="82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97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615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106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384" w:type="dxa"/>
          </w:tcPr>
          <w:p w:rsidR="00E31A61" w:rsidRPr="00630ED2" w:rsidRDefault="00E31A61" w:rsidP="00E31A61">
            <w:pPr>
              <w:spacing w:line="440" w:lineRule="exact"/>
              <w:jc w:val="center"/>
              <w:rPr>
                <w:sz w:val="24"/>
              </w:rPr>
            </w:pPr>
          </w:p>
        </w:tc>
      </w:tr>
    </w:tbl>
    <w:p w:rsidR="00291F79" w:rsidRPr="00291F79" w:rsidRDefault="00CD121B" w:rsidP="00291F79">
      <w:pPr>
        <w:spacing w:line="640" w:lineRule="exact"/>
        <w:rPr>
          <w:b/>
          <w:sz w:val="28"/>
          <w:szCs w:val="28"/>
          <w:lang w:val="pt-BR"/>
        </w:rPr>
      </w:pPr>
      <w:r w:rsidRPr="00291F79">
        <w:rPr>
          <w:rFonts w:hint="eastAsia"/>
          <w:b/>
          <w:sz w:val="28"/>
          <w:szCs w:val="28"/>
          <w:lang w:val="pt-BR"/>
        </w:rPr>
        <w:t>七</w:t>
      </w:r>
      <w:r w:rsidR="00B90709" w:rsidRPr="00291F79">
        <w:rPr>
          <w:rFonts w:hint="eastAsia"/>
          <w:b/>
          <w:sz w:val="28"/>
          <w:szCs w:val="28"/>
          <w:lang w:val="pt-BR"/>
        </w:rPr>
        <w:t>．解答题</w:t>
      </w:r>
      <w:r w:rsidR="00291F79">
        <w:rPr>
          <w:rFonts w:hint="eastAsia"/>
          <w:b/>
          <w:sz w:val="28"/>
          <w:szCs w:val="28"/>
        </w:rPr>
        <w:t>(10</w:t>
      </w:r>
      <w:r w:rsidR="00291F79">
        <w:rPr>
          <w:rFonts w:hint="eastAsia"/>
          <w:b/>
          <w:sz w:val="28"/>
          <w:szCs w:val="28"/>
        </w:rPr>
        <w:t>分</w:t>
      </w:r>
      <w:r w:rsidR="00291F79">
        <w:rPr>
          <w:rFonts w:hint="eastAsia"/>
          <w:b/>
          <w:sz w:val="28"/>
          <w:szCs w:val="28"/>
        </w:rPr>
        <w:t>)</w:t>
      </w:r>
    </w:p>
    <w:p w:rsidR="00B90709" w:rsidRDefault="00B90709" w:rsidP="00291F79">
      <w:pPr>
        <w:spacing w:line="440" w:lineRule="exact"/>
        <w:ind w:leftChars="-7" w:left="-15" w:right="-1372"/>
        <w:rPr>
          <w:rFonts w:eastAsia="黑体"/>
          <w:bCs/>
          <w:sz w:val="24"/>
          <w:lang w:val="pt-BR"/>
        </w:rPr>
      </w:pPr>
      <w:r w:rsidRPr="00B90709">
        <w:rPr>
          <w:rFonts w:asciiTheme="majorEastAsia" w:eastAsiaTheme="majorEastAsia" w:hAnsiTheme="majorEastAsia" w:hint="eastAsia"/>
          <w:bCs/>
          <w:sz w:val="24"/>
        </w:rPr>
        <w:t>设字母表</w:t>
      </w:r>
      <w:r w:rsidRPr="00B90709">
        <w:rPr>
          <w:bCs/>
          <w:sz w:val="24"/>
        </w:rPr>
        <w:t>Σ</w:t>
      </w:r>
      <w:r w:rsidRPr="00B90709">
        <w:rPr>
          <w:rFonts w:eastAsia="黑体"/>
          <w:bCs/>
          <w:sz w:val="24"/>
          <w:lang w:val="pt-BR"/>
        </w:rPr>
        <w:t>={</w:t>
      </w:r>
      <w:r w:rsidRPr="00B90709">
        <w:rPr>
          <w:rFonts w:eastAsia="黑体"/>
          <w:bCs/>
          <w:i/>
          <w:sz w:val="24"/>
          <w:lang w:val="pt-BR"/>
        </w:rPr>
        <w:t>a</w:t>
      </w:r>
      <w:r w:rsidRPr="00B90709">
        <w:rPr>
          <w:rFonts w:eastAsia="黑体"/>
          <w:bCs/>
          <w:sz w:val="24"/>
          <w:lang w:val="pt-BR"/>
        </w:rPr>
        <w:t>,</w:t>
      </w:r>
      <w:r w:rsidRPr="00B90709">
        <w:rPr>
          <w:rFonts w:eastAsia="黑体"/>
          <w:bCs/>
          <w:i/>
          <w:sz w:val="24"/>
          <w:lang w:val="pt-BR"/>
        </w:rPr>
        <w:t>b</w:t>
      </w:r>
      <w:r w:rsidR="00213DE1" w:rsidRPr="00213DE1">
        <w:rPr>
          <w:rFonts w:eastAsia="黑体"/>
          <w:bCs/>
          <w:sz w:val="24"/>
          <w:lang w:val="pt-BR"/>
        </w:rPr>
        <w:t>,</w:t>
      </w:r>
      <w:r w:rsidR="00213DE1">
        <w:rPr>
          <w:rFonts w:eastAsia="黑体"/>
          <w:bCs/>
          <w:i/>
          <w:sz w:val="24"/>
          <w:lang w:val="pt-BR"/>
        </w:rPr>
        <w:t>c</w:t>
      </w:r>
      <w:r w:rsidRPr="00B90709">
        <w:rPr>
          <w:rFonts w:eastAsia="黑体"/>
          <w:bCs/>
          <w:sz w:val="24"/>
          <w:lang w:val="pt-BR"/>
        </w:rPr>
        <w:t>}</w:t>
      </w:r>
      <w:r w:rsidRPr="00B90709">
        <w:rPr>
          <w:rFonts w:ascii="黑体" w:eastAsia="黑体" w:hint="eastAsia"/>
          <w:bCs/>
          <w:sz w:val="24"/>
          <w:lang w:val="pt-BR"/>
        </w:rPr>
        <w:t>，</w:t>
      </w:r>
      <w:r w:rsidRPr="00B90709">
        <w:rPr>
          <w:rFonts w:asciiTheme="minorEastAsia" w:eastAsiaTheme="minorEastAsia" w:hAnsiTheme="minorEastAsia" w:hint="eastAsia"/>
          <w:bCs/>
          <w:sz w:val="24"/>
        </w:rPr>
        <w:t>给出</w:t>
      </w:r>
      <w:r>
        <w:rPr>
          <w:rFonts w:ascii="宋体" w:hAnsi="宋体" w:hint="eastAsia"/>
          <w:bCs/>
          <w:sz w:val="24"/>
        </w:rPr>
        <w:t>Σ</w:t>
      </w:r>
      <w:r w:rsidRPr="00B90709">
        <w:rPr>
          <w:rFonts w:asciiTheme="minorEastAsia" w:eastAsiaTheme="minorEastAsia" w:hAnsiTheme="minorEastAsia" w:hint="eastAsia"/>
          <w:bCs/>
          <w:sz w:val="24"/>
        </w:rPr>
        <w:t>上的正则式</w:t>
      </w:r>
      <w:r w:rsidRPr="00B90709">
        <w:rPr>
          <w:rFonts w:asciiTheme="minorEastAsia" w:eastAsiaTheme="minorEastAsia" w:hAnsiTheme="minorEastAsia" w:hint="eastAsia"/>
          <w:bCs/>
          <w:sz w:val="24"/>
          <w:lang w:val="pt-BR"/>
        </w:rPr>
        <w:t>：</w:t>
      </w:r>
      <w:r w:rsidRPr="00B90709">
        <w:rPr>
          <w:rFonts w:eastAsia="黑体"/>
          <w:bCs/>
          <w:sz w:val="24"/>
          <w:lang w:val="pt-BR"/>
        </w:rPr>
        <w:t>R=((</w:t>
      </w:r>
      <w:r w:rsidRPr="00B90709">
        <w:rPr>
          <w:rFonts w:eastAsia="黑体"/>
          <w:bCs/>
          <w:i/>
          <w:iCs/>
          <w:sz w:val="24"/>
          <w:lang w:val="pt-BR"/>
        </w:rPr>
        <w:t>b</w:t>
      </w:r>
      <w:r w:rsidRPr="00B90709">
        <w:rPr>
          <w:rFonts w:eastAsia="黑体"/>
          <w:bCs/>
          <w:iCs/>
          <w:sz w:val="24"/>
          <w:lang w:val="pt-BR"/>
        </w:rPr>
        <w:t>|</w:t>
      </w:r>
      <w:r w:rsidRPr="00B90709">
        <w:rPr>
          <w:rFonts w:eastAsia="黑体"/>
          <w:bCs/>
          <w:i/>
          <w:iCs/>
          <w:sz w:val="24"/>
          <w:lang w:val="pt-BR"/>
        </w:rPr>
        <w:t>ba</w:t>
      </w:r>
      <w:r w:rsidRPr="00B90709">
        <w:rPr>
          <w:rFonts w:eastAsia="黑体"/>
          <w:bCs/>
          <w:sz w:val="24"/>
          <w:lang w:val="pt-BR"/>
        </w:rPr>
        <w:t>)*</w:t>
      </w:r>
      <w:r w:rsidRPr="00B90709">
        <w:rPr>
          <w:rFonts w:eastAsia="黑体"/>
          <w:bCs/>
          <w:i/>
          <w:iCs/>
          <w:sz w:val="24"/>
          <w:lang w:val="pt-BR"/>
        </w:rPr>
        <w:t>c</w:t>
      </w:r>
      <w:r w:rsidRPr="00B90709">
        <w:rPr>
          <w:rFonts w:eastAsia="黑体"/>
          <w:bCs/>
          <w:iCs/>
          <w:sz w:val="24"/>
          <w:lang w:val="pt-BR"/>
        </w:rPr>
        <w:t>|</w:t>
      </w:r>
      <w:r w:rsidRPr="00B90709">
        <w:rPr>
          <w:rFonts w:eastAsia="黑体"/>
          <w:bCs/>
          <w:i/>
          <w:iCs/>
          <w:sz w:val="24"/>
          <w:lang w:val="pt-BR"/>
        </w:rPr>
        <w:t>a</w:t>
      </w:r>
      <w:r w:rsidRPr="00B90709">
        <w:rPr>
          <w:rFonts w:eastAsia="黑体"/>
          <w:bCs/>
          <w:sz w:val="24"/>
          <w:lang w:val="pt-BR"/>
        </w:rPr>
        <w:t>)*(</w:t>
      </w:r>
      <w:r w:rsidRPr="00B90709">
        <w:rPr>
          <w:rFonts w:eastAsia="黑体"/>
          <w:bCs/>
          <w:i/>
          <w:iCs/>
          <w:sz w:val="24"/>
          <w:lang w:val="pt-BR"/>
        </w:rPr>
        <w:t>b</w:t>
      </w:r>
      <w:r w:rsidRPr="00B90709">
        <w:rPr>
          <w:rFonts w:eastAsia="黑体"/>
          <w:bCs/>
          <w:iCs/>
          <w:sz w:val="24"/>
          <w:lang w:val="pt-BR"/>
        </w:rPr>
        <w:t>|</w:t>
      </w:r>
      <w:r w:rsidRPr="00B90709">
        <w:rPr>
          <w:rFonts w:eastAsia="黑体"/>
          <w:bCs/>
          <w:i/>
          <w:iCs/>
          <w:sz w:val="24"/>
          <w:lang w:val="pt-BR"/>
        </w:rPr>
        <w:t>ba</w:t>
      </w:r>
      <w:r w:rsidRPr="00B90709">
        <w:rPr>
          <w:rFonts w:eastAsia="黑体"/>
          <w:bCs/>
          <w:sz w:val="24"/>
          <w:lang w:val="pt-BR"/>
        </w:rPr>
        <w:t>)*</w:t>
      </w:r>
    </w:p>
    <w:p w:rsidR="00E17244" w:rsidRPr="00B90709" w:rsidRDefault="00E17244" w:rsidP="00291F79">
      <w:pPr>
        <w:spacing w:line="440" w:lineRule="exact"/>
        <w:ind w:leftChars="-7" w:left="-15" w:right="-1372"/>
        <w:rPr>
          <w:rFonts w:eastAsia="黑体"/>
          <w:bCs/>
          <w:i/>
          <w:sz w:val="24"/>
          <w:lang w:val="pt-BR"/>
        </w:rPr>
      </w:pPr>
      <w:r>
        <w:rPr>
          <w:sz w:val="24"/>
        </w:rPr>
        <w:t>问题</w:t>
      </w:r>
      <w:r w:rsidRPr="00E17244">
        <w:rPr>
          <w:rFonts w:hint="eastAsia"/>
          <w:sz w:val="24"/>
          <w:lang w:val="pt-BR"/>
        </w:rPr>
        <w:t>：</w:t>
      </w:r>
    </w:p>
    <w:p w:rsidR="00B90709" w:rsidRPr="00B90709" w:rsidRDefault="00B90709" w:rsidP="00291F79">
      <w:pPr>
        <w:spacing w:line="440" w:lineRule="exact"/>
        <w:ind w:right="-1372"/>
        <w:rPr>
          <w:rFonts w:ascii="宋体" w:hAnsi="宋体"/>
          <w:bCs/>
          <w:sz w:val="24"/>
          <w:lang w:val="pt-BR"/>
        </w:rPr>
      </w:pPr>
      <w:r w:rsidRPr="00B90709">
        <w:rPr>
          <w:rFonts w:ascii="宋体" w:hAnsi="宋体" w:hint="eastAsia"/>
          <w:bCs/>
          <w:sz w:val="24"/>
          <w:lang w:val="pt-BR"/>
        </w:rPr>
        <w:t>1</w:t>
      </w:r>
      <w:r w:rsidR="00E17244" w:rsidRPr="00E17244">
        <w:rPr>
          <w:rFonts w:ascii="宋体" w:hAnsi="宋体" w:hint="eastAsia"/>
          <w:bCs/>
          <w:sz w:val="24"/>
          <w:lang w:val="pt-BR"/>
        </w:rPr>
        <w:t>.</w:t>
      </w:r>
      <w:r>
        <w:rPr>
          <w:rFonts w:ascii="宋体" w:hAnsi="宋体" w:hint="eastAsia"/>
          <w:bCs/>
          <w:sz w:val="24"/>
        </w:rPr>
        <w:t>构造</w:t>
      </w:r>
      <w:r w:rsidRPr="00213DE1">
        <w:rPr>
          <w:bCs/>
          <w:sz w:val="24"/>
          <w:lang w:val="pt-BR"/>
        </w:rPr>
        <w:t>NFA M</w:t>
      </w:r>
      <w:r w:rsidRPr="00B90709">
        <w:rPr>
          <w:rFonts w:ascii="宋体" w:hAnsi="宋体" w:hint="eastAsia"/>
          <w:bCs/>
          <w:sz w:val="24"/>
          <w:lang w:val="pt-BR"/>
        </w:rPr>
        <w:t>，</w:t>
      </w:r>
      <w:r>
        <w:rPr>
          <w:rFonts w:ascii="宋体" w:hAnsi="宋体" w:hint="eastAsia"/>
          <w:bCs/>
          <w:sz w:val="24"/>
        </w:rPr>
        <w:t>使得</w:t>
      </w:r>
      <w:r w:rsidRPr="00213DE1">
        <w:rPr>
          <w:bCs/>
          <w:sz w:val="24"/>
          <w:lang w:val="pt-BR"/>
        </w:rPr>
        <w:t>L(M)=L(R)</w:t>
      </w:r>
      <w:r>
        <w:rPr>
          <w:rFonts w:ascii="宋体" w:hAnsi="宋体" w:hint="eastAsia"/>
          <w:bCs/>
          <w:sz w:val="24"/>
        </w:rPr>
        <w:t>。</w:t>
      </w:r>
    </w:p>
    <w:p w:rsidR="00B90709" w:rsidRDefault="00B90709" w:rsidP="00291F79">
      <w:pPr>
        <w:spacing w:line="440" w:lineRule="exact"/>
        <w:rPr>
          <w:sz w:val="28"/>
          <w:szCs w:val="28"/>
          <w:lang w:val="pt-BR"/>
        </w:rPr>
      </w:pPr>
      <w:r w:rsidRPr="00E17244">
        <w:rPr>
          <w:rFonts w:ascii="宋体" w:hAnsi="宋体" w:hint="eastAsia"/>
          <w:bCs/>
          <w:sz w:val="24"/>
          <w:lang w:val="pt-BR"/>
        </w:rPr>
        <w:t>2</w:t>
      </w:r>
      <w:r w:rsidR="00E17244" w:rsidRPr="00E17244">
        <w:rPr>
          <w:rFonts w:ascii="宋体" w:hAnsi="宋体" w:hint="eastAsia"/>
          <w:bCs/>
          <w:sz w:val="24"/>
          <w:lang w:val="pt-BR"/>
        </w:rPr>
        <w:t>.</w:t>
      </w:r>
      <w:r>
        <w:rPr>
          <w:rFonts w:ascii="宋体" w:hAnsi="宋体" w:hint="eastAsia"/>
          <w:bCs/>
          <w:sz w:val="24"/>
        </w:rPr>
        <w:t>将上面的</w:t>
      </w:r>
      <w:r w:rsidRPr="00E17244">
        <w:rPr>
          <w:bCs/>
          <w:sz w:val="24"/>
          <w:lang w:val="pt-BR"/>
        </w:rPr>
        <w:t>NFA M</w:t>
      </w:r>
      <w:r>
        <w:rPr>
          <w:rFonts w:ascii="宋体" w:hAnsi="宋体" w:hint="eastAsia"/>
          <w:bCs/>
          <w:sz w:val="24"/>
        </w:rPr>
        <w:t>确定化为</w:t>
      </w:r>
      <w:r w:rsidRPr="00E17244">
        <w:rPr>
          <w:bCs/>
          <w:sz w:val="24"/>
          <w:lang w:val="pt-BR"/>
        </w:rPr>
        <w:t>DFA M’</w:t>
      </w:r>
      <w:r w:rsidRPr="00E17244">
        <w:rPr>
          <w:rFonts w:ascii="宋体" w:hAnsi="宋体" w:hint="eastAsia"/>
          <w:bCs/>
          <w:sz w:val="24"/>
          <w:lang w:val="pt-BR"/>
        </w:rPr>
        <w:t>，</w:t>
      </w:r>
      <w:r>
        <w:rPr>
          <w:rFonts w:ascii="宋体" w:hAnsi="宋体" w:hint="eastAsia"/>
          <w:bCs/>
          <w:sz w:val="24"/>
        </w:rPr>
        <w:t>使得</w:t>
      </w:r>
      <w:r w:rsidRPr="00E17244">
        <w:rPr>
          <w:bCs/>
          <w:sz w:val="24"/>
          <w:lang w:val="pt-BR"/>
        </w:rPr>
        <w:t>L(M’)=L(M)</w:t>
      </w:r>
      <w:r>
        <w:rPr>
          <w:rFonts w:ascii="宋体" w:hAnsi="宋体" w:hint="eastAsia"/>
          <w:bCs/>
          <w:sz w:val="24"/>
        </w:rPr>
        <w:t>。要求给出确定化的过程。</w:t>
      </w:r>
    </w:p>
    <w:p w:rsidR="0051347D" w:rsidRDefault="00CD121B" w:rsidP="004B23E8">
      <w:pPr>
        <w:ind w:leftChars="-35" w:left="64" w:rightChars="158" w:right="332" w:hangingChars="49" w:hanging="137"/>
        <w:rPr>
          <w:rFonts w:asciiTheme="majorEastAsia" w:eastAsiaTheme="majorEastAsia" w:hAnsiTheme="majorEastAsia"/>
          <w:bCs/>
          <w:sz w:val="28"/>
          <w:szCs w:val="28"/>
          <w:lang w:val="pt-BR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t>八</w:t>
      </w:r>
      <w:r w:rsidR="00213DE1" w:rsidRPr="00213DE1"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t>．</w:t>
      </w:r>
      <w:r w:rsidR="00291F79" w:rsidRPr="00291F79">
        <w:rPr>
          <w:rFonts w:hint="eastAsia"/>
          <w:b/>
          <w:sz w:val="28"/>
          <w:szCs w:val="28"/>
          <w:lang w:val="pt-BR"/>
        </w:rPr>
        <w:t>解答题</w:t>
      </w:r>
      <w:r w:rsidR="00291F79">
        <w:rPr>
          <w:rFonts w:hint="eastAsia"/>
          <w:b/>
          <w:sz w:val="28"/>
          <w:szCs w:val="28"/>
        </w:rPr>
        <w:t>(10</w:t>
      </w:r>
      <w:r w:rsidR="00291F79">
        <w:rPr>
          <w:rFonts w:hint="eastAsia"/>
          <w:b/>
          <w:sz w:val="28"/>
          <w:szCs w:val="28"/>
        </w:rPr>
        <w:t>分</w:t>
      </w:r>
      <w:r w:rsidR="00291F79">
        <w:rPr>
          <w:rFonts w:hint="eastAsia"/>
          <w:b/>
          <w:sz w:val="28"/>
          <w:szCs w:val="28"/>
        </w:rPr>
        <w:t>)</w:t>
      </w:r>
    </w:p>
    <w:p w:rsidR="00213DE1" w:rsidRPr="00291F79" w:rsidRDefault="005B30AD" w:rsidP="00291F79">
      <w:pPr>
        <w:spacing w:line="440" w:lineRule="exact"/>
        <w:ind w:leftChars="-35" w:left="45" w:rightChars="158" w:right="332" w:hangingChars="49" w:hanging="118"/>
        <w:rPr>
          <w:rFonts w:asciiTheme="majorEastAsia" w:eastAsiaTheme="majorEastAsia" w:hAnsiTheme="majorEastAsia"/>
          <w:bCs/>
          <w:sz w:val="24"/>
          <w:lang w:val="pt-BR"/>
        </w:rPr>
      </w:pPr>
      <w:r w:rsidRPr="00291F79">
        <w:rPr>
          <w:rFonts w:asciiTheme="majorEastAsia" w:eastAsiaTheme="majorEastAsia" w:hAnsiTheme="majorEastAsia" w:hint="eastAsia"/>
          <w:bCs/>
          <w:sz w:val="24"/>
          <w:lang w:val="pt-BR"/>
        </w:rPr>
        <w:t>有</w:t>
      </w:r>
      <w:r w:rsidRPr="00291F79">
        <w:rPr>
          <w:rFonts w:asciiTheme="majorEastAsia" w:eastAsiaTheme="majorEastAsia" w:hAnsiTheme="majorEastAsia"/>
          <w:bCs/>
          <w:sz w:val="24"/>
          <w:lang w:val="pt-BR"/>
        </w:rPr>
        <w:t>下列</w:t>
      </w:r>
      <w:r w:rsidRPr="00C74800">
        <w:rPr>
          <w:rFonts w:eastAsiaTheme="majorEastAsia"/>
          <w:bCs/>
          <w:sz w:val="24"/>
          <w:lang w:val="pt-BR"/>
        </w:rPr>
        <w:t>C</w:t>
      </w:r>
      <w:r w:rsidRPr="00291F79">
        <w:rPr>
          <w:rFonts w:asciiTheme="majorEastAsia" w:eastAsiaTheme="majorEastAsia" w:hAnsiTheme="majorEastAsia"/>
          <w:bCs/>
          <w:sz w:val="24"/>
          <w:lang w:val="pt-BR"/>
        </w:rPr>
        <w:t>语言语句</w:t>
      </w:r>
    </w:p>
    <w:p w:rsidR="005B30AD" w:rsidRPr="00C74800" w:rsidRDefault="005B30AD" w:rsidP="00291F79">
      <w:pPr>
        <w:spacing w:line="440" w:lineRule="exact"/>
        <w:ind w:leftChars="-35" w:left="-73" w:rightChars="158" w:right="332" w:firstLineChars="100" w:firstLine="240"/>
        <w:rPr>
          <w:rFonts w:eastAsiaTheme="majorEastAsia"/>
          <w:bCs/>
          <w:sz w:val="24"/>
        </w:rPr>
      </w:pPr>
      <w:r w:rsidRPr="00C74800">
        <w:rPr>
          <w:rFonts w:eastAsiaTheme="majorEastAsia"/>
          <w:bCs/>
          <w:sz w:val="24"/>
        </w:rPr>
        <w:t xml:space="preserve">for(i=0; i&lt;n; i++;) </w:t>
      </w:r>
    </w:p>
    <w:p w:rsidR="005B30AD" w:rsidRPr="00C74800" w:rsidRDefault="00E17244" w:rsidP="00291F79">
      <w:pPr>
        <w:spacing w:line="440" w:lineRule="exact"/>
        <w:ind w:leftChars="-35" w:left="45" w:rightChars="158" w:right="332" w:hangingChars="49" w:hanging="118"/>
        <w:rPr>
          <w:rFonts w:eastAsiaTheme="majorEastAsia"/>
          <w:bCs/>
          <w:sz w:val="24"/>
        </w:rPr>
      </w:pPr>
      <w:r>
        <w:rPr>
          <w:rFonts w:eastAsiaTheme="majorEastAsia" w:hint="eastAsia"/>
          <w:bCs/>
          <w:sz w:val="24"/>
        </w:rPr>
        <w:t xml:space="preserve">     w</w:t>
      </w:r>
      <w:r w:rsidR="005B30AD" w:rsidRPr="00C74800">
        <w:rPr>
          <w:rFonts w:eastAsiaTheme="majorEastAsia"/>
          <w:bCs/>
          <w:sz w:val="24"/>
        </w:rPr>
        <w:t>hlile(a&gt;b)do</w:t>
      </w:r>
    </w:p>
    <w:p w:rsidR="005B30AD" w:rsidRPr="00C74800" w:rsidRDefault="005B30AD" w:rsidP="00E17244">
      <w:pPr>
        <w:spacing w:line="440" w:lineRule="exact"/>
        <w:ind w:leftChars="-35" w:left="-73" w:rightChars="158" w:right="332" w:firstLineChars="500" w:firstLine="1200"/>
        <w:rPr>
          <w:rFonts w:eastAsiaTheme="majorEastAsia"/>
          <w:bCs/>
          <w:sz w:val="24"/>
        </w:rPr>
      </w:pPr>
      <w:r w:rsidRPr="00C74800">
        <w:rPr>
          <w:rFonts w:eastAsiaTheme="majorEastAsia"/>
          <w:bCs/>
          <w:sz w:val="24"/>
        </w:rPr>
        <w:t>if(c&gt;d)m=n+1;</w:t>
      </w:r>
    </w:p>
    <w:p w:rsidR="005B30AD" w:rsidRPr="00C74800" w:rsidRDefault="005B30AD" w:rsidP="00E17244">
      <w:pPr>
        <w:spacing w:line="440" w:lineRule="exact"/>
        <w:ind w:leftChars="-35" w:left="-73" w:rightChars="158" w:right="332" w:firstLineChars="100" w:firstLine="240"/>
        <w:rPr>
          <w:rFonts w:eastAsiaTheme="majorEastAsia"/>
          <w:bCs/>
          <w:sz w:val="24"/>
        </w:rPr>
      </w:pPr>
      <w:r w:rsidRPr="00C74800">
        <w:rPr>
          <w:rFonts w:eastAsiaTheme="majorEastAsia"/>
          <w:bCs/>
          <w:sz w:val="24"/>
        </w:rPr>
        <w:t xml:space="preserve">s=m;            </w:t>
      </w:r>
    </w:p>
    <w:p w:rsidR="005B30AD" w:rsidRPr="00291F79" w:rsidRDefault="005B30AD" w:rsidP="005F74F3">
      <w:pPr>
        <w:spacing w:line="440" w:lineRule="exact"/>
        <w:rPr>
          <w:sz w:val="24"/>
          <w:lang w:val="pt-BR"/>
        </w:rPr>
      </w:pPr>
      <w:r w:rsidRPr="00291F79">
        <w:rPr>
          <w:sz w:val="24"/>
          <w:lang w:val="pt-BR"/>
        </w:rPr>
        <w:t>问题</w:t>
      </w:r>
      <w:r w:rsidRPr="00291F79">
        <w:rPr>
          <w:rFonts w:hint="eastAsia"/>
          <w:sz w:val="24"/>
          <w:lang w:val="pt-BR"/>
        </w:rPr>
        <w:t>：</w:t>
      </w:r>
    </w:p>
    <w:p w:rsidR="005B30AD" w:rsidRPr="00291F79" w:rsidRDefault="005B30AD" w:rsidP="005F74F3">
      <w:pPr>
        <w:spacing w:line="440" w:lineRule="exact"/>
        <w:rPr>
          <w:sz w:val="24"/>
        </w:rPr>
      </w:pPr>
      <w:r w:rsidRPr="00291F79">
        <w:rPr>
          <w:sz w:val="24"/>
          <w:lang w:val="pt-BR"/>
        </w:rPr>
        <w:t>1.</w:t>
      </w:r>
      <w:r w:rsidRPr="00291F79">
        <w:rPr>
          <w:rFonts w:hint="eastAsia"/>
          <w:sz w:val="24"/>
        </w:rPr>
        <w:t>给出该语句</w:t>
      </w:r>
      <w:r w:rsidR="00C74800">
        <w:rPr>
          <w:rFonts w:hint="eastAsia"/>
          <w:sz w:val="24"/>
        </w:rPr>
        <w:t>的</w:t>
      </w:r>
      <w:r w:rsidRPr="00291F79">
        <w:rPr>
          <w:rFonts w:hint="eastAsia"/>
          <w:sz w:val="24"/>
        </w:rPr>
        <w:t>语义处理</w:t>
      </w:r>
      <w:r w:rsidR="00C74800">
        <w:rPr>
          <w:rFonts w:hint="eastAsia"/>
          <w:sz w:val="24"/>
        </w:rPr>
        <w:t xml:space="preserve"> (</w:t>
      </w:r>
      <w:r w:rsidR="00C74800">
        <w:rPr>
          <w:rFonts w:hint="eastAsia"/>
          <w:sz w:val="24"/>
        </w:rPr>
        <w:t>没有优化处理</w:t>
      </w:r>
      <w:r w:rsidR="00C74800">
        <w:rPr>
          <w:rFonts w:hint="eastAsia"/>
          <w:sz w:val="24"/>
        </w:rPr>
        <w:t>)</w:t>
      </w:r>
      <w:r w:rsidR="00C74800">
        <w:rPr>
          <w:rFonts w:hint="eastAsia"/>
          <w:sz w:val="24"/>
        </w:rPr>
        <w:t>后</w:t>
      </w:r>
      <w:r w:rsidRPr="00291F79">
        <w:rPr>
          <w:rFonts w:hint="eastAsia"/>
          <w:sz w:val="24"/>
        </w:rPr>
        <w:t>的四元式形式的目标代码</w:t>
      </w:r>
      <w:r w:rsidR="00C74800">
        <w:rPr>
          <w:rFonts w:hint="eastAsia"/>
          <w:sz w:val="24"/>
        </w:rPr>
        <w:t>；</w:t>
      </w:r>
    </w:p>
    <w:p w:rsidR="005B30AD" w:rsidRPr="00291F79" w:rsidRDefault="00CD121B" w:rsidP="005F74F3">
      <w:pPr>
        <w:spacing w:line="440" w:lineRule="exact"/>
        <w:rPr>
          <w:sz w:val="24"/>
        </w:rPr>
      </w:pPr>
      <w:r w:rsidRPr="00291F79">
        <w:rPr>
          <w:sz w:val="24"/>
        </w:rPr>
        <w:t>2.</w:t>
      </w:r>
      <w:r w:rsidR="00C74800" w:rsidRPr="00291F79">
        <w:rPr>
          <w:rFonts w:hint="eastAsia"/>
          <w:sz w:val="24"/>
        </w:rPr>
        <w:t>设编译器是</w:t>
      </w:r>
      <w:r w:rsidR="00C74800">
        <w:rPr>
          <w:rFonts w:hint="eastAsia"/>
          <w:sz w:val="24"/>
        </w:rPr>
        <w:t>单</w:t>
      </w:r>
      <w:r w:rsidR="00C74800" w:rsidRPr="00291F79">
        <w:rPr>
          <w:rFonts w:hint="eastAsia"/>
          <w:sz w:val="24"/>
        </w:rPr>
        <w:t>遍扫描的编译器</w:t>
      </w:r>
      <w:r w:rsidR="00C74800">
        <w:rPr>
          <w:rFonts w:hint="eastAsia"/>
          <w:sz w:val="24"/>
        </w:rPr>
        <w:t>，</w:t>
      </w:r>
      <w:r w:rsidRPr="00291F79">
        <w:rPr>
          <w:rFonts w:hint="eastAsia"/>
          <w:sz w:val="24"/>
        </w:rPr>
        <w:t>给出中间代码生成后</w:t>
      </w:r>
      <w:r w:rsidR="005F74F3">
        <w:rPr>
          <w:rFonts w:hint="eastAsia"/>
          <w:sz w:val="24"/>
        </w:rPr>
        <w:t>循环处理产生的</w:t>
      </w:r>
      <w:r w:rsidRPr="00291F79">
        <w:rPr>
          <w:rFonts w:hint="eastAsia"/>
          <w:sz w:val="24"/>
        </w:rPr>
        <w:t>如下所示的标号</w:t>
      </w:r>
      <w:r w:rsidRPr="00291F79">
        <w:rPr>
          <w:rFonts w:hint="eastAsia"/>
          <w:sz w:val="24"/>
        </w:rPr>
        <w:lastRenderedPageBreak/>
        <w:t>表的内容（标号按出现的先后顺序命名为</w:t>
      </w:r>
      <w:r w:rsidRPr="00291F79">
        <w:rPr>
          <w:sz w:val="24"/>
        </w:rPr>
        <w:t>L</w:t>
      </w:r>
      <w:r w:rsidRPr="00291F79">
        <w:rPr>
          <w:sz w:val="24"/>
          <w:vertAlign w:val="subscript"/>
        </w:rPr>
        <w:t>i</w:t>
      </w:r>
      <w:r w:rsidRPr="00291F79">
        <w:rPr>
          <w:rFonts w:hint="eastAsia"/>
          <w:sz w:val="24"/>
        </w:rPr>
        <w:t>，其中</w:t>
      </w:r>
      <w:r w:rsidRPr="00291F79">
        <w:rPr>
          <w:sz w:val="24"/>
        </w:rPr>
        <w:t>i=1</w:t>
      </w:r>
      <w:r w:rsidRPr="00291F79">
        <w:rPr>
          <w:sz w:val="24"/>
        </w:rPr>
        <w:t>，</w:t>
      </w:r>
      <w:r w:rsidRPr="00291F79">
        <w:rPr>
          <w:sz w:val="24"/>
        </w:rPr>
        <w:t>2</w:t>
      </w:r>
      <w:r w:rsidRPr="00291F79">
        <w:rPr>
          <w:sz w:val="24"/>
        </w:rPr>
        <w:t>，</w:t>
      </w:r>
      <w:r w:rsidRPr="00291F79">
        <w:rPr>
          <w:rFonts w:hint="eastAsia"/>
          <w:sz w:val="24"/>
        </w:rPr>
        <w:t>…</w:t>
      </w:r>
      <w:r w:rsidRPr="00291F79">
        <w:rPr>
          <w:sz w:val="24"/>
        </w:rPr>
        <w:t>，</w:t>
      </w:r>
      <w:r w:rsidRPr="00291F79">
        <w:rPr>
          <w:sz w:val="24"/>
        </w:rPr>
        <w:t>n</w:t>
      </w:r>
      <w:r w:rsidRPr="00291F79">
        <w:rPr>
          <w:sz w:val="24"/>
        </w:rPr>
        <w:t>；</w:t>
      </w:r>
      <w:r w:rsidRPr="00291F79">
        <w:rPr>
          <w:rFonts w:hint="eastAsia"/>
          <w:b/>
          <w:sz w:val="24"/>
        </w:rPr>
        <w:t>）</w:t>
      </w:r>
      <w:r w:rsidR="00C74800">
        <w:rPr>
          <w:rFonts w:hint="eastAsia"/>
          <w:b/>
          <w:sz w:val="24"/>
        </w:rPr>
        <w:t>。</w:t>
      </w:r>
    </w:p>
    <w:p w:rsidR="005B30AD" w:rsidRDefault="005B30AD" w:rsidP="00291F79">
      <w:pPr>
        <w:spacing w:line="440" w:lineRule="exact"/>
        <w:ind w:left="425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672"/>
        <w:gridCol w:w="2006"/>
        <w:gridCol w:w="1843"/>
      </w:tblGrid>
      <w:tr w:rsidR="005F74F3" w:rsidRPr="00291F79" w:rsidTr="005F74F3">
        <w:trPr>
          <w:trHeight w:hRule="exact" w:val="551"/>
          <w:jc w:val="center"/>
        </w:trPr>
        <w:tc>
          <w:tcPr>
            <w:tcW w:w="1134" w:type="dxa"/>
          </w:tcPr>
          <w:p w:rsidR="005F74F3" w:rsidRPr="00291F79" w:rsidRDefault="005F74F3" w:rsidP="005F74F3">
            <w:pPr>
              <w:spacing w:line="440" w:lineRule="exact"/>
              <w:ind w:right="-1372"/>
              <w:rPr>
                <w:sz w:val="24"/>
              </w:rPr>
            </w:pPr>
            <w:r w:rsidRPr="00291F79">
              <w:rPr>
                <w:rFonts w:hAnsi="宋体"/>
                <w:sz w:val="24"/>
              </w:rPr>
              <w:t>标号名</w:t>
            </w:r>
          </w:p>
        </w:tc>
        <w:tc>
          <w:tcPr>
            <w:tcW w:w="1672" w:type="dxa"/>
          </w:tcPr>
          <w:p w:rsidR="005F74F3" w:rsidRPr="00291F79" w:rsidRDefault="005F74F3" w:rsidP="005F74F3">
            <w:pPr>
              <w:spacing w:line="440" w:lineRule="exact"/>
              <w:ind w:right="-1372"/>
              <w:rPr>
                <w:sz w:val="24"/>
              </w:rPr>
            </w:pPr>
            <w:r w:rsidRPr="00291F79">
              <w:rPr>
                <w:rFonts w:hAnsi="宋体"/>
                <w:sz w:val="24"/>
              </w:rPr>
              <w:t>定义否（</w:t>
            </w:r>
            <w:r w:rsidRPr="00291F79">
              <w:rPr>
                <w:sz w:val="24"/>
              </w:rPr>
              <w:t>1/0</w:t>
            </w:r>
            <w:r w:rsidRPr="00291F79">
              <w:rPr>
                <w:rFonts w:hAnsi="宋体"/>
                <w:sz w:val="24"/>
              </w:rPr>
              <w:t>）</w:t>
            </w:r>
          </w:p>
        </w:tc>
        <w:tc>
          <w:tcPr>
            <w:tcW w:w="2006" w:type="dxa"/>
          </w:tcPr>
          <w:p w:rsidR="005F74F3" w:rsidRPr="00291F79" w:rsidRDefault="005F74F3" w:rsidP="005F74F3">
            <w:pPr>
              <w:spacing w:line="440" w:lineRule="exact"/>
              <w:ind w:right="-1372"/>
              <w:jc w:val="left"/>
              <w:rPr>
                <w:sz w:val="24"/>
              </w:rPr>
            </w:pPr>
            <w:r w:rsidRPr="00291F79">
              <w:rPr>
                <w:rFonts w:hAnsi="宋体"/>
                <w:sz w:val="24"/>
              </w:rPr>
              <w:t>返填顺序</w:t>
            </w:r>
          </w:p>
        </w:tc>
        <w:tc>
          <w:tcPr>
            <w:tcW w:w="1843" w:type="dxa"/>
          </w:tcPr>
          <w:p w:rsidR="005F74F3" w:rsidRPr="00291F79" w:rsidRDefault="005F74F3" w:rsidP="005F74F3">
            <w:pPr>
              <w:spacing w:line="440" w:lineRule="exact"/>
              <w:ind w:right="-1372"/>
              <w:rPr>
                <w:sz w:val="24"/>
              </w:rPr>
            </w:pPr>
            <w:r w:rsidRPr="00291F79">
              <w:rPr>
                <w:sz w:val="24"/>
              </w:rPr>
              <w:t>地址</w:t>
            </w:r>
          </w:p>
        </w:tc>
      </w:tr>
      <w:tr w:rsidR="005F74F3" w:rsidRPr="00291F79" w:rsidTr="005F74F3">
        <w:trPr>
          <w:trHeight w:hRule="exact" w:val="425"/>
          <w:jc w:val="center"/>
        </w:trPr>
        <w:tc>
          <w:tcPr>
            <w:tcW w:w="1134" w:type="dxa"/>
          </w:tcPr>
          <w:p w:rsidR="005F74F3" w:rsidRPr="00291F79" w:rsidRDefault="005F74F3" w:rsidP="005F74F3">
            <w:pPr>
              <w:spacing w:line="440" w:lineRule="exact"/>
              <w:ind w:right="-1375"/>
              <w:rPr>
                <w:sz w:val="24"/>
              </w:rPr>
            </w:pPr>
            <w:r w:rsidRPr="00291F79">
              <w:rPr>
                <w:sz w:val="24"/>
              </w:rPr>
              <w:t>L</w:t>
            </w:r>
            <w:r w:rsidRPr="00291F79">
              <w:rPr>
                <w:sz w:val="24"/>
                <w:vertAlign w:val="subscript"/>
              </w:rPr>
              <w:t>i</w:t>
            </w:r>
          </w:p>
        </w:tc>
        <w:tc>
          <w:tcPr>
            <w:tcW w:w="1672" w:type="dxa"/>
          </w:tcPr>
          <w:p w:rsidR="005F74F3" w:rsidRPr="00291F79" w:rsidRDefault="005F74F3" w:rsidP="005F74F3">
            <w:pPr>
              <w:spacing w:line="440" w:lineRule="exact"/>
              <w:ind w:right="-1375"/>
              <w:rPr>
                <w:sz w:val="24"/>
              </w:rPr>
            </w:pPr>
            <w:r w:rsidRPr="00291F79">
              <w:rPr>
                <w:sz w:val="24"/>
              </w:rPr>
              <w:t>1</w:t>
            </w:r>
          </w:p>
        </w:tc>
        <w:tc>
          <w:tcPr>
            <w:tcW w:w="2006" w:type="dxa"/>
          </w:tcPr>
          <w:p w:rsidR="005F74F3" w:rsidRPr="00291F79" w:rsidRDefault="005F74F3" w:rsidP="005F74F3">
            <w:pPr>
              <w:spacing w:line="440" w:lineRule="exact"/>
              <w:ind w:right="-1375"/>
              <w:rPr>
                <w:sz w:val="24"/>
              </w:rPr>
            </w:pPr>
            <w:r w:rsidRPr="00291F79">
              <w:rPr>
                <w:rFonts w:hAnsi="宋体"/>
                <w:sz w:val="24"/>
              </w:rPr>
              <w:t>⑤</w:t>
            </w:r>
            <w:r w:rsidRPr="00291F79">
              <w:rPr>
                <w:sz w:val="24"/>
              </w:rPr>
              <w:t>→</w:t>
            </w:r>
            <w:r w:rsidRPr="00291F79">
              <w:rPr>
                <w:rFonts w:hAnsi="宋体"/>
                <w:sz w:val="24"/>
              </w:rPr>
              <w:t>②</w:t>
            </w:r>
            <w:r w:rsidRPr="00291F79">
              <w:rPr>
                <w:sz w:val="24"/>
              </w:rPr>
              <w:t>→</w:t>
            </w:r>
            <w:r w:rsidRPr="00291F79">
              <w:rPr>
                <w:rFonts w:hAnsi="宋体"/>
                <w:sz w:val="24"/>
              </w:rPr>
              <w:t>①</w:t>
            </w:r>
          </w:p>
        </w:tc>
        <w:tc>
          <w:tcPr>
            <w:tcW w:w="1843" w:type="dxa"/>
          </w:tcPr>
          <w:p w:rsidR="005F74F3" w:rsidRPr="00291F79" w:rsidRDefault="005F74F3" w:rsidP="005F74F3">
            <w:pPr>
              <w:spacing w:line="440" w:lineRule="exact"/>
              <w:ind w:right="-1375" w:firstLine="420"/>
              <w:rPr>
                <w:sz w:val="24"/>
              </w:rPr>
            </w:pPr>
          </w:p>
        </w:tc>
      </w:tr>
      <w:tr w:rsidR="005F74F3" w:rsidRPr="00291F79" w:rsidTr="005F74F3">
        <w:trPr>
          <w:trHeight w:hRule="exact" w:val="559"/>
          <w:jc w:val="center"/>
        </w:trPr>
        <w:tc>
          <w:tcPr>
            <w:tcW w:w="1134" w:type="dxa"/>
          </w:tcPr>
          <w:p w:rsidR="005F74F3" w:rsidRPr="00291F79" w:rsidRDefault="005F74F3" w:rsidP="005F74F3">
            <w:pPr>
              <w:spacing w:line="440" w:lineRule="exact"/>
              <w:ind w:right="-1372"/>
              <w:rPr>
                <w:b/>
                <w:bCs/>
                <w:sz w:val="24"/>
              </w:rPr>
            </w:pPr>
            <w:r w:rsidRPr="00291F79">
              <w:rPr>
                <w:b/>
                <w:bCs/>
                <w:sz w:val="24"/>
              </w:rPr>
              <w:t>…</w:t>
            </w:r>
          </w:p>
        </w:tc>
        <w:tc>
          <w:tcPr>
            <w:tcW w:w="1672" w:type="dxa"/>
          </w:tcPr>
          <w:p w:rsidR="005F74F3" w:rsidRPr="00291F79" w:rsidRDefault="005F74F3" w:rsidP="005F74F3">
            <w:pPr>
              <w:spacing w:line="440" w:lineRule="exact"/>
              <w:ind w:right="-1375"/>
              <w:rPr>
                <w:sz w:val="24"/>
              </w:rPr>
            </w:pPr>
          </w:p>
        </w:tc>
        <w:tc>
          <w:tcPr>
            <w:tcW w:w="2006" w:type="dxa"/>
          </w:tcPr>
          <w:p w:rsidR="005F74F3" w:rsidRPr="00291F79" w:rsidRDefault="005F74F3" w:rsidP="005F74F3">
            <w:pPr>
              <w:spacing w:line="440" w:lineRule="exact"/>
              <w:ind w:right="-1375"/>
              <w:rPr>
                <w:sz w:val="24"/>
              </w:rPr>
            </w:pPr>
          </w:p>
        </w:tc>
        <w:tc>
          <w:tcPr>
            <w:tcW w:w="1843" w:type="dxa"/>
          </w:tcPr>
          <w:p w:rsidR="005F74F3" w:rsidRPr="00291F79" w:rsidRDefault="005F74F3" w:rsidP="005F74F3">
            <w:pPr>
              <w:spacing w:line="440" w:lineRule="exact"/>
              <w:ind w:right="-1375"/>
              <w:rPr>
                <w:sz w:val="24"/>
              </w:rPr>
            </w:pPr>
          </w:p>
        </w:tc>
      </w:tr>
    </w:tbl>
    <w:p w:rsidR="002B0DB1" w:rsidRPr="00291F79" w:rsidRDefault="002B0DB1" w:rsidP="00291F79">
      <w:pPr>
        <w:spacing w:line="440" w:lineRule="exact"/>
        <w:ind w:firstLineChars="200" w:firstLine="480"/>
        <w:rPr>
          <w:sz w:val="24"/>
        </w:rPr>
      </w:pPr>
      <w:r w:rsidRPr="00291F79">
        <w:rPr>
          <w:rFonts w:hint="eastAsia"/>
          <w:sz w:val="24"/>
        </w:rPr>
        <w:t>注意：</w:t>
      </w:r>
    </w:p>
    <w:p w:rsidR="002B0DB1" w:rsidRPr="00291F79" w:rsidRDefault="002B0DB1" w:rsidP="00291F79">
      <w:pPr>
        <w:spacing w:line="440" w:lineRule="exact"/>
        <w:ind w:firstLineChars="200" w:firstLine="480"/>
        <w:rPr>
          <w:sz w:val="24"/>
        </w:rPr>
      </w:pPr>
      <w:r w:rsidRPr="00291F79">
        <w:rPr>
          <w:rFonts w:hint="eastAsia"/>
          <w:sz w:val="24"/>
        </w:rPr>
        <w:t>A</w:t>
      </w:r>
      <w:r w:rsidRPr="00291F79">
        <w:rPr>
          <w:sz w:val="24"/>
        </w:rPr>
        <w:t>)</w:t>
      </w:r>
      <w:r w:rsidRPr="00291F79">
        <w:rPr>
          <w:rFonts w:hint="eastAsia"/>
          <w:sz w:val="24"/>
        </w:rPr>
        <w:t>无条件转移操作符用“</w:t>
      </w:r>
      <w:r w:rsidRPr="00291F79">
        <w:rPr>
          <w:sz w:val="24"/>
        </w:rPr>
        <w:t>j</w:t>
      </w:r>
      <w:r w:rsidRPr="00291F79">
        <w:rPr>
          <w:rFonts w:hint="eastAsia"/>
          <w:sz w:val="24"/>
        </w:rPr>
        <w:t>”表示，条件成立转移的操作符用“</w:t>
      </w:r>
      <w:r w:rsidRPr="00291F79">
        <w:rPr>
          <w:sz w:val="24"/>
        </w:rPr>
        <w:t>j</w:t>
      </w:r>
      <w:r w:rsidRPr="00291F79">
        <w:rPr>
          <w:sz w:val="24"/>
          <w:vertAlign w:val="subscript"/>
        </w:rPr>
        <w:t>T</w:t>
      </w:r>
      <w:r w:rsidRPr="00291F79">
        <w:rPr>
          <w:rFonts w:hint="eastAsia"/>
          <w:sz w:val="24"/>
        </w:rPr>
        <w:t>”表示</w:t>
      </w:r>
      <w:r w:rsidRPr="00291F79">
        <w:rPr>
          <w:sz w:val="24"/>
        </w:rPr>
        <w:t>，</w:t>
      </w:r>
      <w:r w:rsidRPr="00291F79">
        <w:rPr>
          <w:rFonts w:hint="eastAsia"/>
          <w:sz w:val="24"/>
        </w:rPr>
        <w:t>条件不成立转移的操作符用“</w:t>
      </w:r>
      <w:r w:rsidRPr="00291F79">
        <w:rPr>
          <w:sz w:val="24"/>
        </w:rPr>
        <w:t>j</w:t>
      </w:r>
      <w:r w:rsidRPr="00291F79">
        <w:rPr>
          <w:sz w:val="24"/>
          <w:vertAlign w:val="subscript"/>
        </w:rPr>
        <w:t>F</w:t>
      </w:r>
      <w:r w:rsidRPr="00291F79">
        <w:rPr>
          <w:rFonts w:hint="eastAsia"/>
          <w:sz w:val="24"/>
        </w:rPr>
        <w:t>”表示</w:t>
      </w:r>
      <w:r w:rsidRPr="00291F79">
        <w:rPr>
          <w:sz w:val="24"/>
        </w:rPr>
        <w:t>；</w:t>
      </w:r>
    </w:p>
    <w:p w:rsidR="002513DD" w:rsidRPr="00291F79" w:rsidRDefault="002B0DB1" w:rsidP="00291F79">
      <w:pPr>
        <w:spacing w:line="440" w:lineRule="exact"/>
        <w:ind w:leftChars="-35" w:left="-73" w:rightChars="158" w:right="332" w:firstLineChars="200" w:firstLine="480"/>
        <w:rPr>
          <w:sz w:val="24"/>
        </w:rPr>
      </w:pPr>
      <w:r w:rsidRPr="00291F79">
        <w:rPr>
          <w:sz w:val="24"/>
        </w:rPr>
        <w:t>B)</w:t>
      </w:r>
      <w:r w:rsidRPr="00291F79">
        <w:rPr>
          <w:rFonts w:hint="eastAsia"/>
          <w:sz w:val="24"/>
        </w:rPr>
        <w:t>语句标号的定义性出现用</w:t>
      </w:r>
      <w:r w:rsidRPr="00291F79">
        <w:rPr>
          <w:sz w:val="24"/>
        </w:rPr>
        <w:t>L</w:t>
      </w:r>
      <w:r w:rsidRPr="00291F79">
        <w:rPr>
          <w:sz w:val="24"/>
          <w:vertAlign w:val="subscript"/>
        </w:rPr>
        <w:t>i</w:t>
      </w:r>
      <w:r w:rsidRPr="00291F79">
        <w:rPr>
          <w:rFonts w:hint="eastAsia"/>
          <w:sz w:val="24"/>
        </w:rPr>
        <w:t>(</w:t>
      </w:r>
      <w:r w:rsidRPr="00291F79">
        <w:rPr>
          <w:sz w:val="24"/>
        </w:rPr>
        <w:t>i=1</w:t>
      </w:r>
      <w:r w:rsidRPr="00291F79">
        <w:rPr>
          <w:sz w:val="24"/>
        </w:rPr>
        <w:t>，</w:t>
      </w:r>
      <w:r w:rsidRPr="00291F79">
        <w:rPr>
          <w:sz w:val="24"/>
        </w:rPr>
        <w:t>2</w:t>
      </w:r>
      <w:r w:rsidRPr="00291F79">
        <w:rPr>
          <w:sz w:val="24"/>
        </w:rPr>
        <w:t>，</w:t>
      </w:r>
      <w:r w:rsidRPr="00291F79">
        <w:rPr>
          <w:rFonts w:hint="eastAsia"/>
          <w:sz w:val="24"/>
        </w:rPr>
        <w:t>…</w:t>
      </w:r>
      <w:r w:rsidRPr="00291F79">
        <w:rPr>
          <w:sz w:val="24"/>
        </w:rPr>
        <w:t>，</w:t>
      </w:r>
      <w:r w:rsidRPr="00291F79">
        <w:rPr>
          <w:sz w:val="24"/>
        </w:rPr>
        <w:t>n)</w:t>
      </w:r>
      <w:r w:rsidRPr="00291F79">
        <w:rPr>
          <w:rFonts w:hint="eastAsia"/>
          <w:sz w:val="24"/>
        </w:rPr>
        <w:t>表示，语句标号的地址使用四元式序列的序号表示，序号用①，②，…表示。</w:t>
      </w:r>
    </w:p>
    <w:p w:rsidR="002513DD" w:rsidRDefault="002513DD">
      <w:pPr>
        <w:widowControl/>
        <w:jc w:val="left"/>
      </w:pPr>
      <w:r>
        <w:br w:type="page"/>
      </w:r>
    </w:p>
    <w:p w:rsidR="00E17244" w:rsidRPr="00755240" w:rsidRDefault="00E17244" w:rsidP="00E17244">
      <w:pPr>
        <w:ind w:firstLineChars="50" w:firstLine="90"/>
        <w:rPr>
          <w:sz w:val="18"/>
          <w:szCs w:val="18"/>
        </w:rPr>
      </w:pPr>
      <w:r w:rsidRPr="00755240">
        <w:rPr>
          <w:sz w:val="18"/>
          <w:szCs w:val="18"/>
        </w:rPr>
        <w:lastRenderedPageBreak/>
        <w:t>课程编号：</w:t>
      </w:r>
      <w:r w:rsidRPr="00755240">
        <w:rPr>
          <w:color w:val="000000"/>
          <w:sz w:val="18"/>
          <w:szCs w:val="18"/>
        </w:rPr>
        <w:t>COM07017</w:t>
      </w:r>
    </w:p>
    <w:p w:rsidR="00E17244" w:rsidRPr="00755240" w:rsidRDefault="00E17244" w:rsidP="00E17244">
      <w:pPr>
        <w:spacing w:line="360" w:lineRule="auto"/>
        <w:jc w:val="center"/>
        <w:rPr>
          <w:bCs/>
          <w:sz w:val="24"/>
        </w:rPr>
      </w:pPr>
      <w:r w:rsidRPr="00755240">
        <w:rPr>
          <w:bCs/>
          <w:sz w:val="24"/>
        </w:rPr>
        <w:t>北京理工大学</w:t>
      </w:r>
      <w:r w:rsidRPr="00755240">
        <w:rPr>
          <w:bCs/>
          <w:sz w:val="24"/>
        </w:rPr>
        <w:t>2015—2016</w:t>
      </w:r>
      <w:r w:rsidRPr="00755240">
        <w:rPr>
          <w:bCs/>
          <w:sz w:val="24"/>
        </w:rPr>
        <w:t>学年第二学期</w:t>
      </w:r>
    </w:p>
    <w:p w:rsidR="00E17244" w:rsidRDefault="00E17244" w:rsidP="00E17244">
      <w:pPr>
        <w:spacing w:line="240" w:lineRule="atLeast"/>
        <w:jc w:val="center"/>
        <w:outlineLvl w:val="0"/>
        <w:rPr>
          <w:b/>
          <w:bCs/>
          <w:sz w:val="24"/>
        </w:rPr>
      </w:pPr>
      <w:r w:rsidRPr="00755240">
        <w:rPr>
          <w:b/>
          <w:bCs/>
          <w:sz w:val="32"/>
          <w:szCs w:val="32"/>
        </w:rPr>
        <w:t>20</w:t>
      </w:r>
      <w:r w:rsidRPr="00755240">
        <w:rPr>
          <w:rFonts w:hint="eastAsia"/>
          <w:b/>
          <w:bCs/>
          <w:sz w:val="32"/>
          <w:szCs w:val="32"/>
        </w:rPr>
        <w:t>1</w:t>
      </w:r>
      <w:r w:rsidRPr="00755240">
        <w:rPr>
          <w:b/>
          <w:bCs/>
          <w:sz w:val="32"/>
          <w:szCs w:val="32"/>
        </w:rPr>
        <w:t>3</w:t>
      </w:r>
      <w:r w:rsidRPr="00755240">
        <w:rPr>
          <w:b/>
          <w:bCs/>
          <w:sz w:val="32"/>
          <w:szCs w:val="32"/>
        </w:rPr>
        <w:t>级计算机科学与技术类编译原理与设计</w:t>
      </w:r>
      <w:r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卷答题纸</w:t>
      </w:r>
      <w:r w:rsidRPr="00755240">
        <w:rPr>
          <w:b/>
          <w:bCs/>
          <w:sz w:val="32"/>
          <w:szCs w:val="32"/>
        </w:rPr>
        <w:t xml:space="preserve">  </w:t>
      </w:r>
    </w:p>
    <w:p w:rsidR="002513DD" w:rsidRDefault="00E17244" w:rsidP="00E17244">
      <w:pPr>
        <w:spacing w:line="240" w:lineRule="atLeast"/>
        <w:outlineLvl w:val="0"/>
        <w:rPr>
          <w:b/>
          <w:bCs/>
          <w:sz w:val="28"/>
          <w:szCs w:val="28"/>
        </w:rPr>
      </w:pPr>
      <w:r>
        <w:rPr>
          <w:rFonts w:hint="eastAsia"/>
          <w:sz w:val="28"/>
        </w:rPr>
        <w:t>班级</w:t>
      </w:r>
      <w:r>
        <w:rPr>
          <w:rFonts w:hint="eastAsia"/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学号</w:t>
      </w:r>
      <w:r>
        <w:rPr>
          <w:rFonts w:hint="eastAsia"/>
          <w:sz w:val="28"/>
          <w:u w:val="single"/>
        </w:rPr>
        <w:t xml:space="preserve">   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姓名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成绩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</w:t>
      </w:r>
      <w:r>
        <w:t xml:space="preserve"> </w:t>
      </w:r>
    </w:p>
    <w:p w:rsidR="002513DD" w:rsidRDefault="002513DD" w:rsidP="002513DD">
      <w:pPr>
        <w:spacing w:line="220" w:lineRule="atLeast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907"/>
        <w:gridCol w:w="794"/>
        <w:gridCol w:w="794"/>
        <w:gridCol w:w="794"/>
        <w:gridCol w:w="794"/>
        <w:gridCol w:w="794"/>
        <w:gridCol w:w="794"/>
        <w:gridCol w:w="794"/>
        <w:gridCol w:w="794"/>
        <w:gridCol w:w="1333"/>
      </w:tblGrid>
      <w:tr w:rsidR="002513DD" w:rsidTr="004E7E81">
        <w:trPr>
          <w:trHeight w:hRule="exact" w:val="560"/>
          <w:jc w:val="center"/>
        </w:trPr>
        <w:tc>
          <w:tcPr>
            <w:tcW w:w="907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题号</w:t>
            </w:r>
          </w:p>
        </w:tc>
        <w:tc>
          <w:tcPr>
            <w:tcW w:w="794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一</w:t>
            </w:r>
          </w:p>
        </w:tc>
        <w:tc>
          <w:tcPr>
            <w:tcW w:w="794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二</w:t>
            </w:r>
          </w:p>
        </w:tc>
        <w:tc>
          <w:tcPr>
            <w:tcW w:w="794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三</w:t>
            </w:r>
          </w:p>
        </w:tc>
        <w:tc>
          <w:tcPr>
            <w:tcW w:w="794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四</w:t>
            </w:r>
          </w:p>
        </w:tc>
        <w:tc>
          <w:tcPr>
            <w:tcW w:w="794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五</w:t>
            </w:r>
          </w:p>
        </w:tc>
        <w:tc>
          <w:tcPr>
            <w:tcW w:w="794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六</w:t>
            </w:r>
          </w:p>
        </w:tc>
        <w:tc>
          <w:tcPr>
            <w:tcW w:w="794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七</w:t>
            </w:r>
          </w:p>
        </w:tc>
        <w:tc>
          <w:tcPr>
            <w:tcW w:w="794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八</w:t>
            </w:r>
          </w:p>
        </w:tc>
        <w:tc>
          <w:tcPr>
            <w:tcW w:w="1333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总分</w:t>
            </w:r>
          </w:p>
        </w:tc>
      </w:tr>
      <w:tr w:rsidR="002513DD" w:rsidTr="004E7E81">
        <w:trPr>
          <w:trHeight w:hRule="exact" w:val="560"/>
          <w:jc w:val="center"/>
        </w:trPr>
        <w:tc>
          <w:tcPr>
            <w:tcW w:w="907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成绩</w:t>
            </w:r>
          </w:p>
        </w:tc>
        <w:tc>
          <w:tcPr>
            <w:tcW w:w="794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333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</w:tr>
    </w:tbl>
    <w:p w:rsidR="002513DD" w:rsidRDefault="002513DD" w:rsidP="002513DD">
      <w:pPr>
        <w:pStyle w:val="af"/>
        <w:numPr>
          <w:ilvl w:val="0"/>
          <w:numId w:val="18"/>
        </w:numPr>
        <w:ind w:rightChars="158" w:right="332" w:firstLineChars="0"/>
        <w:rPr>
          <w:rFonts w:asciiTheme="majorEastAsia" w:eastAsiaTheme="majorEastAsia" w:hAnsiTheme="majorEastAsia"/>
          <w:bCs/>
          <w:sz w:val="28"/>
          <w:szCs w:val="28"/>
          <w:lang w:val="pt-BR"/>
        </w:rPr>
      </w:pPr>
      <w:r w:rsidRPr="00383601">
        <w:rPr>
          <w:rFonts w:asciiTheme="majorEastAsia" w:eastAsiaTheme="majorEastAsia" w:hAnsiTheme="majorEastAsia"/>
          <w:bCs/>
          <w:sz w:val="28"/>
          <w:szCs w:val="28"/>
          <w:lang w:val="pt-BR"/>
        </w:rPr>
        <w:t>判断题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907"/>
        <w:gridCol w:w="768"/>
        <w:gridCol w:w="769"/>
        <w:gridCol w:w="768"/>
        <w:gridCol w:w="769"/>
        <w:gridCol w:w="768"/>
        <w:gridCol w:w="769"/>
        <w:gridCol w:w="768"/>
        <w:gridCol w:w="769"/>
        <w:gridCol w:w="768"/>
        <w:gridCol w:w="769"/>
      </w:tblGrid>
      <w:tr w:rsidR="002513DD" w:rsidTr="004E7E81">
        <w:trPr>
          <w:trHeight w:hRule="exact" w:val="560"/>
          <w:jc w:val="center"/>
        </w:trPr>
        <w:tc>
          <w:tcPr>
            <w:tcW w:w="907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题号</w:t>
            </w:r>
          </w:p>
        </w:tc>
        <w:tc>
          <w:tcPr>
            <w:tcW w:w="768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69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69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68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69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68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69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68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769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2513DD" w:rsidTr="004E7E81">
        <w:trPr>
          <w:trHeight w:hRule="exact" w:val="560"/>
          <w:jc w:val="center"/>
        </w:trPr>
        <w:tc>
          <w:tcPr>
            <w:tcW w:w="907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  <w:tc>
          <w:tcPr>
            <w:tcW w:w="768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9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8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9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8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9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8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9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8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9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</w:tr>
    </w:tbl>
    <w:p w:rsidR="002513DD" w:rsidRDefault="002513DD" w:rsidP="002513DD">
      <w:pPr>
        <w:pStyle w:val="af"/>
        <w:numPr>
          <w:ilvl w:val="0"/>
          <w:numId w:val="18"/>
        </w:numPr>
        <w:ind w:rightChars="158" w:right="332" w:firstLineChars="0"/>
        <w:rPr>
          <w:rFonts w:asciiTheme="majorEastAsia" w:eastAsiaTheme="majorEastAsia" w:hAnsiTheme="majorEastAsia"/>
          <w:bCs/>
          <w:sz w:val="28"/>
          <w:szCs w:val="28"/>
          <w:lang w:val="pt-BR"/>
        </w:rPr>
      </w:pP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t>选择题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907"/>
        <w:gridCol w:w="768"/>
        <w:gridCol w:w="769"/>
        <w:gridCol w:w="768"/>
        <w:gridCol w:w="769"/>
        <w:gridCol w:w="768"/>
        <w:gridCol w:w="769"/>
        <w:gridCol w:w="768"/>
        <w:gridCol w:w="769"/>
        <w:gridCol w:w="768"/>
        <w:gridCol w:w="769"/>
      </w:tblGrid>
      <w:tr w:rsidR="002513DD" w:rsidTr="004E7E81">
        <w:trPr>
          <w:trHeight w:hRule="exact" w:val="560"/>
          <w:jc w:val="center"/>
        </w:trPr>
        <w:tc>
          <w:tcPr>
            <w:tcW w:w="907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题号</w:t>
            </w:r>
          </w:p>
        </w:tc>
        <w:tc>
          <w:tcPr>
            <w:tcW w:w="768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69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69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68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69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68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69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68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769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2513DD" w:rsidTr="004E7E81">
        <w:trPr>
          <w:trHeight w:hRule="exact" w:val="560"/>
          <w:jc w:val="center"/>
        </w:trPr>
        <w:tc>
          <w:tcPr>
            <w:tcW w:w="907" w:type="dxa"/>
            <w:vAlign w:val="center"/>
          </w:tcPr>
          <w:p w:rsidR="002513DD" w:rsidRDefault="002513DD" w:rsidP="004E7E81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  <w:tc>
          <w:tcPr>
            <w:tcW w:w="768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9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8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9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8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9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8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9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8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69" w:type="dxa"/>
            <w:vAlign w:val="center"/>
          </w:tcPr>
          <w:p w:rsidR="002513DD" w:rsidRPr="00AF3E22" w:rsidRDefault="002513DD" w:rsidP="004E7E81">
            <w:pPr>
              <w:spacing w:line="380" w:lineRule="exact"/>
              <w:jc w:val="center"/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</w:tr>
    </w:tbl>
    <w:p w:rsidR="002513DD" w:rsidRDefault="002513DD" w:rsidP="002513DD">
      <w:pPr>
        <w:pStyle w:val="af"/>
        <w:numPr>
          <w:ilvl w:val="0"/>
          <w:numId w:val="18"/>
        </w:numPr>
        <w:ind w:rightChars="158" w:right="332" w:firstLineChars="0"/>
        <w:rPr>
          <w:rFonts w:asciiTheme="majorEastAsia" w:eastAsiaTheme="majorEastAsia" w:hAnsiTheme="majorEastAsia"/>
          <w:bCs/>
          <w:sz w:val="28"/>
          <w:szCs w:val="28"/>
          <w:lang w:val="pt-BR"/>
        </w:rPr>
      </w:pP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t>填空题</w:t>
      </w:r>
    </w:p>
    <w:p w:rsidR="002513DD" w:rsidRDefault="0082124E" w:rsidP="00E17244">
      <w:pPr>
        <w:ind w:rightChars="158" w:right="332" w:firstLineChars="101" w:firstLine="283"/>
        <w:rPr>
          <w:rFonts w:asciiTheme="majorEastAsia" w:eastAsiaTheme="majorEastAsia" w:hAnsiTheme="majorEastAsia"/>
          <w:bCs/>
          <w:sz w:val="28"/>
          <w:szCs w:val="28"/>
          <w:u w:val="single"/>
          <w:lang w:val="pt-BR"/>
        </w:rPr>
      </w:pP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begin"/>
      </w:r>
      <w:r w:rsidR="002513DD"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instrText>= 1 \* GB3</w:instrTex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separate"/>
      </w:r>
      <w:r w:rsidR="002513DD">
        <w:rPr>
          <w:rFonts w:asciiTheme="majorEastAsia" w:eastAsiaTheme="majorEastAsia" w:hAnsiTheme="majorEastAsia" w:hint="eastAsia"/>
          <w:bCs/>
          <w:noProof/>
          <w:sz w:val="28"/>
          <w:szCs w:val="28"/>
          <w:lang w:val="pt-BR"/>
        </w:rPr>
        <w:t>①</w: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end"/>
      </w:r>
      <w:r w:rsidR="00E17244" w:rsidRP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                                                         </w:t>
      </w:r>
    </w:p>
    <w:p w:rsidR="002513DD" w:rsidRDefault="0082124E" w:rsidP="002513DD">
      <w:pPr>
        <w:ind w:rightChars="158" w:right="332" w:firstLineChars="100" w:firstLine="280"/>
        <w:rPr>
          <w:rFonts w:asciiTheme="majorEastAsia" w:eastAsiaTheme="majorEastAsia" w:hAnsiTheme="majorEastAsia"/>
          <w:bCs/>
          <w:sz w:val="28"/>
          <w:szCs w:val="28"/>
          <w:u w:val="single"/>
          <w:lang w:val="pt-BR"/>
        </w:rPr>
      </w:pPr>
      <w:r w:rsidRPr="00020CE9"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begin"/>
      </w:r>
      <w:r w:rsidR="002513DD" w:rsidRPr="00020CE9"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instrText>= 2 \* GB3</w:instrText>
      </w:r>
      <w:r w:rsidRPr="00020CE9"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separate"/>
      </w:r>
      <w:r w:rsidR="002513DD" w:rsidRPr="00020CE9">
        <w:rPr>
          <w:rFonts w:asciiTheme="majorEastAsia" w:eastAsiaTheme="majorEastAsia" w:hAnsiTheme="majorEastAsia" w:hint="eastAsia"/>
          <w:bCs/>
          <w:noProof/>
          <w:sz w:val="28"/>
          <w:szCs w:val="28"/>
          <w:lang w:val="pt-BR"/>
        </w:rPr>
        <w:t>②</w:t>
      </w:r>
      <w:r w:rsidRPr="00020CE9"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end"/>
      </w:r>
      <w:r w:rsidR="00E17244" w:rsidRP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                                            </w:t>
      </w:r>
      <w:r w:rsid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</w:t>
      </w:r>
      <w:r w:rsidR="00E17244" w:rsidRP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          </w:t>
      </w:r>
    </w:p>
    <w:p w:rsidR="002513DD" w:rsidRDefault="0082124E" w:rsidP="002513DD">
      <w:pPr>
        <w:ind w:rightChars="158" w:right="332" w:firstLineChars="100" w:firstLine="280"/>
        <w:rPr>
          <w:rFonts w:asciiTheme="majorEastAsia" w:eastAsiaTheme="majorEastAsia" w:hAnsiTheme="majorEastAsia"/>
          <w:bCs/>
          <w:sz w:val="28"/>
          <w:szCs w:val="28"/>
          <w:u w:val="single"/>
          <w:lang w:val="pt-BR"/>
        </w:rPr>
      </w:pP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begin"/>
      </w:r>
      <w:r w:rsidR="002513DD"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instrText>= 3 \* GB3</w:instrTex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separate"/>
      </w:r>
      <w:r w:rsidR="002513DD">
        <w:rPr>
          <w:rFonts w:asciiTheme="majorEastAsia" w:eastAsiaTheme="majorEastAsia" w:hAnsiTheme="majorEastAsia" w:hint="eastAsia"/>
          <w:bCs/>
          <w:noProof/>
          <w:sz w:val="28"/>
          <w:szCs w:val="28"/>
          <w:lang w:val="pt-BR"/>
        </w:rPr>
        <w:t>③</w: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end"/>
      </w:r>
      <w:r w:rsidR="00E17244" w:rsidRP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                                                         </w:t>
      </w:r>
    </w:p>
    <w:p w:rsidR="002513DD" w:rsidRDefault="0082124E" w:rsidP="00E17244">
      <w:pPr>
        <w:tabs>
          <w:tab w:val="left" w:pos="284"/>
        </w:tabs>
        <w:ind w:leftChars="134" w:left="281" w:rightChars="158" w:right="332" w:firstLine="1"/>
        <w:rPr>
          <w:rFonts w:asciiTheme="majorEastAsia" w:eastAsiaTheme="majorEastAsia" w:hAnsiTheme="majorEastAsia"/>
          <w:bCs/>
          <w:sz w:val="28"/>
          <w:szCs w:val="28"/>
          <w:lang w:val="pt-BR"/>
        </w:rPr>
      </w:pP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begin"/>
      </w:r>
      <w:r w:rsidR="002513DD"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instrText>= 4 \* GB3</w:instrTex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separate"/>
      </w:r>
      <w:r w:rsidR="002513DD">
        <w:rPr>
          <w:rFonts w:asciiTheme="majorEastAsia" w:eastAsiaTheme="majorEastAsia" w:hAnsiTheme="majorEastAsia" w:hint="eastAsia"/>
          <w:bCs/>
          <w:noProof/>
          <w:sz w:val="28"/>
          <w:szCs w:val="28"/>
          <w:lang w:val="pt-BR"/>
        </w:rPr>
        <w:t>④</w: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end"/>
      </w:r>
      <w:r w:rsidR="00E17244" w:rsidRP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                                                         </w:t>
      </w:r>
      <w:r w:rsidR="002513DD">
        <w:rPr>
          <w:rFonts w:asciiTheme="majorEastAsia" w:eastAsiaTheme="majorEastAsia" w:hAnsiTheme="majorEastAsia"/>
          <w:bCs/>
          <w:sz w:val="28"/>
          <w:szCs w:val="28"/>
          <w:u w:val="single"/>
          <w:lang w:val="pt-BR"/>
        </w:rPr>
        <w:br/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begin"/>
      </w:r>
      <w:r w:rsidR="002513DD"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instrText>= 5 \* GB3</w:instrTex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separate"/>
      </w:r>
      <w:r w:rsidR="002513DD">
        <w:rPr>
          <w:rFonts w:asciiTheme="majorEastAsia" w:eastAsiaTheme="majorEastAsia" w:hAnsiTheme="majorEastAsia" w:hint="eastAsia"/>
          <w:bCs/>
          <w:noProof/>
          <w:sz w:val="28"/>
          <w:szCs w:val="28"/>
          <w:lang w:val="pt-BR"/>
        </w:rPr>
        <w:t>⑤</w: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end"/>
      </w:r>
      <w:r w:rsidR="00E17244" w:rsidRP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                                                         </w:t>
      </w:r>
    </w:p>
    <w:p w:rsidR="002513DD" w:rsidRDefault="0082124E" w:rsidP="002513DD">
      <w:pPr>
        <w:ind w:leftChars="100" w:left="210" w:rightChars="158" w:right="332"/>
        <w:rPr>
          <w:rFonts w:asciiTheme="majorEastAsia" w:eastAsiaTheme="majorEastAsia" w:hAnsiTheme="majorEastAsia"/>
          <w:bCs/>
          <w:sz w:val="28"/>
          <w:szCs w:val="28"/>
          <w:u w:val="single"/>
          <w:lang w:val="pt-BR"/>
        </w:rPr>
      </w:pP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begin"/>
      </w:r>
      <w:r w:rsidR="002513DD"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instrText>= 6 \* GB3</w:instrTex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separate"/>
      </w:r>
      <w:r w:rsidR="002513DD">
        <w:rPr>
          <w:rFonts w:asciiTheme="majorEastAsia" w:eastAsiaTheme="majorEastAsia" w:hAnsiTheme="majorEastAsia" w:hint="eastAsia"/>
          <w:bCs/>
          <w:noProof/>
          <w:sz w:val="28"/>
          <w:szCs w:val="28"/>
          <w:lang w:val="pt-BR"/>
        </w:rPr>
        <w:t>⑥</w: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end"/>
      </w:r>
      <w:r w:rsidR="00E17244" w:rsidRP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                                                          </w:t>
      </w:r>
    </w:p>
    <w:p w:rsidR="002513DD" w:rsidRDefault="0082124E" w:rsidP="002513DD">
      <w:pPr>
        <w:ind w:leftChars="100" w:left="210" w:rightChars="158" w:right="332"/>
        <w:rPr>
          <w:rFonts w:asciiTheme="majorEastAsia" w:eastAsiaTheme="majorEastAsia" w:hAnsiTheme="majorEastAsia"/>
          <w:bCs/>
          <w:sz w:val="28"/>
          <w:szCs w:val="28"/>
          <w:u w:val="single"/>
          <w:lang w:val="pt-BR"/>
        </w:rPr>
      </w:pP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begin"/>
      </w:r>
      <w:r w:rsidR="002513DD"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instrText>= 7 \* GB3</w:instrTex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separate"/>
      </w:r>
      <w:r w:rsidR="002513DD">
        <w:rPr>
          <w:rFonts w:asciiTheme="majorEastAsia" w:eastAsiaTheme="majorEastAsia" w:hAnsiTheme="majorEastAsia" w:hint="eastAsia"/>
          <w:bCs/>
          <w:noProof/>
          <w:sz w:val="28"/>
          <w:szCs w:val="28"/>
          <w:lang w:val="pt-BR"/>
        </w:rPr>
        <w:t>⑦</w: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end"/>
      </w:r>
      <w:r w:rsidR="00E17244" w:rsidRP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                                                          </w:t>
      </w:r>
      <w:r w:rsidR="00E17244"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t xml:space="preserve"> </w:t>
      </w:r>
    </w:p>
    <w:p w:rsidR="002513DD" w:rsidRDefault="0082124E" w:rsidP="002513DD">
      <w:pPr>
        <w:ind w:leftChars="100" w:left="210" w:rightChars="158" w:right="332"/>
        <w:rPr>
          <w:rFonts w:asciiTheme="majorEastAsia" w:eastAsiaTheme="majorEastAsia" w:hAnsiTheme="majorEastAsia"/>
          <w:bCs/>
          <w:sz w:val="28"/>
          <w:szCs w:val="28"/>
          <w:u w:val="single"/>
          <w:lang w:val="pt-BR"/>
        </w:rPr>
      </w:pP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begin"/>
      </w:r>
      <w:r w:rsidR="002513DD"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instrText>= 8 \* GB3</w:instrTex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separate"/>
      </w:r>
      <w:r w:rsidR="002513DD">
        <w:rPr>
          <w:rFonts w:asciiTheme="majorEastAsia" w:eastAsiaTheme="majorEastAsia" w:hAnsiTheme="majorEastAsia" w:hint="eastAsia"/>
          <w:bCs/>
          <w:noProof/>
          <w:sz w:val="28"/>
          <w:szCs w:val="28"/>
          <w:lang w:val="pt-BR"/>
        </w:rPr>
        <w:t>⑧</w: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end"/>
      </w:r>
      <w:r w:rsidR="00E17244" w:rsidRP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                                                         </w:t>
      </w:r>
    </w:p>
    <w:p w:rsidR="002513DD" w:rsidRPr="00020CE9" w:rsidRDefault="002513DD" w:rsidP="002513DD">
      <w:pPr>
        <w:ind w:leftChars="100" w:left="210" w:rightChars="158" w:right="332"/>
        <w:rPr>
          <w:rFonts w:asciiTheme="majorEastAsia" w:eastAsiaTheme="majorEastAsia" w:hAnsiTheme="majorEastAsia"/>
          <w:bCs/>
          <w:sz w:val="28"/>
          <w:szCs w:val="28"/>
          <w:lang w:val="pt-BR"/>
        </w:rPr>
      </w:pPr>
      <w:r w:rsidRPr="00020CE9">
        <w:rPr>
          <w:rFonts w:asciiTheme="majorEastAsia" w:eastAsiaTheme="majorEastAsia" w:hAnsiTheme="majorEastAsia"/>
          <w:bCs/>
          <w:sz w:val="28"/>
          <w:szCs w:val="28"/>
          <w:lang w:val="pt-BR"/>
        </w:rPr>
        <w:t>7.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57"/>
        <w:gridCol w:w="1859"/>
        <w:gridCol w:w="1858"/>
        <w:gridCol w:w="1857"/>
        <w:gridCol w:w="1857"/>
      </w:tblGrid>
      <w:tr w:rsidR="002513DD" w:rsidTr="004E7E81">
        <w:tc>
          <w:tcPr>
            <w:tcW w:w="1891" w:type="dxa"/>
          </w:tcPr>
          <w:p w:rsidR="002513DD" w:rsidRDefault="002513DD" w:rsidP="004E7E81">
            <w:pPr>
              <w:tabs>
                <w:tab w:val="left" w:pos="630"/>
              </w:tabs>
              <w:spacing w:line="440" w:lineRule="exact"/>
              <w:outlineLvl w:val="0"/>
              <w:rPr>
                <w:spacing w:val="10"/>
                <w:sz w:val="24"/>
              </w:rPr>
            </w:pPr>
          </w:p>
        </w:tc>
        <w:tc>
          <w:tcPr>
            <w:tcW w:w="1892" w:type="dxa"/>
          </w:tcPr>
          <w:p w:rsidR="002513DD" w:rsidRPr="00611AED" w:rsidRDefault="002513DD" w:rsidP="004E7E81">
            <w:pPr>
              <w:tabs>
                <w:tab w:val="left" w:pos="630"/>
              </w:tabs>
              <w:spacing w:line="440" w:lineRule="exact"/>
              <w:outlineLvl w:val="0"/>
              <w:rPr>
                <w:i/>
                <w:spacing w:val="10"/>
                <w:sz w:val="24"/>
              </w:rPr>
            </w:pPr>
            <w:r w:rsidRPr="00611AED">
              <w:rPr>
                <w:rFonts w:hint="eastAsia"/>
                <w:i/>
                <w:spacing w:val="10"/>
                <w:sz w:val="24"/>
              </w:rPr>
              <w:t>b</w:t>
            </w:r>
          </w:p>
        </w:tc>
        <w:tc>
          <w:tcPr>
            <w:tcW w:w="1892" w:type="dxa"/>
          </w:tcPr>
          <w:p w:rsidR="002513DD" w:rsidRPr="00611AED" w:rsidRDefault="002513DD" w:rsidP="004E7E81">
            <w:pPr>
              <w:tabs>
                <w:tab w:val="left" w:pos="630"/>
              </w:tabs>
              <w:spacing w:line="440" w:lineRule="exact"/>
              <w:outlineLvl w:val="0"/>
              <w:rPr>
                <w:i/>
                <w:spacing w:val="10"/>
                <w:sz w:val="24"/>
              </w:rPr>
            </w:pPr>
            <w:r w:rsidRPr="00611AED">
              <w:rPr>
                <w:rFonts w:hint="eastAsia"/>
                <w:i/>
                <w:spacing w:val="10"/>
                <w:sz w:val="24"/>
              </w:rPr>
              <w:t>a</w:t>
            </w:r>
          </w:p>
        </w:tc>
        <w:tc>
          <w:tcPr>
            <w:tcW w:w="1892" w:type="dxa"/>
          </w:tcPr>
          <w:p w:rsidR="002513DD" w:rsidRDefault="002513DD" w:rsidP="004E7E81">
            <w:pPr>
              <w:tabs>
                <w:tab w:val="left" w:pos="630"/>
              </w:tabs>
              <w:spacing w:line="440" w:lineRule="exact"/>
              <w:outlineLvl w:val="0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(</w:t>
            </w:r>
          </w:p>
        </w:tc>
        <w:tc>
          <w:tcPr>
            <w:tcW w:w="1892" w:type="dxa"/>
          </w:tcPr>
          <w:p w:rsidR="002513DD" w:rsidRDefault="002513DD" w:rsidP="004E7E81">
            <w:pPr>
              <w:tabs>
                <w:tab w:val="left" w:pos="630"/>
              </w:tabs>
              <w:spacing w:line="440" w:lineRule="exact"/>
              <w:outlineLvl w:val="0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)</w:t>
            </w:r>
          </w:p>
        </w:tc>
      </w:tr>
      <w:tr w:rsidR="002513DD" w:rsidTr="004E7E81">
        <w:tc>
          <w:tcPr>
            <w:tcW w:w="1891" w:type="dxa"/>
          </w:tcPr>
          <w:p w:rsidR="002513DD" w:rsidRDefault="002513DD" w:rsidP="004E7E81">
            <w:pPr>
              <w:tabs>
                <w:tab w:val="left" w:pos="630"/>
              </w:tabs>
              <w:spacing w:line="440" w:lineRule="exact"/>
              <w:outlineLvl w:val="0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(</w:t>
            </w:r>
          </w:p>
        </w:tc>
        <w:tc>
          <w:tcPr>
            <w:tcW w:w="1892" w:type="dxa"/>
          </w:tcPr>
          <w:p w:rsidR="002513DD" w:rsidRDefault="002513DD" w:rsidP="004E7E81">
            <w:pPr>
              <w:tabs>
                <w:tab w:val="left" w:pos="630"/>
              </w:tabs>
              <w:spacing w:line="440" w:lineRule="exact"/>
              <w:outlineLvl w:val="0"/>
              <w:rPr>
                <w:spacing w:val="10"/>
                <w:sz w:val="24"/>
              </w:rPr>
            </w:pPr>
          </w:p>
        </w:tc>
        <w:tc>
          <w:tcPr>
            <w:tcW w:w="1892" w:type="dxa"/>
          </w:tcPr>
          <w:p w:rsidR="002513DD" w:rsidRDefault="002513DD" w:rsidP="004E7E81">
            <w:pPr>
              <w:tabs>
                <w:tab w:val="left" w:pos="630"/>
              </w:tabs>
              <w:spacing w:line="440" w:lineRule="exact"/>
              <w:outlineLvl w:val="0"/>
              <w:rPr>
                <w:spacing w:val="10"/>
                <w:sz w:val="24"/>
              </w:rPr>
            </w:pPr>
          </w:p>
        </w:tc>
        <w:tc>
          <w:tcPr>
            <w:tcW w:w="1892" w:type="dxa"/>
          </w:tcPr>
          <w:p w:rsidR="002513DD" w:rsidRDefault="002513DD" w:rsidP="004E7E81">
            <w:pPr>
              <w:tabs>
                <w:tab w:val="left" w:pos="630"/>
              </w:tabs>
              <w:spacing w:line="440" w:lineRule="exact"/>
              <w:outlineLvl w:val="0"/>
              <w:rPr>
                <w:spacing w:val="10"/>
                <w:sz w:val="24"/>
              </w:rPr>
            </w:pPr>
          </w:p>
        </w:tc>
        <w:tc>
          <w:tcPr>
            <w:tcW w:w="1892" w:type="dxa"/>
          </w:tcPr>
          <w:p w:rsidR="002513DD" w:rsidRDefault="002513DD" w:rsidP="004E7E81">
            <w:pPr>
              <w:tabs>
                <w:tab w:val="left" w:pos="630"/>
              </w:tabs>
              <w:spacing w:line="440" w:lineRule="exact"/>
              <w:outlineLvl w:val="0"/>
              <w:rPr>
                <w:spacing w:val="10"/>
                <w:sz w:val="24"/>
              </w:rPr>
            </w:pPr>
          </w:p>
        </w:tc>
      </w:tr>
    </w:tbl>
    <w:p w:rsidR="002513DD" w:rsidRDefault="002513DD" w:rsidP="002513DD">
      <w:pPr>
        <w:ind w:leftChars="100" w:left="210" w:rightChars="158" w:right="332"/>
        <w:rPr>
          <w:rFonts w:asciiTheme="majorEastAsia" w:eastAsiaTheme="majorEastAsia" w:hAnsiTheme="majorEastAsia"/>
          <w:bCs/>
          <w:sz w:val="28"/>
          <w:szCs w:val="28"/>
          <w:u w:val="single"/>
          <w:lang w:val="pt-BR"/>
        </w:rPr>
      </w:pPr>
    </w:p>
    <w:p w:rsidR="002513DD" w:rsidRDefault="0082124E" w:rsidP="002513DD">
      <w:pPr>
        <w:ind w:leftChars="100" w:left="210" w:rightChars="158" w:right="332"/>
        <w:rPr>
          <w:rFonts w:asciiTheme="majorEastAsia" w:eastAsiaTheme="majorEastAsia" w:hAnsiTheme="majorEastAsia"/>
          <w:bCs/>
          <w:sz w:val="28"/>
          <w:szCs w:val="28"/>
          <w:lang w:val="pt-BR"/>
        </w:rPr>
      </w:pP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begin"/>
      </w:r>
      <w:r w:rsidR="002513DD"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instrText>= 9 \* GB3</w:instrTex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separate"/>
      </w:r>
      <w:r w:rsidR="002513DD">
        <w:rPr>
          <w:rFonts w:asciiTheme="majorEastAsia" w:eastAsiaTheme="majorEastAsia" w:hAnsiTheme="majorEastAsia" w:hint="eastAsia"/>
          <w:bCs/>
          <w:noProof/>
          <w:sz w:val="28"/>
          <w:szCs w:val="28"/>
          <w:lang w:val="pt-BR"/>
        </w:rPr>
        <w:t>⑨</w: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end"/>
      </w:r>
      <w:r w:rsidR="00E17244" w:rsidRP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                                              </w:t>
      </w:r>
      <w:r w:rsid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</w:t>
      </w:r>
      <w:r w:rsidR="00E17244" w:rsidRP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        </w:t>
      </w:r>
    </w:p>
    <w:p w:rsidR="002513DD" w:rsidRPr="00020CE9" w:rsidRDefault="0082124E" w:rsidP="002513DD">
      <w:pPr>
        <w:ind w:leftChars="100" w:left="210" w:rightChars="158" w:right="332"/>
        <w:rPr>
          <w:rFonts w:asciiTheme="majorEastAsia" w:eastAsiaTheme="majorEastAsia" w:hAnsiTheme="majorEastAsia"/>
          <w:bCs/>
          <w:sz w:val="28"/>
          <w:szCs w:val="28"/>
          <w:lang w:val="pt-BR"/>
        </w:rPr>
      </w:pP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begin"/>
      </w:r>
      <w:r w:rsidR="002513DD"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instrText>= 10 \* GB3</w:instrTex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separate"/>
      </w:r>
      <w:r w:rsidR="002513DD">
        <w:rPr>
          <w:rFonts w:asciiTheme="majorEastAsia" w:eastAsiaTheme="majorEastAsia" w:hAnsiTheme="majorEastAsia" w:hint="eastAsia"/>
          <w:bCs/>
          <w:noProof/>
          <w:sz w:val="28"/>
          <w:szCs w:val="28"/>
          <w:lang w:val="pt-BR"/>
        </w:rPr>
        <w:t>⑩</w: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fldChar w:fldCharType="end"/>
      </w:r>
      <w:r w:rsidR="00E17244" w:rsidRP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                                                  </w:t>
      </w:r>
      <w:r w:rsid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</w:t>
      </w:r>
      <w:r w:rsidR="00E17244" w:rsidRPr="00E17244">
        <w:rPr>
          <w:rFonts w:asciiTheme="majorEastAsia" w:eastAsiaTheme="majorEastAsia" w:hAnsiTheme="majorEastAsia" w:hint="eastAsia"/>
          <w:bCs/>
          <w:sz w:val="28"/>
          <w:szCs w:val="28"/>
          <w:u w:val="single"/>
          <w:lang w:val="pt-BR"/>
        </w:rPr>
        <w:t xml:space="preserve">      </w:t>
      </w:r>
    </w:p>
    <w:p w:rsidR="002513DD" w:rsidRPr="00383601" w:rsidRDefault="002513DD" w:rsidP="002513DD">
      <w:pPr>
        <w:ind w:rightChars="158" w:right="332"/>
        <w:rPr>
          <w:rFonts w:asciiTheme="majorEastAsia" w:eastAsiaTheme="majorEastAsia" w:hAnsiTheme="majorEastAsia"/>
          <w:bCs/>
          <w:sz w:val="28"/>
          <w:szCs w:val="28"/>
          <w:lang w:val="pt-BR"/>
        </w:rPr>
      </w:pP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t>四</w:t>
      </w:r>
      <w:r>
        <w:rPr>
          <w:rFonts w:asciiTheme="majorEastAsia" w:eastAsiaTheme="majorEastAsia" w:hAnsiTheme="majorEastAsia" w:hint="eastAsia"/>
          <w:bCs/>
          <w:sz w:val="28"/>
          <w:szCs w:val="28"/>
          <w:lang w:val="pt-BR"/>
        </w:rPr>
        <w:t>——</w:t>
      </w:r>
      <w:r>
        <w:rPr>
          <w:rFonts w:asciiTheme="majorEastAsia" w:eastAsiaTheme="majorEastAsia" w:hAnsiTheme="majorEastAsia"/>
          <w:bCs/>
          <w:sz w:val="28"/>
          <w:szCs w:val="28"/>
          <w:lang w:val="pt-BR"/>
        </w:rPr>
        <w:t>八解答题</w:t>
      </w:r>
    </w:p>
    <w:p w:rsidR="005B30AD" w:rsidRPr="002513DD" w:rsidRDefault="005B30AD" w:rsidP="002B0DB1">
      <w:pPr>
        <w:ind w:leftChars="-35" w:left="-73" w:rightChars="158" w:right="332" w:firstLineChars="200" w:firstLine="560"/>
        <w:rPr>
          <w:rFonts w:asciiTheme="majorEastAsia" w:eastAsiaTheme="majorEastAsia" w:hAnsiTheme="majorEastAsia"/>
          <w:bCs/>
          <w:sz w:val="28"/>
          <w:szCs w:val="28"/>
        </w:rPr>
      </w:pPr>
    </w:p>
    <w:sectPr w:rsidR="005B30AD" w:rsidRPr="002513DD" w:rsidSect="00755240">
      <w:footerReference w:type="even" r:id="rId8"/>
      <w:footerReference w:type="default" r:id="rId9"/>
      <w:pgSz w:w="11907" w:h="16840"/>
      <w:pgMar w:top="1134" w:right="1134" w:bottom="1134" w:left="1701" w:header="794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B4" w:rsidRDefault="006F08B4">
      <w:r>
        <w:separator/>
      </w:r>
    </w:p>
  </w:endnote>
  <w:endnote w:type="continuationSeparator" w:id="0">
    <w:p w:rsidR="006F08B4" w:rsidRDefault="006F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B7" w:rsidRDefault="0082124E">
    <w:pPr>
      <w:pStyle w:val="ac"/>
      <w:framePr w:h="0" w:wrap="around" w:vAnchor="text" w:hAnchor="margin" w:xAlign="center" w:y="1"/>
      <w:rPr>
        <w:rStyle w:val="a5"/>
      </w:rPr>
    </w:pPr>
    <w:r>
      <w:fldChar w:fldCharType="begin"/>
    </w:r>
    <w:r w:rsidR="00120BB7">
      <w:rPr>
        <w:rStyle w:val="a5"/>
      </w:rPr>
      <w:instrText xml:space="preserve">PAGE  </w:instrText>
    </w:r>
    <w:r>
      <w:fldChar w:fldCharType="end"/>
    </w:r>
  </w:p>
  <w:p w:rsidR="00120BB7" w:rsidRDefault="00120BB7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B7" w:rsidRDefault="0082124E">
    <w:pPr>
      <w:pStyle w:val="ac"/>
      <w:framePr w:h="0" w:wrap="around" w:vAnchor="text" w:hAnchor="margin" w:xAlign="center" w:y="1"/>
      <w:rPr>
        <w:rStyle w:val="a5"/>
      </w:rPr>
    </w:pPr>
    <w:r>
      <w:fldChar w:fldCharType="begin"/>
    </w:r>
    <w:r w:rsidR="00120BB7">
      <w:rPr>
        <w:rStyle w:val="a5"/>
      </w:rPr>
      <w:instrText xml:space="preserve">PAGE  </w:instrText>
    </w:r>
    <w:r>
      <w:fldChar w:fldCharType="separate"/>
    </w:r>
    <w:r w:rsidR="008B49CA">
      <w:rPr>
        <w:rStyle w:val="a5"/>
        <w:noProof/>
      </w:rPr>
      <w:t>6</w:t>
    </w:r>
    <w:r>
      <w:fldChar w:fldCharType="end"/>
    </w:r>
  </w:p>
  <w:p w:rsidR="00120BB7" w:rsidRDefault="00120BB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8B4" w:rsidRDefault="006F08B4">
      <w:r>
        <w:separator/>
      </w:r>
    </w:p>
  </w:footnote>
  <w:footnote w:type="continuationSeparator" w:id="0">
    <w:p w:rsidR="006F08B4" w:rsidRDefault="006F0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japaneseCounting"/>
      <w:pStyle w:val="11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pStyle w:val="a"/>
      <w:lvlText w:val="４.%1"/>
      <w:lvlJc w:val="left"/>
      <w:pPr>
        <w:tabs>
          <w:tab w:val="num" w:pos="510"/>
        </w:tabs>
        <w:ind w:left="510" w:hanging="453"/>
      </w:pPr>
      <w:rPr>
        <w:rFonts w:ascii="Times New Roman" w:eastAsia="宋体" w:hAnsi="Times New Roman" w:hint="default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F"/>
    <w:multiLevelType w:val="singleLevel"/>
    <w:tmpl w:val="0000000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7F20346"/>
    <w:multiLevelType w:val="hybridMultilevel"/>
    <w:tmpl w:val="DE423F80"/>
    <w:lvl w:ilvl="0" w:tplc="E56AD50C">
      <w:start w:val="1"/>
      <w:numFmt w:val="upperLetter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5" w15:restartNumberingAfterBreak="0">
    <w:nsid w:val="0ACD130D"/>
    <w:multiLevelType w:val="hybridMultilevel"/>
    <w:tmpl w:val="A65CA2A8"/>
    <w:lvl w:ilvl="0" w:tplc="704A20C0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D807728"/>
    <w:multiLevelType w:val="hybridMultilevel"/>
    <w:tmpl w:val="0188F7EE"/>
    <w:lvl w:ilvl="0" w:tplc="5BB6E94E">
      <w:start w:val="3"/>
      <w:numFmt w:val="japaneseCounting"/>
      <w:lvlText w:val="%1．"/>
      <w:lvlJc w:val="left"/>
      <w:pPr>
        <w:ind w:left="6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7" w:hanging="420"/>
      </w:pPr>
    </w:lvl>
    <w:lvl w:ilvl="2" w:tplc="0409001B" w:tentative="1">
      <w:start w:val="1"/>
      <w:numFmt w:val="lowerRoman"/>
      <w:lvlText w:val="%3."/>
      <w:lvlJc w:val="right"/>
      <w:pPr>
        <w:ind w:left="1187" w:hanging="420"/>
      </w:pPr>
    </w:lvl>
    <w:lvl w:ilvl="3" w:tplc="0409000F" w:tentative="1">
      <w:start w:val="1"/>
      <w:numFmt w:val="decimal"/>
      <w:lvlText w:val="%4."/>
      <w:lvlJc w:val="left"/>
      <w:pPr>
        <w:ind w:left="1607" w:hanging="420"/>
      </w:pPr>
    </w:lvl>
    <w:lvl w:ilvl="4" w:tplc="04090019" w:tentative="1">
      <w:start w:val="1"/>
      <w:numFmt w:val="lowerLetter"/>
      <w:lvlText w:val="%5)"/>
      <w:lvlJc w:val="left"/>
      <w:pPr>
        <w:ind w:left="2027" w:hanging="420"/>
      </w:pPr>
    </w:lvl>
    <w:lvl w:ilvl="5" w:tplc="0409001B" w:tentative="1">
      <w:start w:val="1"/>
      <w:numFmt w:val="lowerRoman"/>
      <w:lvlText w:val="%6."/>
      <w:lvlJc w:val="right"/>
      <w:pPr>
        <w:ind w:left="2447" w:hanging="420"/>
      </w:pPr>
    </w:lvl>
    <w:lvl w:ilvl="6" w:tplc="0409000F" w:tentative="1">
      <w:start w:val="1"/>
      <w:numFmt w:val="decimal"/>
      <w:lvlText w:val="%7."/>
      <w:lvlJc w:val="left"/>
      <w:pPr>
        <w:ind w:left="2867" w:hanging="420"/>
      </w:pPr>
    </w:lvl>
    <w:lvl w:ilvl="7" w:tplc="04090019" w:tentative="1">
      <w:start w:val="1"/>
      <w:numFmt w:val="lowerLetter"/>
      <w:lvlText w:val="%8)"/>
      <w:lvlJc w:val="left"/>
      <w:pPr>
        <w:ind w:left="3287" w:hanging="420"/>
      </w:pPr>
    </w:lvl>
    <w:lvl w:ilvl="8" w:tplc="0409001B" w:tentative="1">
      <w:start w:val="1"/>
      <w:numFmt w:val="lowerRoman"/>
      <w:lvlText w:val="%9."/>
      <w:lvlJc w:val="right"/>
      <w:pPr>
        <w:ind w:left="3707" w:hanging="420"/>
      </w:pPr>
    </w:lvl>
  </w:abstractNum>
  <w:abstractNum w:abstractNumId="7" w15:restartNumberingAfterBreak="0">
    <w:nsid w:val="1DC71124"/>
    <w:multiLevelType w:val="hybridMultilevel"/>
    <w:tmpl w:val="9248552E"/>
    <w:lvl w:ilvl="0" w:tplc="4DB0BC20">
      <w:start w:val="1"/>
      <w:numFmt w:val="decimal"/>
      <w:lvlText w:val="%1．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BD0CCB"/>
    <w:multiLevelType w:val="hybridMultilevel"/>
    <w:tmpl w:val="675CA80A"/>
    <w:lvl w:ilvl="0" w:tplc="8DDE0992">
      <w:start w:val="1"/>
      <w:numFmt w:val="japaneseCounting"/>
      <w:lvlText w:val="%1．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7" w:hanging="420"/>
      </w:pPr>
    </w:lvl>
    <w:lvl w:ilvl="2" w:tplc="0409001B" w:tentative="1">
      <w:start w:val="1"/>
      <w:numFmt w:val="lowerRoman"/>
      <w:lvlText w:val="%3."/>
      <w:lvlJc w:val="right"/>
      <w:pPr>
        <w:ind w:left="1747" w:hanging="420"/>
      </w:pPr>
    </w:lvl>
    <w:lvl w:ilvl="3" w:tplc="0409000F" w:tentative="1">
      <w:start w:val="1"/>
      <w:numFmt w:val="decimal"/>
      <w:lvlText w:val="%4."/>
      <w:lvlJc w:val="left"/>
      <w:pPr>
        <w:ind w:left="2167" w:hanging="420"/>
      </w:pPr>
    </w:lvl>
    <w:lvl w:ilvl="4" w:tplc="04090019" w:tentative="1">
      <w:start w:val="1"/>
      <w:numFmt w:val="lowerLetter"/>
      <w:lvlText w:val="%5)"/>
      <w:lvlJc w:val="left"/>
      <w:pPr>
        <w:ind w:left="2587" w:hanging="420"/>
      </w:pPr>
    </w:lvl>
    <w:lvl w:ilvl="5" w:tplc="0409001B" w:tentative="1">
      <w:start w:val="1"/>
      <w:numFmt w:val="lowerRoman"/>
      <w:lvlText w:val="%6."/>
      <w:lvlJc w:val="right"/>
      <w:pPr>
        <w:ind w:left="3007" w:hanging="420"/>
      </w:pPr>
    </w:lvl>
    <w:lvl w:ilvl="6" w:tplc="0409000F" w:tentative="1">
      <w:start w:val="1"/>
      <w:numFmt w:val="decimal"/>
      <w:lvlText w:val="%7."/>
      <w:lvlJc w:val="left"/>
      <w:pPr>
        <w:ind w:left="3427" w:hanging="420"/>
      </w:pPr>
    </w:lvl>
    <w:lvl w:ilvl="7" w:tplc="04090019" w:tentative="1">
      <w:start w:val="1"/>
      <w:numFmt w:val="lowerLetter"/>
      <w:lvlText w:val="%8)"/>
      <w:lvlJc w:val="left"/>
      <w:pPr>
        <w:ind w:left="3847" w:hanging="420"/>
      </w:pPr>
    </w:lvl>
    <w:lvl w:ilvl="8" w:tplc="0409001B" w:tentative="1">
      <w:start w:val="1"/>
      <w:numFmt w:val="lowerRoman"/>
      <w:lvlText w:val="%9."/>
      <w:lvlJc w:val="right"/>
      <w:pPr>
        <w:ind w:left="4267" w:hanging="420"/>
      </w:pPr>
    </w:lvl>
  </w:abstractNum>
  <w:abstractNum w:abstractNumId="9" w15:restartNumberingAfterBreak="0">
    <w:nsid w:val="2C7D784B"/>
    <w:multiLevelType w:val="hybridMultilevel"/>
    <w:tmpl w:val="755CD358"/>
    <w:lvl w:ilvl="0" w:tplc="C930D504">
      <w:start w:val="1"/>
      <w:numFmt w:val="upperLetter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0" w15:restartNumberingAfterBreak="0">
    <w:nsid w:val="31361657"/>
    <w:multiLevelType w:val="hybridMultilevel"/>
    <w:tmpl w:val="76868BBE"/>
    <w:lvl w:ilvl="0" w:tplc="5BCAE3C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A7429BB"/>
    <w:multiLevelType w:val="hybridMultilevel"/>
    <w:tmpl w:val="EA7A0A00"/>
    <w:lvl w:ilvl="0" w:tplc="F780A296">
      <w:start w:val="4"/>
      <w:numFmt w:val="upperLetter"/>
      <w:lvlText w:val="%1）"/>
      <w:lvlJc w:val="left"/>
      <w:pPr>
        <w:ind w:left="1118" w:hanging="39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FFC6179"/>
    <w:multiLevelType w:val="hybridMultilevel"/>
    <w:tmpl w:val="B878845C"/>
    <w:lvl w:ilvl="0" w:tplc="85E8A4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6948C2"/>
    <w:multiLevelType w:val="hybridMultilevel"/>
    <w:tmpl w:val="01A22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A5435C"/>
    <w:multiLevelType w:val="hybridMultilevel"/>
    <w:tmpl w:val="E0F01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3860A5"/>
    <w:multiLevelType w:val="hybridMultilevel"/>
    <w:tmpl w:val="BD3A040C"/>
    <w:lvl w:ilvl="0" w:tplc="4D6482B4">
      <w:start w:val="1"/>
      <w:numFmt w:val="decimal"/>
      <w:lvlText w:val="%1．"/>
      <w:lvlJc w:val="left"/>
      <w:pPr>
        <w:ind w:left="2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7" w:hanging="420"/>
      </w:pPr>
    </w:lvl>
    <w:lvl w:ilvl="2" w:tplc="0409001B" w:tentative="1">
      <w:start w:val="1"/>
      <w:numFmt w:val="lowerRoman"/>
      <w:lvlText w:val="%3."/>
      <w:lvlJc w:val="right"/>
      <w:pPr>
        <w:ind w:left="1187" w:hanging="420"/>
      </w:pPr>
    </w:lvl>
    <w:lvl w:ilvl="3" w:tplc="0409000F" w:tentative="1">
      <w:start w:val="1"/>
      <w:numFmt w:val="decimal"/>
      <w:lvlText w:val="%4."/>
      <w:lvlJc w:val="left"/>
      <w:pPr>
        <w:ind w:left="1607" w:hanging="420"/>
      </w:pPr>
    </w:lvl>
    <w:lvl w:ilvl="4" w:tplc="04090019" w:tentative="1">
      <w:start w:val="1"/>
      <w:numFmt w:val="lowerLetter"/>
      <w:lvlText w:val="%5)"/>
      <w:lvlJc w:val="left"/>
      <w:pPr>
        <w:ind w:left="2027" w:hanging="420"/>
      </w:pPr>
    </w:lvl>
    <w:lvl w:ilvl="5" w:tplc="0409001B" w:tentative="1">
      <w:start w:val="1"/>
      <w:numFmt w:val="lowerRoman"/>
      <w:lvlText w:val="%6."/>
      <w:lvlJc w:val="right"/>
      <w:pPr>
        <w:ind w:left="2447" w:hanging="420"/>
      </w:pPr>
    </w:lvl>
    <w:lvl w:ilvl="6" w:tplc="0409000F" w:tentative="1">
      <w:start w:val="1"/>
      <w:numFmt w:val="decimal"/>
      <w:lvlText w:val="%7."/>
      <w:lvlJc w:val="left"/>
      <w:pPr>
        <w:ind w:left="2867" w:hanging="420"/>
      </w:pPr>
    </w:lvl>
    <w:lvl w:ilvl="7" w:tplc="04090019" w:tentative="1">
      <w:start w:val="1"/>
      <w:numFmt w:val="lowerLetter"/>
      <w:lvlText w:val="%8)"/>
      <w:lvlJc w:val="left"/>
      <w:pPr>
        <w:ind w:left="3287" w:hanging="420"/>
      </w:pPr>
    </w:lvl>
    <w:lvl w:ilvl="8" w:tplc="0409001B" w:tentative="1">
      <w:start w:val="1"/>
      <w:numFmt w:val="lowerRoman"/>
      <w:lvlText w:val="%9."/>
      <w:lvlJc w:val="right"/>
      <w:pPr>
        <w:ind w:left="3707" w:hanging="420"/>
      </w:pPr>
    </w:lvl>
  </w:abstractNum>
  <w:abstractNum w:abstractNumId="16" w15:restartNumberingAfterBreak="0">
    <w:nsid w:val="5A5413E7"/>
    <w:multiLevelType w:val="hybridMultilevel"/>
    <w:tmpl w:val="1AD01384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7" w15:restartNumberingAfterBreak="0">
    <w:nsid w:val="5ED4233D"/>
    <w:multiLevelType w:val="hybridMultilevel"/>
    <w:tmpl w:val="D22C5CFE"/>
    <w:lvl w:ilvl="0" w:tplc="7D627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0F416B"/>
    <w:multiLevelType w:val="hybridMultilevel"/>
    <w:tmpl w:val="88EC2E04"/>
    <w:lvl w:ilvl="0" w:tplc="AAF63E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10"/>
  </w:num>
  <w:num w:numId="8">
    <w:abstractNumId w:val="17"/>
  </w:num>
  <w:num w:numId="9">
    <w:abstractNumId w:val="5"/>
  </w:num>
  <w:num w:numId="10">
    <w:abstractNumId w:val="12"/>
  </w:num>
  <w:num w:numId="11">
    <w:abstractNumId w:val="18"/>
  </w:num>
  <w:num w:numId="12">
    <w:abstractNumId w:val="16"/>
  </w:num>
  <w:num w:numId="13">
    <w:abstractNumId w:val="13"/>
  </w:num>
  <w:num w:numId="14">
    <w:abstractNumId w:val="11"/>
  </w:num>
  <w:num w:numId="15">
    <w:abstractNumId w:val="14"/>
  </w:num>
  <w:num w:numId="16">
    <w:abstractNumId w:val="7"/>
  </w:num>
  <w:num w:numId="17">
    <w:abstractNumId w:val="15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57"/>
  <w:drawingGridVerticalSpacing w:val="57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7773"/>
    <w:rsid w:val="0002416C"/>
    <w:rsid w:val="00033B55"/>
    <w:rsid w:val="000443C6"/>
    <w:rsid w:val="00047AAA"/>
    <w:rsid w:val="00050CBF"/>
    <w:rsid w:val="0006010E"/>
    <w:rsid w:val="00066E6C"/>
    <w:rsid w:val="00077BA5"/>
    <w:rsid w:val="00077BCA"/>
    <w:rsid w:val="00087AD6"/>
    <w:rsid w:val="00097A62"/>
    <w:rsid w:val="000A2804"/>
    <w:rsid w:val="000C16C3"/>
    <w:rsid w:val="000D7D0A"/>
    <w:rsid w:val="000E6C01"/>
    <w:rsid w:val="000F1EB0"/>
    <w:rsid w:val="000F76AA"/>
    <w:rsid w:val="00102284"/>
    <w:rsid w:val="00106B76"/>
    <w:rsid w:val="00110351"/>
    <w:rsid w:val="00111CFE"/>
    <w:rsid w:val="001135A7"/>
    <w:rsid w:val="00115D18"/>
    <w:rsid w:val="00120BB7"/>
    <w:rsid w:val="00121504"/>
    <w:rsid w:val="00123611"/>
    <w:rsid w:val="00131A44"/>
    <w:rsid w:val="00135EC6"/>
    <w:rsid w:val="0014782D"/>
    <w:rsid w:val="00155A89"/>
    <w:rsid w:val="00156C8D"/>
    <w:rsid w:val="00163470"/>
    <w:rsid w:val="0016490F"/>
    <w:rsid w:val="00172A27"/>
    <w:rsid w:val="00190852"/>
    <w:rsid w:val="00191C64"/>
    <w:rsid w:val="001A5797"/>
    <w:rsid w:val="001C7157"/>
    <w:rsid w:val="001D628B"/>
    <w:rsid w:val="001D76BF"/>
    <w:rsid w:val="001F58A5"/>
    <w:rsid w:val="00204671"/>
    <w:rsid w:val="00207861"/>
    <w:rsid w:val="002119FE"/>
    <w:rsid w:val="00213DE1"/>
    <w:rsid w:val="002170F9"/>
    <w:rsid w:val="0022110C"/>
    <w:rsid w:val="00225D6A"/>
    <w:rsid w:val="00227517"/>
    <w:rsid w:val="002513DD"/>
    <w:rsid w:val="00264DF0"/>
    <w:rsid w:val="00275466"/>
    <w:rsid w:val="002816A3"/>
    <w:rsid w:val="00291F79"/>
    <w:rsid w:val="002B0DB1"/>
    <w:rsid w:val="002B1D35"/>
    <w:rsid w:val="002B7FA4"/>
    <w:rsid w:val="002C2C24"/>
    <w:rsid w:val="002C465E"/>
    <w:rsid w:val="002D3D22"/>
    <w:rsid w:val="002E5244"/>
    <w:rsid w:val="002E7449"/>
    <w:rsid w:val="002F0C99"/>
    <w:rsid w:val="002F4C6A"/>
    <w:rsid w:val="00307932"/>
    <w:rsid w:val="00316B89"/>
    <w:rsid w:val="00333760"/>
    <w:rsid w:val="003426D0"/>
    <w:rsid w:val="00351680"/>
    <w:rsid w:val="00364E25"/>
    <w:rsid w:val="003A2F4B"/>
    <w:rsid w:val="003D2276"/>
    <w:rsid w:val="0041356E"/>
    <w:rsid w:val="004175F7"/>
    <w:rsid w:val="00420350"/>
    <w:rsid w:val="00420B0F"/>
    <w:rsid w:val="004215F4"/>
    <w:rsid w:val="004240A4"/>
    <w:rsid w:val="00445CC4"/>
    <w:rsid w:val="004466DA"/>
    <w:rsid w:val="00447145"/>
    <w:rsid w:val="004532A7"/>
    <w:rsid w:val="00454BFE"/>
    <w:rsid w:val="00456027"/>
    <w:rsid w:val="00460BC5"/>
    <w:rsid w:val="00465DB1"/>
    <w:rsid w:val="0048118D"/>
    <w:rsid w:val="00485F01"/>
    <w:rsid w:val="004B2255"/>
    <w:rsid w:val="004B23E8"/>
    <w:rsid w:val="004C0FE8"/>
    <w:rsid w:val="004C4F5A"/>
    <w:rsid w:val="004D43EB"/>
    <w:rsid w:val="004E427D"/>
    <w:rsid w:val="004E45F3"/>
    <w:rsid w:val="004E46A2"/>
    <w:rsid w:val="0051347D"/>
    <w:rsid w:val="005201FF"/>
    <w:rsid w:val="005244FC"/>
    <w:rsid w:val="005259F8"/>
    <w:rsid w:val="00532AEE"/>
    <w:rsid w:val="0053717F"/>
    <w:rsid w:val="00537834"/>
    <w:rsid w:val="00540B8E"/>
    <w:rsid w:val="005513FA"/>
    <w:rsid w:val="005547EB"/>
    <w:rsid w:val="005673CA"/>
    <w:rsid w:val="00567BDE"/>
    <w:rsid w:val="00570A0A"/>
    <w:rsid w:val="00585BA2"/>
    <w:rsid w:val="00587E1B"/>
    <w:rsid w:val="005A20FF"/>
    <w:rsid w:val="005B30AD"/>
    <w:rsid w:val="005D68C3"/>
    <w:rsid w:val="005F3A25"/>
    <w:rsid w:val="005F49DC"/>
    <w:rsid w:val="005F74F3"/>
    <w:rsid w:val="00603BE1"/>
    <w:rsid w:val="00611AED"/>
    <w:rsid w:val="00614C1F"/>
    <w:rsid w:val="006173B2"/>
    <w:rsid w:val="006258CB"/>
    <w:rsid w:val="00634D7E"/>
    <w:rsid w:val="006369C3"/>
    <w:rsid w:val="00643534"/>
    <w:rsid w:val="006461A8"/>
    <w:rsid w:val="00646DCA"/>
    <w:rsid w:val="00647438"/>
    <w:rsid w:val="00655E00"/>
    <w:rsid w:val="00661BFC"/>
    <w:rsid w:val="006868CA"/>
    <w:rsid w:val="00695209"/>
    <w:rsid w:val="006C1552"/>
    <w:rsid w:val="006C41E9"/>
    <w:rsid w:val="006D5C20"/>
    <w:rsid w:val="006E4BEE"/>
    <w:rsid w:val="006E733A"/>
    <w:rsid w:val="006F08B4"/>
    <w:rsid w:val="006F7B39"/>
    <w:rsid w:val="00701672"/>
    <w:rsid w:val="00704420"/>
    <w:rsid w:val="00723AC7"/>
    <w:rsid w:val="0074043B"/>
    <w:rsid w:val="0075434C"/>
    <w:rsid w:val="00754376"/>
    <w:rsid w:val="00755240"/>
    <w:rsid w:val="00756D87"/>
    <w:rsid w:val="00766D59"/>
    <w:rsid w:val="00770F06"/>
    <w:rsid w:val="00770F7B"/>
    <w:rsid w:val="00787C43"/>
    <w:rsid w:val="007B1D50"/>
    <w:rsid w:val="007C0C3C"/>
    <w:rsid w:val="007E2BF9"/>
    <w:rsid w:val="007E4EA8"/>
    <w:rsid w:val="007F74EE"/>
    <w:rsid w:val="008166EF"/>
    <w:rsid w:val="00821001"/>
    <w:rsid w:val="0082124E"/>
    <w:rsid w:val="00825108"/>
    <w:rsid w:val="008265E7"/>
    <w:rsid w:val="00827B7A"/>
    <w:rsid w:val="008337F9"/>
    <w:rsid w:val="00855E04"/>
    <w:rsid w:val="00860C49"/>
    <w:rsid w:val="00867DE9"/>
    <w:rsid w:val="00876FAA"/>
    <w:rsid w:val="008866A3"/>
    <w:rsid w:val="008A0466"/>
    <w:rsid w:val="008A15A0"/>
    <w:rsid w:val="008B49CA"/>
    <w:rsid w:val="008C03E3"/>
    <w:rsid w:val="008C1675"/>
    <w:rsid w:val="008E459D"/>
    <w:rsid w:val="008F1606"/>
    <w:rsid w:val="0091073B"/>
    <w:rsid w:val="009112D0"/>
    <w:rsid w:val="00914285"/>
    <w:rsid w:val="00914732"/>
    <w:rsid w:val="00943CED"/>
    <w:rsid w:val="00965E75"/>
    <w:rsid w:val="00973611"/>
    <w:rsid w:val="00974EF2"/>
    <w:rsid w:val="00997FE9"/>
    <w:rsid w:val="009A045B"/>
    <w:rsid w:val="009C0669"/>
    <w:rsid w:val="009C4819"/>
    <w:rsid w:val="009E0788"/>
    <w:rsid w:val="009E19A7"/>
    <w:rsid w:val="009E43C4"/>
    <w:rsid w:val="009F3D77"/>
    <w:rsid w:val="009F4AC1"/>
    <w:rsid w:val="009F67CB"/>
    <w:rsid w:val="00A0237C"/>
    <w:rsid w:val="00A10152"/>
    <w:rsid w:val="00A11EF0"/>
    <w:rsid w:val="00A15E2A"/>
    <w:rsid w:val="00A23F5F"/>
    <w:rsid w:val="00A553CD"/>
    <w:rsid w:val="00A56AE7"/>
    <w:rsid w:val="00A613B7"/>
    <w:rsid w:val="00A7658D"/>
    <w:rsid w:val="00A83D35"/>
    <w:rsid w:val="00A91B4C"/>
    <w:rsid w:val="00AB5AC7"/>
    <w:rsid w:val="00AC24B1"/>
    <w:rsid w:val="00AC67DA"/>
    <w:rsid w:val="00AC74BF"/>
    <w:rsid w:val="00AD6300"/>
    <w:rsid w:val="00AF311B"/>
    <w:rsid w:val="00AF3E22"/>
    <w:rsid w:val="00B461A3"/>
    <w:rsid w:val="00B53B4D"/>
    <w:rsid w:val="00B66579"/>
    <w:rsid w:val="00B74789"/>
    <w:rsid w:val="00B90709"/>
    <w:rsid w:val="00BB0BF8"/>
    <w:rsid w:val="00BB14E4"/>
    <w:rsid w:val="00BB4725"/>
    <w:rsid w:val="00BB71CD"/>
    <w:rsid w:val="00BB7B01"/>
    <w:rsid w:val="00BD595B"/>
    <w:rsid w:val="00BE449F"/>
    <w:rsid w:val="00C118BB"/>
    <w:rsid w:val="00C311DA"/>
    <w:rsid w:val="00C32BD5"/>
    <w:rsid w:val="00C35E03"/>
    <w:rsid w:val="00C57742"/>
    <w:rsid w:val="00C57F15"/>
    <w:rsid w:val="00C71178"/>
    <w:rsid w:val="00C74800"/>
    <w:rsid w:val="00C97E14"/>
    <w:rsid w:val="00CA5202"/>
    <w:rsid w:val="00CB1654"/>
    <w:rsid w:val="00CC492B"/>
    <w:rsid w:val="00CD0E8A"/>
    <w:rsid w:val="00CD121B"/>
    <w:rsid w:val="00CD7B4F"/>
    <w:rsid w:val="00CF3606"/>
    <w:rsid w:val="00D0725A"/>
    <w:rsid w:val="00D3396D"/>
    <w:rsid w:val="00D41E07"/>
    <w:rsid w:val="00D44D79"/>
    <w:rsid w:val="00D47C1D"/>
    <w:rsid w:val="00D523A9"/>
    <w:rsid w:val="00D65046"/>
    <w:rsid w:val="00D83524"/>
    <w:rsid w:val="00D85EC1"/>
    <w:rsid w:val="00D904F4"/>
    <w:rsid w:val="00D9142E"/>
    <w:rsid w:val="00D93566"/>
    <w:rsid w:val="00DA6889"/>
    <w:rsid w:val="00DB65C0"/>
    <w:rsid w:val="00DC549B"/>
    <w:rsid w:val="00DD2B5E"/>
    <w:rsid w:val="00DD32CA"/>
    <w:rsid w:val="00DE4A04"/>
    <w:rsid w:val="00DF7384"/>
    <w:rsid w:val="00E0702E"/>
    <w:rsid w:val="00E12270"/>
    <w:rsid w:val="00E12456"/>
    <w:rsid w:val="00E12CA1"/>
    <w:rsid w:val="00E17244"/>
    <w:rsid w:val="00E2136C"/>
    <w:rsid w:val="00E244CB"/>
    <w:rsid w:val="00E26B69"/>
    <w:rsid w:val="00E31A61"/>
    <w:rsid w:val="00E37DCA"/>
    <w:rsid w:val="00E4109B"/>
    <w:rsid w:val="00E4205C"/>
    <w:rsid w:val="00E47EC5"/>
    <w:rsid w:val="00E676AE"/>
    <w:rsid w:val="00EA7C56"/>
    <w:rsid w:val="00EC1032"/>
    <w:rsid w:val="00EC4711"/>
    <w:rsid w:val="00EC4E30"/>
    <w:rsid w:val="00EC61CB"/>
    <w:rsid w:val="00EC6E29"/>
    <w:rsid w:val="00EE07B7"/>
    <w:rsid w:val="00EE5D38"/>
    <w:rsid w:val="00EF1BBF"/>
    <w:rsid w:val="00EF4168"/>
    <w:rsid w:val="00EF44B9"/>
    <w:rsid w:val="00F12B24"/>
    <w:rsid w:val="00F170DA"/>
    <w:rsid w:val="00F40230"/>
    <w:rsid w:val="00F42A4E"/>
    <w:rsid w:val="00F52593"/>
    <w:rsid w:val="00F73718"/>
    <w:rsid w:val="00FA7442"/>
    <w:rsid w:val="00FB50FD"/>
    <w:rsid w:val="00FB5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16"/>
        <o:r id="V:Rule2" type="connector" idref="#AutoShape 21"/>
        <o:r id="V:Rule3" type="connector" idref="#AutoShape 19"/>
        <o:r id="V:Rule4" type="connector" idref="#AutoShape 22"/>
        <o:r id="V:Rule5" type="connector" idref="#AutoShape 20"/>
        <o:r id="V:Rule6" type="connector" idref="#AutoShape 14"/>
        <o:r id="V:Rule7" type="connector" idref="#AutoShape 12"/>
        <o:r id="V:Rule8" type="connector" idref="#AutoShape 15"/>
        <o:r id="V:Rule9" type="connector" idref="#AutoShape 17"/>
        <o:r id="V:Rule10" type="connector" idref="#AutoShape 13"/>
        <o:r id="V:Rule11" type="connector" idref="#AutoShape 18"/>
      </o:rules>
    </o:shapelayout>
  </w:shapeDefaults>
  <w:decimalSymbol w:val="."/>
  <w:listSeparator w:val=","/>
  <w15:docId w15:val="{4D48E7F5-A359-4E2E-BDB5-53F8E443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43534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rsid w:val="00643534"/>
    <w:rPr>
      <w:sz w:val="21"/>
      <w:szCs w:val="21"/>
    </w:rPr>
  </w:style>
  <w:style w:type="character" w:styleId="a5">
    <w:name w:val="page number"/>
    <w:basedOn w:val="a1"/>
    <w:rsid w:val="00643534"/>
  </w:style>
  <w:style w:type="character" w:customStyle="1" w:styleId="CharChar">
    <w:name w:val="Char Char"/>
    <w:basedOn w:val="a1"/>
    <w:rsid w:val="00643534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Char1">
    <w:name w:val="Char Char1"/>
    <w:basedOn w:val="a1"/>
    <w:rsid w:val="00643534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Char">
    <w:name w:val="纯文本 Char"/>
    <w:basedOn w:val="a1"/>
    <w:link w:val="a6"/>
    <w:rsid w:val="00643534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7">
    <w:name w:val="header"/>
    <w:basedOn w:val="a0"/>
    <w:rsid w:val="00643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0"/>
    <w:rsid w:val="00643534"/>
    <w:pPr>
      <w:shd w:val="clear" w:color="auto" w:fill="000080"/>
    </w:pPr>
  </w:style>
  <w:style w:type="paragraph" w:styleId="a9">
    <w:name w:val="annotation text"/>
    <w:basedOn w:val="a0"/>
    <w:rsid w:val="00643534"/>
    <w:pPr>
      <w:jc w:val="left"/>
    </w:pPr>
  </w:style>
  <w:style w:type="paragraph" w:styleId="aa">
    <w:name w:val="annotation subject"/>
    <w:basedOn w:val="a9"/>
    <w:next w:val="a9"/>
    <w:rsid w:val="00643534"/>
    <w:rPr>
      <w:b/>
      <w:bCs/>
    </w:rPr>
  </w:style>
  <w:style w:type="paragraph" w:styleId="ab">
    <w:name w:val="Normal (Web)"/>
    <w:basedOn w:val="a0"/>
    <w:uiPriority w:val="99"/>
    <w:rsid w:val="0064353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color w:val="0F0000"/>
      <w:kern w:val="0"/>
      <w:sz w:val="18"/>
      <w:szCs w:val="18"/>
    </w:rPr>
  </w:style>
  <w:style w:type="paragraph" w:styleId="ac">
    <w:name w:val="footer"/>
    <w:basedOn w:val="a0"/>
    <w:rsid w:val="0064353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d">
    <w:name w:val="Balloon Text"/>
    <w:basedOn w:val="a0"/>
    <w:rsid w:val="00643534"/>
    <w:rPr>
      <w:sz w:val="18"/>
      <w:szCs w:val="18"/>
    </w:rPr>
  </w:style>
  <w:style w:type="paragraph" w:styleId="a6">
    <w:name w:val="Plain Text"/>
    <w:basedOn w:val="a0"/>
    <w:link w:val="Char"/>
    <w:rsid w:val="00643534"/>
    <w:rPr>
      <w:rFonts w:ascii="宋体" w:hAnsi="Courier New" w:cs="Courier New"/>
      <w:szCs w:val="21"/>
    </w:rPr>
  </w:style>
  <w:style w:type="paragraph" w:styleId="ae">
    <w:name w:val="Revision"/>
    <w:rsid w:val="00643534"/>
    <w:rPr>
      <w:kern w:val="2"/>
      <w:sz w:val="21"/>
      <w:szCs w:val="24"/>
    </w:rPr>
  </w:style>
  <w:style w:type="paragraph" w:styleId="af">
    <w:name w:val="List Paragraph"/>
    <w:basedOn w:val="a0"/>
    <w:uiPriority w:val="34"/>
    <w:qFormat/>
    <w:rsid w:val="00643534"/>
    <w:pPr>
      <w:ind w:firstLineChars="200" w:firstLine="420"/>
    </w:pPr>
  </w:style>
  <w:style w:type="paragraph" w:customStyle="1" w:styleId="a">
    <w:name w:val="习题"/>
    <w:basedOn w:val="a6"/>
    <w:rsid w:val="00643534"/>
    <w:pPr>
      <w:numPr>
        <w:numId w:val="1"/>
      </w:numPr>
      <w:tabs>
        <w:tab w:val="left" w:pos="510"/>
      </w:tabs>
    </w:pPr>
    <w:rPr>
      <w:rFonts w:ascii="Times New Roman" w:hAnsi="Times New Roman" w:cs="Times New Roman"/>
      <w:szCs w:val="20"/>
    </w:rPr>
  </w:style>
  <w:style w:type="paragraph" w:customStyle="1" w:styleId="111">
    <w:name w:val="111"/>
    <w:basedOn w:val="a0"/>
    <w:next w:val="a0"/>
    <w:rsid w:val="00643534"/>
    <w:pPr>
      <w:numPr>
        <w:numId w:val="2"/>
      </w:numPr>
      <w:tabs>
        <w:tab w:val="left" w:pos="420"/>
      </w:tabs>
      <w:spacing w:beforeLines="50" w:afterLines="50" w:line="300" w:lineRule="exact"/>
    </w:pPr>
    <w:rPr>
      <w:rFonts w:ascii="楷体_GB2312" w:eastAsia="楷体_GB2312"/>
      <w:b/>
      <w:szCs w:val="20"/>
    </w:rPr>
  </w:style>
  <w:style w:type="table" w:styleId="af0">
    <w:name w:val="Table Grid"/>
    <w:basedOn w:val="a2"/>
    <w:uiPriority w:val="39"/>
    <w:rsid w:val="00CF3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7ABFA-C629-466F-9882-ED1B5511A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680</Words>
  <Characters>3880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Company>bit</Company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课程编号：BS090104</dc:title>
  <dc:creator>cy</dc:creator>
  <cp:lastModifiedBy>guizhen wang</cp:lastModifiedBy>
  <cp:revision>11</cp:revision>
  <cp:lastPrinted>2016-06-20T08:00:00Z</cp:lastPrinted>
  <dcterms:created xsi:type="dcterms:W3CDTF">2016-06-20T02:16:00Z</dcterms:created>
  <dcterms:modified xsi:type="dcterms:W3CDTF">2017-06-15T15:11:00Z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2052-8.1.0.3442</vt:lpwstr>
  </property>
</Properties>
</file>